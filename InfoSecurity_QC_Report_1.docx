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DFA9DB" w14:textId="0EC28C28" w:rsidR="00986BB0" w:rsidRDefault="000C3699">
      <w:pPr>
        <w:jc w:val="center"/>
        <w:rPr>
          <w:rFonts w:ascii="Times New Roman" w:hAnsi="Times New Roman" w:cs="Nimbus Sans L"/>
          <w:b/>
          <w:sz w:val="28"/>
          <w:szCs w:val="28"/>
        </w:rPr>
      </w:pPr>
      <w:r>
        <w:rPr>
          <w:rFonts w:ascii="Times New Roman" w:hAnsi="Times New Roman" w:cs="Nimbus Sans L"/>
          <w:b/>
          <w:sz w:val="28"/>
          <w:szCs w:val="28"/>
        </w:rPr>
        <w:t>CSE 4471 Report</w:t>
      </w:r>
    </w:p>
    <w:p w14:paraId="738428AC" w14:textId="3C1E1134" w:rsidR="00986BB0" w:rsidRDefault="00D56DC1">
      <w:pPr>
        <w:jc w:val="center"/>
        <w:rPr>
          <w:rFonts w:cs="Nimbus Sans L"/>
        </w:rPr>
      </w:pPr>
      <w:r>
        <w:rPr>
          <w:rFonts w:cs="Nimbus Sans L"/>
        </w:rPr>
        <w:t>Jeremy Sawyer</w:t>
      </w:r>
      <w:r w:rsidR="00671E15">
        <w:rPr>
          <w:rFonts w:cs="Nimbus Sans L"/>
        </w:rPr>
        <w:t xml:space="preserve">, </w:t>
      </w:r>
      <w:r w:rsidR="00363B90">
        <w:rPr>
          <w:rFonts w:cs="Nimbus Sans L"/>
        </w:rPr>
        <w:t>Nate Crowder</w:t>
      </w:r>
      <w:r w:rsidR="00671E15">
        <w:rPr>
          <w:rFonts w:cs="Nimbus Sans L"/>
        </w:rPr>
        <w:t xml:space="preserve"> and </w:t>
      </w:r>
      <w:r w:rsidR="003A7E58">
        <w:rPr>
          <w:rFonts w:cs="Nimbus Sans L"/>
        </w:rPr>
        <w:t>Matt Russotti</w:t>
      </w:r>
    </w:p>
    <w:p w14:paraId="301940D4" w14:textId="77777777" w:rsidR="00986BB0" w:rsidRDefault="00986BB0">
      <w:pPr>
        <w:jc w:val="center"/>
        <w:rPr>
          <w:rFonts w:cs="Nimbus Sans L"/>
        </w:rPr>
      </w:pPr>
      <w:r>
        <w:rPr>
          <w:rFonts w:cs="Nimbus Sans L"/>
        </w:rPr>
        <w:t>Department of Computer Science and Engineering</w:t>
      </w:r>
    </w:p>
    <w:p w14:paraId="53D8BFAF" w14:textId="77777777" w:rsidR="00986BB0" w:rsidRDefault="00986BB0">
      <w:pPr>
        <w:jc w:val="center"/>
        <w:rPr>
          <w:rFonts w:cs="Nimbus Sans L"/>
        </w:rPr>
      </w:pPr>
      <w:r>
        <w:rPr>
          <w:rFonts w:cs="Nimbus Sans L"/>
        </w:rPr>
        <w:t>The Ohio State University</w:t>
      </w:r>
    </w:p>
    <w:p w14:paraId="3D3E7F08" w14:textId="77777777" w:rsidR="00986BB0" w:rsidRDefault="00986BB0">
      <w:pPr>
        <w:jc w:val="center"/>
        <w:rPr>
          <w:rFonts w:cs="Nimbus Sans L"/>
        </w:rPr>
      </w:pPr>
      <w:r>
        <w:rPr>
          <w:rFonts w:cs="Nimbus Sans L"/>
        </w:rPr>
        <w:t>Columbus, OH 43210</w:t>
      </w:r>
    </w:p>
    <w:p w14:paraId="219C234F" w14:textId="5C2B5042" w:rsidR="00986BB0" w:rsidRDefault="00671E15">
      <w:pPr>
        <w:jc w:val="center"/>
        <w:rPr>
          <w:rFonts w:cs="Nimbus Sans L"/>
        </w:rPr>
      </w:pPr>
      <w:r>
        <w:rPr>
          <w:rFonts w:cs="Nimbus Sans L"/>
        </w:rPr>
        <w:t>{</w:t>
      </w:r>
      <w:r w:rsidR="00D56DC1">
        <w:rPr>
          <w:rFonts w:cs="Nimbus Sans L"/>
        </w:rPr>
        <w:t>sawyer.201</w:t>
      </w:r>
      <w:r>
        <w:rPr>
          <w:rFonts w:cs="Nimbus Sans L"/>
        </w:rPr>
        <w:t xml:space="preserve">, </w:t>
      </w:r>
      <w:r w:rsidR="00363B90">
        <w:rPr>
          <w:rFonts w:cs="Nimbus Sans L"/>
        </w:rPr>
        <w:t xml:space="preserve">crowder.81 </w:t>
      </w:r>
      <w:r w:rsidR="00AB733D">
        <w:rPr>
          <w:rFonts w:cs="Nimbus Sans L"/>
        </w:rPr>
        <w:t xml:space="preserve">, </w:t>
      </w:r>
      <w:r w:rsidR="003A7E58">
        <w:rPr>
          <w:rFonts w:cs="Nimbus Sans L"/>
        </w:rPr>
        <w:t>russotti.1</w:t>
      </w:r>
      <w:r w:rsidRPr="00AB733D">
        <w:rPr>
          <w:rFonts w:cs="Nimbus Sans L"/>
        </w:rPr>
        <w:t>}@</w:t>
      </w:r>
      <w:r>
        <w:rPr>
          <w:rFonts w:cs="Nimbus Sans L"/>
        </w:rPr>
        <w:t>osu.edu</w:t>
      </w:r>
    </w:p>
    <w:p w14:paraId="7E035986" w14:textId="77777777" w:rsidR="00986BB0" w:rsidRDefault="00986BB0">
      <w:pPr>
        <w:jc w:val="center"/>
        <w:rPr>
          <w:rFonts w:ascii="Times New Roman" w:hAnsi="Times New Roman" w:cs="Nimbus Sans L"/>
          <w:b/>
          <w:sz w:val="28"/>
          <w:szCs w:val="28"/>
        </w:rPr>
      </w:pPr>
    </w:p>
    <w:p w14:paraId="618E62FD" w14:textId="77777777" w:rsidR="00986BB0" w:rsidRDefault="00986BB0">
      <w:pPr>
        <w:jc w:val="both"/>
        <w:rPr>
          <w:rFonts w:ascii="Times New Roman" w:hAnsi="Times New Roman" w:cs="Nimbus Sans L"/>
          <w:b/>
          <w:szCs w:val="20"/>
        </w:rPr>
      </w:pPr>
    </w:p>
    <w:p w14:paraId="2E7860BF" w14:textId="77777777" w:rsidR="00986BB0" w:rsidRDefault="00986BB0">
      <w:pPr>
        <w:rPr>
          <w:rFonts w:ascii="Times New Roman" w:hAnsi="Times New Roman" w:cs="Nimbus Sans L"/>
          <w:b/>
          <w:szCs w:val="20"/>
        </w:rPr>
        <w:sectPr w:rsidR="00986BB0">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1134" w:right="1134" w:bottom="1134" w:left="1134" w:header="720" w:footer="720" w:gutter="0"/>
          <w:cols w:space="720"/>
          <w:docGrid w:linePitch="360"/>
        </w:sectPr>
      </w:pPr>
    </w:p>
    <w:p w14:paraId="5B245B3F" w14:textId="77777777" w:rsidR="00986BB0" w:rsidRDefault="00986BB0" w:rsidP="666A3B8C">
      <w:pPr>
        <w:rPr>
          <w:rFonts w:ascii="Times New Roman" w:hAnsi="Times New Roman" w:cs="Nimbus Sans L"/>
          <w:b/>
          <w:bCs/>
        </w:rPr>
      </w:pPr>
      <w:r w:rsidRPr="666A3B8C">
        <w:rPr>
          <w:rFonts w:ascii="Times New Roman" w:hAnsi="Times New Roman" w:cs="Nimbus Sans L"/>
          <w:b/>
          <w:bCs/>
        </w:rPr>
        <w:t>Abstract</w:t>
      </w:r>
    </w:p>
    <w:p w14:paraId="1F72BF36" w14:textId="6A7E58B6" w:rsidR="00986BB0" w:rsidRDefault="136A8588" w:rsidP="0CA7B0EC">
      <w:pPr>
        <w:jc w:val="center"/>
        <w:rPr>
          <w:rFonts w:ascii="Times New Roman" w:hAnsi="Times New Roman" w:cs="Nimbus Sans L"/>
          <w:b/>
          <w:bCs/>
          <w:i/>
          <w:iCs/>
          <w:sz w:val="20"/>
          <w:szCs w:val="20"/>
        </w:rPr>
      </w:pPr>
      <w:r w:rsidRPr="0CA7B0EC">
        <w:rPr>
          <w:rFonts w:ascii="Times New Roman" w:hAnsi="Times New Roman" w:cs="Nimbus Sans L"/>
          <w:b/>
          <w:bCs/>
          <w:i/>
          <w:iCs/>
          <w:sz w:val="20"/>
          <w:szCs w:val="20"/>
        </w:rPr>
        <w:t>Our research aimed to discover potential applications of quantum computing to cybersecurity</w:t>
      </w:r>
      <w:r w:rsidR="72BCF820" w:rsidRPr="0CA7B0EC">
        <w:rPr>
          <w:rFonts w:ascii="Times New Roman" w:hAnsi="Times New Roman" w:cs="Nimbus Sans L"/>
          <w:b/>
          <w:bCs/>
          <w:i/>
          <w:iCs/>
          <w:sz w:val="20"/>
          <w:szCs w:val="20"/>
        </w:rPr>
        <w:t xml:space="preserve">, as well as </w:t>
      </w:r>
      <w:r w:rsidR="559587D8" w:rsidRPr="0CA7B0EC">
        <w:rPr>
          <w:rFonts w:ascii="Times New Roman" w:hAnsi="Times New Roman" w:cs="Nimbus Sans L"/>
          <w:b/>
          <w:bCs/>
          <w:i/>
          <w:iCs/>
          <w:sz w:val="20"/>
          <w:szCs w:val="20"/>
        </w:rPr>
        <w:t>highlight</w:t>
      </w:r>
      <w:r w:rsidR="72BCF820" w:rsidRPr="0CA7B0EC">
        <w:rPr>
          <w:rFonts w:ascii="Times New Roman" w:hAnsi="Times New Roman" w:cs="Nimbus Sans L"/>
          <w:b/>
          <w:bCs/>
          <w:i/>
          <w:iCs/>
          <w:sz w:val="20"/>
          <w:szCs w:val="20"/>
        </w:rPr>
        <w:t xml:space="preserve"> general information about quantum computing. </w:t>
      </w:r>
      <w:r w:rsidR="5CDF63F2" w:rsidRPr="0CA7B0EC">
        <w:rPr>
          <w:rFonts w:ascii="Times New Roman" w:hAnsi="Times New Roman" w:cs="Nimbus Sans L"/>
          <w:b/>
          <w:bCs/>
          <w:i/>
          <w:iCs/>
          <w:sz w:val="20"/>
          <w:szCs w:val="20"/>
        </w:rPr>
        <w:t xml:space="preserve">We found there to be many potential applications both good and bad, but most are </w:t>
      </w:r>
      <w:r w:rsidR="64EA75D7" w:rsidRPr="0CA7B0EC">
        <w:rPr>
          <w:rFonts w:ascii="Times New Roman" w:hAnsi="Times New Roman" w:cs="Nimbus Sans L"/>
          <w:b/>
          <w:bCs/>
          <w:i/>
          <w:iCs/>
          <w:sz w:val="20"/>
          <w:szCs w:val="20"/>
        </w:rPr>
        <w:t xml:space="preserve">solely </w:t>
      </w:r>
      <w:r w:rsidR="5CDF63F2" w:rsidRPr="0CA7B0EC">
        <w:rPr>
          <w:rFonts w:ascii="Times New Roman" w:hAnsi="Times New Roman" w:cs="Nimbus Sans L"/>
          <w:b/>
          <w:bCs/>
          <w:i/>
          <w:iCs/>
          <w:sz w:val="20"/>
          <w:szCs w:val="20"/>
        </w:rPr>
        <w:t>theoretical</w:t>
      </w:r>
      <w:r w:rsidR="1C658279" w:rsidRPr="0CA7B0EC">
        <w:rPr>
          <w:rFonts w:ascii="Times New Roman" w:hAnsi="Times New Roman" w:cs="Nimbus Sans L"/>
          <w:b/>
          <w:bCs/>
          <w:i/>
          <w:iCs/>
          <w:sz w:val="20"/>
          <w:szCs w:val="20"/>
        </w:rPr>
        <w:t xml:space="preserve"> until technology advances</w:t>
      </w:r>
      <w:r w:rsidR="5CDF63F2" w:rsidRPr="0CA7B0EC">
        <w:rPr>
          <w:rFonts w:ascii="Times New Roman" w:hAnsi="Times New Roman" w:cs="Nimbus Sans L"/>
          <w:b/>
          <w:bCs/>
          <w:i/>
          <w:iCs/>
          <w:sz w:val="20"/>
          <w:szCs w:val="20"/>
        </w:rPr>
        <w:t>.</w:t>
      </w:r>
      <w:r w:rsidR="4BC9423A" w:rsidRPr="0CA7B0EC">
        <w:rPr>
          <w:rFonts w:ascii="Times New Roman" w:hAnsi="Times New Roman" w:cs="Nimbus Sans L"/>
          <w:b/>
          <w:bCs/>
          <w:i/>
          <w:iCs/>
          <w:sz w:val="20"/>
          <w:szCs w:val="20"/>
        </w:rPr>
        <w:t xml:space="preserve"> Algorithms such as Shor’s algorithm, which is theoretically able to break RSA 2048 encryption, present </w:t>
      </w:r>
      <w:r w:rsidR="4EF570DF" w:rsidRPr="0CA7B0EC">
        <w:rPr>
          <w:rFonts w:ascii="Times New Roman" w:hAnsi="Times New Roman" w:cs="Nimbus Sans L"/>
          <w:b/>
          <w:bCs/>
          <w:i/>
          <w:iCs/>
          <w:sz w:val="20"/>
          <w:szCs w:val="20"/>
        </w:rPr>
        <w:t>future opportunities for bad actors to utilize quantum computing and necessitate further development of quantum computing technology on the defense side.</w:t>
      </w:r>
      <w:r w:rsidR="5B439391" w:rsidRPr="0CA7B0EC">
        <w:rPr>
          <w:rFonts w:ascii="Times New Roman" w:hAnsi="Times New Roman" w:cs="Nimbus Sans L"/>
          <w:b/>
          <w:bCs/>
          <w:i/>
          <w:iCs/>
          <w:sz w:val="20"/>
          <w:szCs w:val="20"/>
        </w:rPr>
        <w:t xml:space="preserve"> </w:t>
      </w:r>
      <w:r w:rsidR="7EB406E8" w:rsidRPr="0CA7B0EC">
        <w:rPr>
          <w:rFonts w:ascii="Times New Roman" w:hAnsi="Times New Roman" w:cs="Nimbus Sans L"/>
          <w:b/>
          <w:bCs/>
          <w:i/>
          <w:iCs/>
          <w:sz w:val="20"/>
          <w:szCs w:val="20"/>
        </w:rPr>
        <w:t>Quantum</w:t>
      </w:r>
      <w:r w:rsidR="5B439391" w:rsidRPr="0CA7B0EC">
        <w:rPr>
          <w:rFonts w:ascii="Times New Roman" w:hAnsi="Times New Roman" w:cs="Nimbus Sans L"/>
          <w:b/>
          <w:bCs/>
          <w:i/>
          <w:iCs/>
          <w:sz w:val="20"/>
          <w:szCs w:val="20"/>
        </w:rPr>
        <w:t xml:space="preserve"> computing is an exciting technology with a lot of potential that the industry clearly notices but has failed to materialize in something groundbreaking thus far.</w:t>
      </w:r>
      <w:r w:rsidR="4D8A75F3" w:rsidRPr="0CA7B0EC">
        <w:rPr>
          <w:rFonts w:ascii="Times New Roman" w:hAnsi="Times New Roman" w:cs="Nimbus Sans L"/>
          <w:b/>
          <w:bCs/>
          <w:i/>
          <w:iCs/>
          <w:sz w:val="20"/>
          <w:szCs w:val="20"/>
        </w:rPr>
        <w:t xml:space="preserve"> It is prone to errors that seem to get worse with scale, which </w:t>
      </w:r>
      <w:r w:rsidR="7EAF696D" w:rsidRPr="0CA7B0EC">
        <w:rPr>
          <w:rFonts w:ascii="Times New Roman" w:hAnsi="Times New Roman" w:cs="Nimbus Sans L"/>
          <w:b/>
          <w:bCs/>
          <w:i/>
          <w:iCs/>
          <w:sz w:val="20"/>
          <w:szCs w:val="20"/>
        </w:rPr>
        <w:t>has impeded progress and presented challenges for researchers</w:t>
      </w:r>
      <w:r w:rsidR="1AE2DA75" w:rsidRPr="0CA7B0EC">
        <w:rPr>
          <w:rFonts w:ascii="Times New Roman" w:hAnsi="Times New Roman" w:cs="Nimbus Sans L"/>
          <w:b/>
          <w:bCs/>
          <w:i/>
          <w:iCs/>
          <w:sz w:val="20"/>
          <w:szCs w:val="20"/>
        </w:rPr>
        <w:t xml:space="preserve">. Despite these issues, researchers have been making strides </w:t>
      </w:r>
      <w:r w:rsidR="051EAAF2" w:rsidRPr="0CA7B0EC">
        <w:rPr>
          <w:rFonts w:ascii="Times New Roman" w:hAnsi="Times New Roman" w:cs="Nimbus Sans L"/>
          <w:b/>
          <w:bCs/>
          <w:i/>
          <w:iCs/>
          <w:sz w:val="20"/>
          <w:szCs w:val="20"/>
        </w:rPr>
        <w:t xml:space="preserve">and are creating quantum systems at larger scales as time goes on. Due to the </w:t>
      </w:r>
      <w:r w:rsidR="5A68F8FB" w:rsidRPr="0CA7B0EC">
        <w:rPr>
          <w:rFonts w:ascii="Times New Roman" w:hAnsi="Times New Roman" w:cs="Nimbus Sans L"/>
          <w:b/>
          <w:bCs/>
          <w:i/>
          <w:iCs/>
          <w:sz w:val="20"/>
          <w:szCs w:val="20"/>
        </w:rPr>
        <w:t xml:space="preserve">increasing power of quantum and its potential to render popular encryption schemes useless, it </w:t>
      </w:r>
      <w:r w:rsidR="0C68870C" w:rsidRPr="0CA7B0EC">
        <w:rPr>
          <w:rFonts w:ascii="Times New Roman" w:hAnsi="Times New Roman" w:cs="Nimbus Sans L"/>
          <w:b/>
          <w:bCs/>
          <w:i/>
          <w:iCs/>
          <w:sz w:val="20"/>
          <w:szCs w:val="20"/>
        </w:rPr>
        <w:t xml:space="preserve">is imperative that governments and well-meaning </w:t>
      </w:r>
      <w:r w:rsidR="0FA027CE" w:rsidRPr="0CA7B0EC">
        <w:rPr>
          <w:rFonts w:ascii="Times New Roman" w:hAnsi="Times New Roman" w:cs="Nimbus Sans L"/>
          <w:b/>
          <w:bCs/>
          <w:i/>
          <w:iCs/>
          <w:sz w:val="20"/>
          <w:szCs w:val="20"/>
        </w:rPr>
        <w:t xml:space="preserve">corporations </w:t>
      </w:r>
      <w:r w:rsidR="0C68870C" w:rsidRPr="0CA7B0EC">
        <w:rPr>
          <w:rFonts w:ascii="Times New Roman" w:hAnsi="Times New Roman" w:cs="Nimbus Sans L"/>
          <w:b/>
          <w:bCs/>
          <w:i/>
          <w:iCs/>
          <w:sz w:val="20"/>
          <w:szCs w:val="20"/>
        </w:rPr>
        <w:t>gain a solid understanding of this technology to prepare</w:t>
      </w:r>
      <w:r w:rsidR="04A854D0" w:rsidRPr="0CA7B0EC">
        <w:rPr>
          <w:rFonts w:ascii="Times New Roman" w:hAnsi="Times New Roman" w:cs="Nimbus Sans L"/>
          <w:b/>
          <w:bCs/>
          <w:i/>
          <w:iCs/>
          <w:sz w:val="20"/>
          <w:szCs w:val="20"/>
        </w:rPr>
        <w:t xml:space="preserve"> </w:t>
      </w:r>
      <w:r w:rsidR="0C68870C" w:rsidRPr="0CA7B0EC">
        <w:rPr>
          <w:rFonts w:ascii="Times New Roman" w:hAnsi="Times New Roman" w:cs="Nimbus Sans L"/>
          <w:b/>
          <w:bCs/>
          <w:i/>
          <w:iCs/>
          <w:sz w:val="20"/>
          <w:szCs w:val="20"/>
        </w:rPr>
        <w:t xml:space="preserve">for </w:t>
      </w:r>
      <w:r w:rsidR="5B5043E4" w:rsidRPr="0CA7B0EC">
        <w:rPr>
          <w:rFonts w:ascii="Times New Roman" w:hAnsi="Times New Roman" w:cs="Nimbus Sans L"/>
          <w:b/>
          <w:bCs/>
          <w:i/>
          <w:iCs/>
          <w:sz w:val="20"/>
          <w:szCs w:val="20"/>
        </w:rPr>
        <w:t>the</w:t>
      </w:r>
      <w:r w:rsidR="0C68870C" w:rsidRPr="0CA7B0EC">
        <w:rPr>
          <w:rFonts w:ascii="Times New Roman" w:hAnsi="Times New Roman" w:cs="Nimbus Sans L"/>
          <w:b/>
          <w:bCs/>
          <w:i/>
          <w:iCs/>
          <w:sz w:val="20"/>
          <w:szCs w:val="20"/>
        </w:rPr>
        <w:t xml:space="preserve"> potential new era of </w:t>
      </w:r>
      <w:r w:rsidR="75973AE7" w:rsidRPr="0CA7B0EC">
        <w:rPr>
          <w:rFonts w:ascii="Times New Roman" w:hAnsi="Times New Roman" w:cs="Nimbus Sans L"/>
          <w:b/>
          <w:bCs/>
          <w:i/>
          <w:iCs/>
          <w:sz w:val="20"/>
          <w:szCs w:val="20"/>
        </w:rPr>
        <w:t>cyber-attacks</w:t>
      </w:r>
      <w:r w:rsidR="0C68870C" w:rsidRPr="0CA7B0EC">
        <w:rPr>
          <w:rFonts w:ascii="Times New Roman" w:hAnsi="Times New Roman" w:cs="Nimbus Sans L"/>
          <w:b/>
          <w:bCs/>
          <w:i/>
          <w:iCs/>
          <w:sz w:val="20"/>
          <w:szCs w:val="20"/>
        </w:rPr>
        <w:t xml:space="preserve"> involving quantum computing.</w:t>
      </w:r>
    </w:p>
    <w:p w14:paraId="2A14FB9B" w14:textId="77777777" w:rsidR="005C07A9" w:rsidRDefault="005C07A9" w:rsidP="0CA7B0EC">
      <w:pPr>
        <w:jc w:val="center"/>
        <w:rPr>
          <w:rFonts w:ascii="Times New Roman" w:hAnsi="Times New Roman" w:cs="Nimbus Sans L"/>
          <w:b/>
          <w:bCs/>
          <w:i/>
          <w:iCs/>
          <w:sz w:val="20"/>
          <w:szCs w:val="20"/>
        </w:rPr>
      </w:pPr>
    </w:p>
    <w:p w14:paraId="0F2131A4" w14:textId="7976C54F" w:rsidR="07DAC0AA" w:rsidRDefault="7E366E65" w:rsidP="1A4047DD">
      <w:pPr>
        <w:spacing w:after="283"/>
        <w:rPr>
          <w:rFonts w:ascii="Times New Roman" w:hAnsi="Times New Roman" w:cs="Nimbus Sans L"/>
          <w:b/>
          <w:bCs/>
        </w:rPr>
      </w:pPr>
      <w:r w:rsidRPr="1A4047DD">
        <w:rPr>
          <w:rFonts w:ascii="Times New Roman" w:hAnsi="Times New Roman" w:cs="Nimbus Sans L"/>
          <w:b/>
          <w:bCs/>
        </w:rPr>
        <w:t>1. Introduction</w:t>
      </w:r>
    </w:p>
    <w:p w14:paraId="275D4100" w14:textId="5055413E" w:rsidR="07DAC0AA" w:rsidRDefault="229DDD84" w:rsidP="00074E3D">
      <w:pPr>
        <w:spacing w:after="283"/>
        <w:ind w:firstLine="709"/>
        <w:rPr>
          <w:rFonts w:ascii="Times New Roman" w:hAnsi="Times New Roman" w:cs="Nimbus Sans L"/>
          <w:sz w:val="20"/>
          <w:szCs w:val="20"/>
        </w:rPr>
      </w:pPr>
      <w:r w:rsidRPr="1A4047DD">
        <w:rPr>
          <w:rFonts w:ascii="Times New Roman" w:hAnsi="Times New Roman" w:cs="Nimbus Sans L"/>
          <w:sz w:val="20"/>
          <w:szCs w:val="20"/>
        </w:rPr>
        <w:t>Quantum computing is an up-and-coming technology with seemingly limitless potential, with many nations and organizations across the world pouring time and money into research for it.</w:t>
      </w:r>
      <w:r w:rsidR="3CD4C2D1" w:rsidRPr="1A4047DD">
        <w:rPr>
          <w:rFonts w:ascii="Times New Roman" w:hAnsi="Times New Roman" w:cs="Nimbus Sans L"/>
          <w:sz w:val="20"/>
          <w:szCs w:val="20"/>
        </w:rPr>
        <w:t xml:space="preserve"> Quantum mechanics are complex and hard to understand which has led to a very long development process before quantum computing </w:t>
      </w:r>
      <w:r w:rsidR="0E2627CA" w:rsidRPr="1A4047DD">
        <w:rPr>
          <w:rFonts w:ascii="Times New Roman" w:hAnsi="Times New Roman" w:cs="Nimbus Sans L"/>
          <w:sz w:val="20"/>
          <w:szCs w:val="20"/>
        </w:rPr>
        <w:t>has been able to solve problems in the real world</w:t>
      </w:r>
      <w:r w:rsidR="73BEB2CA" w:rsidRPr="1A4047DD">
        <w:rPr>
          <w:rFonts w:ascii="Times New Roman" w:hAnsi="Times New Roman" w:cs="Nimbus Sans L"/>
          <w:sz w:val="20"/>
          <w:szCs w:val="20"/>
        </w:rPr>
        <w:t>.</w:t>
      </w:r>
      <w:r w:rsidR="0E2627CA" w:rsidRPr="1A4047DD">
        <w:rPr>
          <w:rFonts w:ascii="Times New Roman" w:hAnsi="Times New Roman" w:cs="Nimbus Sans L"/>
          <w:sz w:val="20"/>
          <w:szCs w:val="20"/>
        </w:rPr>
        <w:t xml:space="preserve"> </w:t>
      </w:r>
      <w:r w:rsidR="04FA7680" w:rsidRPr="1A4047DD">
        <w:rPr>
          <w:rFonts w:ascii="Times New Roman" w:hAnsi="Times New Roman" w:cs="Nimbus Sans L"/>
          <w:sz w:val="20"/>
          <w:szCs w:val="20"/>
        </w:rPr>
        <w:t>H</w:t>
      </w:r>
      <w:r w:rsidR="0E2627CA" w:rsidRPr="1A4047DD">
        <w:rPr>
          <w:rFonts w:ascii="Times New Roman" w:hAnsi="Times New Roman" w:cs="Nimbus Sans L"/>
          <w:sz w:val="20"/>
          <w:szCs w:val="20"/>
        </w:rPr>
        <w:t>owever, we are approaching a time where quantum computing systems are closer to becoming a practical reality</w:t>
      </w:r>
      <w:r w:rsidR="6E5CCD52" w:rsidRPr="1A4047DD">
        <w:rPr>
          <w:rFonts w:ascii="Times New Roman" w:hAnsi="Times New Roman" w:cs="Nimbus Sans L"/>
          <w:sz w:val="20"/>
          <w:szCs w:val="20"/>
        </w:rPr>
        <w:t xml:space="preserve"> and we need to prepare ourselves to maximally utilize quantum computing and protect against any threats that it may pose. </w:t>
      </w:r>
      <w:r w:rsidR="61900F48" w:rsidRPr="1A4047DD">
        <w:rPr>
          <w:rFonts w:ascii="Times New Roman" w:hAnsi="Times New Roman" w:cs="Nimbus Sans L"/>
          <w:sz w:val="20"/>
          <w:szCs w:val="20"/>
        </w:rPr>
        <w:t xml:space="preserve">We created this project to explore the implications of </w:t>
      </w:r>
      <w:r w:rsidR="7BC33537" w:rsidRPr="1A4047DD">
        <w:rPr>
          <w:rFonts w:ascii="Times New Roman" w:hAnsi="Times New Roman" w:cs="Nimbus Sans L"/>
          <w:sz w:val="20"/>
          <w:szCs w:val="20"/>
        </w:rPr>
        <w:t>quantum</w:t>
      </w:r>
      <w:r w:rsidR="61900F48" w:rsidRPr="1A4047DD">
        <w:rPr>
          <w:rFonts w:ascii="Times New Roman" w:hAnsi="Times New Roman" w:cs="Nimbus Sans L"/>
          <w:sz w:val="20"/>
          <w:szCs w:val="20"/>
        </w:rPr>
        <w:t xml:space="preserve"> computing on cybersecurity. </w:t>
      </w:r>
      <w:r w:rsidR="40FFE147" w:rsidRPr="1A4047DD">
        <w:rPr>
          <w:rFonts w:ascii="Times New Roman" w:hAnsi="Times New Roman" w:cs="Nimbus Sans L"/>
          <w:sz w:val="20"/>
          <w:szCs w:val="20"/>
        </w:rPr>
        <w:t xml:space="preserve">Quantum computing is </w:t>
      </w:r>
      <w:r w:rsidR="4405DBB8" w:rsidRPr="1A4047DD">
        <w:rPr>
          <w:rFonts w:ascii="Times New Roman" w:hAnsi="Times New Roman" w:cs="Nimbus Sans L"/>
          <w:sz w:val="20"/>
          <w:szCs w:val="20"/>
        </w:rPr>
        <w:t>a</w:t>
      </w:r>
      <w:r w:rsidR="40FFE147" w:rsidRPr="1A4047DD">
        <w:rPr>
          <w:rFonts w:ascii="Times New Roman" w:hAnsi="Times New Roman" w:cs="Nimbus Sans L"/>
          <w:sz w:val="20"/>
          <w:szCs w:val="20"/>
        </w:rPr>
        <w:t xml:space="preserve"> type of technology with the potential to shatter the current paradigm in the computing world</w:t>
      </w:r>
      <w:r w:rsidR="4BD3E716" w:rsidRPr="1A4047DD">
        <w:rPr>
          <w:rFonts w:ascii="Times New Roman" w:hAnsi="Times New Roman" w:cs="Nimbus Sans L"/>
          <w:sz w:val="20"/>
          <w:szCs w:val="20"/>
        </w:rPr>
        <w:t xml:space="preserve">, but it has not come to fruition yet. This presents the perfect opportunity to get out ahead of attackers and </w:t>
      </w:r>
      <w:r w:rsidR="7C7495A2" w:rsidRPr="1A4047DD">
        <w:rPr>
          <w:rFonts w:ascii="Times New Roman" w:hAnsi="Times New Roman" w:cs="Nimbus Sans L"/>
          <w:sz w:val="20"/>
          <w:szCs w:val="20"/>
        </w:rPr>
        <w:t xml:space="preserve">make a plan that allows us to create quantum systems with security in mind and get an idea of the </w:t>
      </w:r>
      <w:r w:rsidR="631DBCEA" w:rsidRPr="1A4047DD">
        <w:rPr>
          <w:rFonts w:ascii="Times New Roman" w:hAnsi="Times New Roman" w:cs="Nimbus Sans L"/>
          <w:sz w:val="20"/>
          <w:szCs w:val="20"/>
        </w:rPr>
        <w:t xml:space="preserve">potential technical capabilities of quantum computing. </w:t>
      </w:r>
      <w:r w:rsidR="61900F48" w:rsidRPr="1A4047DD">
        <w:rPr>
          <w:rFonts w:ascii="Times New Roman" w:hAnsi="Times New Roman" w:cs="Nimbus Sans L"/>
          <w:sz w:val="20"/>
          <w:szCs w:val="20"/>
        </w:rPr>
        <w:t>With</w:t>
      </w:r>
      <w:r w:rsidR="6D55BB7A" w:rsidRPr="1A4047DD">
        <w:rPr>
          <w:rFonts w:ascii="Times New Roman" w:hAnsi="Times New Roman" w:cs="Nimbus Sans L"/>
          <w:sz w:val="20"/>
          <w:szCs w:val="20"/>
        </w:rPr>
        <w:t xml:space="preserve"> these</w:t>
      </w:r>
      <w:r w:rsidR="61900F48" w:rsidRPr="1A4047DD">
        <w:rPr>
          <w:rFonts w:ascii="Times New Roman" w:hAnsi="Times New Roman" w:cs="Nimbus Sans L"/>
          <w:sz w:val="20"/>
          <w:szCs w:val="20"/>
        </w:rPr>
        <w:t xml:space="preserve"> new </w:t>
      </w:r>
      <w:r w:rsidR="18153B35" w:rsidRPr="1A4047DD">
        <w:rPr>
          <w:rFonts w:ascii="Times New Roman" w:hAnsi="Times New Roman" w:cs="Nimbus Sans L"/>
          <w:sz w:val="20"/>
          <w:szCs w:val="20"/>
        </w:rPr>
        <w:t xml:space="preserve">technological </w:t>
      </w:r>
      <w:r w:rsidR="61900F48" w:rsidRPr="1A4047DD">
        <w:rPr>
          <w:rFonts w:ascii="Times New Roman" w:hAnsi="Times New Roman" w:cs="Nimbus Sans L"/>
          <w:sz w:val="20"/>
          <w:szCs w:val="20"/>
        </w:rPr>
        <w:t>capabilities come more things tha</w:t>
      </w:r>
      <w:r w:rsidR="2BABF1D9" w:rsidRPr="1A4047DD">
        <w:rPr>
          <w:rFonts w:ascii="Times New Roman" w:hAnsi="Times New Roman" w:cs="Nimbus Sans L"/>
          <w:sz w:val="20"/>
          <w:szCs w:val="20"/>
        </w:rPr>
        <w:t>t can be broken into, more things tha</w:t>
      </w:r>
      <w:r w:rsidR="25EE8901" w:rsidRPr="1A4047DD">
        <w:rPr>
          <w:rFonts w:ascii="Times New Roman" w:hAnsi="Times New Roman" w:cs="Nimbus Sans L"/>
          <w:sz w:val="20"/>
          <w:szCs w:val="20"/>
        </w:rPr>
        <w:t>t</w:t>
      </w:r>
      <w:r w:rsidR="2BABF1D9" w:rsidRPr="1A4047DD">
        <w:rPr>
          <w:rFonts w:ascii="Times New Roman" w:hAnsi="Times New Roman" w:cs="Nimbus Sans L"/>
          <w:sz w:val="20"/>
          <w:szCs w:val="20"/>
        </w:rPr>
        <w:t xml:space="preserve"> need to be secured, </w:t>
      </w:r>
      <w:r w:rsidR="2BABF1D9" w:rsidRPr="1A4047DD">
        <w:rPr>
          <w:rFonts w:ascii="Times New Roman" w:hAnsi="Times New Roman" w:cs="Nimbus Sans L"/>
          <w:sz w:val="20"/>
          <w:szCs w:val="20"/>
        </w:rPr>
        <w:t xml:space="preserve">and more methods that attackers can use to </w:t>
      </w:r>
      <w:r w:rsidR="4201C5A9" w:rsidRPr="1A4047DD">
        <w:rPr>
          <w:rFonts w:ascii="Times New Roman" w:hAnsi="Times New Roman" w:cs="Nimbus Sans L"/>
          <w:sz w:val="20"/>
          <w:szCs w:val="20"/>
        </w:rPr>
        <w:t>access</w:t>
      </w:r>
      <w:r w:rsidR="2BABF1D9" w:rsidRPr="1A4047DD">
        <w:rPr>
          <w:rFonts w:ascii="Times New Roman" w:hAnsi="Times New Roman" w:cs="Nimbus Sans L"/>
          <w:sz w:val="20"/>
          <w:szCs w:val="20"/>
        </w:rPr>
        <w:t xml:space="preserve"> </w:t>
      </w:r>
      <w:r w:rsidR="2EDEA9EF" w:rsidRPr="1A4047DD">
        <w:rPr>
          <w:rFonts w:ascii="Times New Roman" w:hAnsi="Times New Roman" w:cs="Nimbus Sans L"/>
          <w:sz w:val="20"/>
          <w:szCs w:val="20"/>
        </w:rPr>
        <w:t xml:space="preserve">private data. </w:t>
      </w:r>
      <w:r w:rsidR="41B085C6" w:rsidRPr="1A4047DD">
        <w:rPr>
          <w:rFonts w:ascii="Times New Roman" w:hAnsi="Times New Roman" w:cs="Nimbus Sans L"/>
          <w:sz w:val="20"/>
          <w:szCs w:val="20"/>
        </w:rPr>
        <w:t xml:space="preserve">We aim to discover some of the specific threats that quantum computing poses </w:t>
      </w:r>
      <w:r w:rsidR="5695071A" w:rsidRPr="1A4047DD">
        <w:rPr>
          <w:rFonts w:ascii="Times New Roman" w:hAnsi="Times New Roman" w:cs="Nimbus Sans L"/>
          <w:sz w:val="20"/>
          <w:szCs w:val="20"/>
        </w:rPr>
        <w:t>to</w:t>
      </w:r>
      <w:r w:rsidR="41B085C6" w:rsidRPr="1A4047DD">
        <w:rPr>
          <w:rFonts w:ascii="Times New Roman" w:hAnsi="Times New Roman" w:cs="Nimbus Sans L"/>
          <w:sz w:val="20"/>
          <w:szCs w:val="20"/>
        </w:rPr>
        <w:t xml:space="preserve"> the world of cybersecurity a</w:t>
      </w:r>
      <w:r w:rsidR="2B54BFDA" w:rsidRPr="1A4047DD">
        <w:rPr>
          <w:rFonts w:ascii="Times New Roman" w:hAnsi="Times New Roman" w:cs="Nimbus Sans L"/>
          <w:sz w:val="20"/>
          <w:szCs w:val="20"/>
        </w:rPr>
        <w:t>s well as figure out what we c</w:t>
      </w:r>
      <w:r w:rsidR="33958C00" w:rsidRPr="1A4047DD">
        <w:rPr>
          <w:rFonts w:ascii="Times New Roman" w:hAnsi="Times New Roman" w:cs="Nimbus Sans L"/>
          <w:sz w:val="20"/>
          <w:szCs w:val="20"/>
        </w:rPr>
        <w:t>an do to protect against these threats.</w:t>
      </w:r>
      <w:r w:rsidR="7BF6FB4D" w:rsidRPr="1A4047DD">
        <w:rPr>
          <w:rFonts w:ascii="Times New Roman" w:hAnsi="Times New Roman" w:cs="Nimbus Sans L"/>
          <w:sz w:val="20"/>
          <w:szCs w:val="20"/>
        </w:rPr>
        <w:t xml:space="preserve"> </w:t>
      </w:r>
    </w:p>
    <w:p w14:paraId="442798F6" w14:textId="71B4D896" w:rsidR="07DAC0AA" w:rsidRPr="00E209D8" w:rsidRDefault="667E2AF9" w:rsidP="00E209D8">
      <w:pPr>
        <w:ind w:firstLine="709"/>
        <w:rPr>
          <w:rFonts w:ascii="Times New Roman" w:hAnsi="Times New Roman"/>
          <w:sz w:val="20"/>
          <w:szCs w:val="20"/>
        </w:rPr>
      </w:pPr>
      <w:r w:rsidRPr="00E209D8">
        <w:rPr>
          <w:rFonts w:ascii="Times New Roman" w:hAnsi="Times New Roman"/>
          <w:sz w:val="20"/>
          <w:szCs w:val="20"/>
        </w:rPr>
        <w:t xml:space="preserve">The </w:t>
      </w:r>
      <w:r w:rsidR="5A8C6690" w:rsidRPr="00E209D8">
        <w:rPr>
          <w:rFonts w:ascii="Times New Roman" w:hAnsi="Times New Roman"/>
          <w:sz w:val="20"/>
          <w:szCs w:val="20"/>
        </w:rPr>
        <w:t xml:space="preserve">most notable threat we found that cybersecurity poses is its ability to break popular encryption schemes such as RSA </w:t>
      </w:r>
      <w:r w:rsidR="07222976" w:rsidRPr="00E209D8">
        <w:rPr>
          <w:rFonts w:ascii="Times New Roman" w:hAnsi="Times New Roman"/>
          <w:sz w:val="20"/>
          <w:szCs w:val="20"/>
        </w:rPr>
        <w:t>2048-bit</w:t>
      </w:r>
      <w:r w:rsidR="5A8C6690" w:rsidRPr="00E209D8">
        <w:rPr>
          <w:rFonts w:ascii="Times New Roman" w:hAnsi="Times New Roman"/>
          <w:sz w:val="20"/>
          <w:szCs w:val="20"/>
        </w:rPr>
        <w:t xml:space="preserve"> encryption</w:t>
      </w:r>
      <w:r w:rsidR="22835214" w:rsidRPr="00E209D8">
        <w:rPr>
          <w:rFonts w:ascii="Times New Roman" w:hAnsi="Times New Roman"/>
          <w:sz w:val="20"/>
          <w:szCs w:val="20"/>
        </w:rPr>
        <w:t xml:space="preserve"> [1]</w:t>
      </w:r>
      <w:r w:rsidR="5A8C6690" w:rsidRPr="00E209D8">
        <w:rPr>
          <w:rFonts w:ascii="Times New Roman" w:hAnsi="Times New Roman"/>
          <w:sz w:val="20"/>
          <w:szCs w:val="20"/>
        </w:rPr>
        <w:t xml:space="preserve">. </w:t>
      </w:r>
      <w:r w:rsidR="39DED929" w:rsidRPr="00E209D8">
        <w:rPr>
          <w:rFonts w:ascii="Times New Roman" w:hAnsi="Times New Roman"/>
          <w:sz w:val="20"/>
          <w:szCs w:val="20"/>
        </w:rPr>
        <w:t>This is an example of a</w:t>
      </w:r>
      <w:r w:rsidR="36F0BFB3" w:rsidRPr="00E209D8">
        <w:rPr>
          <w:rFonts w:ascii="Times New Roman" w:hAnsi="Times New Roman"/>
          <w:sz w:val="20"/>
          <w:szCs w:val="20"/>
        </w:rPr>
        <w:t xml:space="preserve"> technical</w:t>
      </w:r>
      <w:r w:rsidR="39DED929" w:rsidRPr="00E209D8">
        <w:rPr>
          <w:rFonts w:ascii="Times New Roman" w:hAnsi="Times New Roman"/>
          <w:sz w:val="20"/>
          <w:szCs w:val="20"/>
        </w:rPr>
        <w:t xml:space="preserve"> problem </w:t>
      </w:r>
      <w:r w:rsidR="545BA41E" w:rsidRPr="00E209D8">
        <w:rPr>
          <w:rFonts w:ascii="Times New Roman" w:hAnsi="Times New Roman"/>
          <w:sz w:val="20"/>
          <w:szCs w:val="20"/>
        </w:rPr>
        <w:t xml:space="preserve">that quantum computing can </w:t>
      </w:r>
      <w:r w:rsidR="1E01809D" w:rsidRPr="00E209D8">
        <w:rPr>
          <w:rFonts w:ascii="Times New Roman" w:hAnsi="Times New Roman"/>
          <w:sz w:val="20"/>
          <w:szCs w:val="20"/>
        </w:rPr>
        <w:t>solve,</w:t>
      </w:r>
      <w:r w:rsidR="545BA41E" w:rsidRPr="00E209D8">
        <w:rPr>
          <w:rFonts w:ascii="Times New Roman" w:hAnsi="Times New Roman"/>
          <w:sz w:val="20"/>
          <w:szCs w:val="20"/>
        </w:rPr>
        <w:t xml:space="preserve"> </w:t>
      </w:r>
      <w:r w:rsidR="67C72393" w:rsidRPr="00E209D8">
        <w:rPr>
          <w:rFonts w:ascii="Times New Roman" w:hAnsi="Times New Roman"/>
          <w:sz w:val="20"/>
          <w:szCs w:val="20"/>
        </w:rPr>
        <w:t>and</w:t>
      </w:r>
      <w:r w:rsidR="545BA41E" w:rsidRPr="00E209D8">
        <w:rPr>
          <w:rFonts w:ascii="Times New Roman" w:hAnsi="Times New Roman"/>
          <w:sz w:val="20"/>
          <w:szCs w:val="20"/>
        </w:rPr>
        <w:t xml:space="preserve"> traditional computing can’t.</w:t>
      </w:r>
      <w:r w:rsidR="5E949963" w:rsidRPr="00E209D8">
        <w:rPr>
          <w:rFonts w:ascii="Times New Roman" w:hAnsi="Times New Roman"/>
          <w:sz w:val="20"/>
          <w:szCs w:val="20"/>
        </w:rPr>
        <w:t xml:space="preserve"> </w:t>
      </w:r>
      <w:r w:rsidR="7E67B414" w:rsidRPr="00E209D8">
        <w:rPr>
          <w:rFonts w:ascii="Times New Roman" w:hAnsi="Times New Roman"/>
          <w:sz w:val="20"/>
          <w:szCs w:val="20"/>
        </w:rPr>
        <w:t xml:space="preserve">This kind of groundbreaking advancement is </w:t>
      </w:r>
      <w:r w:rsidR="16FA798E" w:rsidRPr="00E209D8">
        <w:rPr>
          <w:rFonts w:ascii="Times New Roman" w:hAnsi="Times New Roman"/>
          <w:sz w:val="20"/>
          <w:szCs w:val="20"/>
        </w:rPr>
        <w:t>a big</w:t>
      </w:r>
      <w:r w:rsidR="7E67B414" w:rsidRPr="00E209D8">
        <w:rPr>
          <w:rFonts w:ascii="Times New Roman" w:hAnsi="Times New Roman"/>
          <w:sz w:val="20"/>
          <w:szCs w:val="20"/>
        </w:rPr>
        <w:t xml:space="preserve"> part of what motivat</w:t>
      </w:r>
      <w:r w:rsidR="3B1B7462" w:rsidRPr="00E209D8">
        <w:rPr>
          <w:rFonts w:ascii="Times New Roman" w:hAnsi="Times New Roman"/>
          <w:sz w:val="20"/>
          <w:szCs w:val="20"/>
        </w:rPr>
        <w:t>es</w:t>
      </w:r>
      <w:r w:rsidR="7E67B414" w:rsidRPr="00E209D8">
        <w:rPr>
          <w:rFonts w:ascii="Times New Roman" w:hAnsi="Times New Roman"/>
          <w:sz w:val="20"/>
          <w:szCs w:val="20"/>
        </w:rPr>
        <w:t xml:space="preserve"> us to </w:t>
      </w:r>
      <w:r w:rsidR="719A073C" w:rsidRPr="00E209D8">
        <w:rPr>
          <w:rFonts w:ascii="Times New Roman" w:hAnsi="Times New Roman"/>
          <w:sz w:val="20"/>
          <w:szCs w:val="20"/>
        </w:rPr>
        <w:t xml:space="preserve">research quantum computing and its implications on cybersecurity. </w:t>
      </w:r>
      <w:r w:rsidR="7049FF43" w:rsidRPr="00E209D8">
        <w:rPr>
          <w:rFonts w:ascii="Times New Roman" w:hAnsi="Times New Roman"/>
          <w:sz w:val="20"/>
          <w:szCs w:val="20"/>
        </w:rPr>
        <w:t>its simplest, quantum computing can be defined as computing utilizing quantum mechanics.</w:t>
      </w:r>
      <w:r w:rsidR="7E07A68C" w:rsidRPr="00E209D8">
        <w:rPr>
          <w:rFonts w:ascii="Times New Roman" w:hAnsi="Times New Roman"/>
          <w:sz w:val="20"/>
          <w:szCs w:val="20"/>
        </w:rPr>
        <w:t xml:space="preserve"> </w:t>
      </w:r>
      <w:r w:rsidR="04080A29" w:rsidRPr="00E209D8">
        <w:rPr>
          <w:rFonts w:ascii="Times New Roman" w:hAnsi="Times New Roman"/>
          <w:sz w:val="20"/>
          <w:szCs w:val="20"/>
        </w:rPr>
        <w:t xml:space="preserve">There are key differences between </w:t>
      </w:r>
      <w:r w:rsidR="150D68B2" w:rsidRPr="00E209D8">
        <w:rPr>
          <w:rFonts w:ascii="Times New Roman" w:hAnsi="Times New Roman"/>
          <w:sz w:val="20"/>
          <w:szCs w:val="20"/>
        </w:rPr>
        <w:t>traditional</w:t>
      </w:r>
      <w:r w:rsidR="04080A29" w:rsidRPr="00E209D8">
        <w:rPr>
          <w:rFonts w:ascii="Times New Roman" w:hAnsi="Times New Roman"/>
          <w:sz w:val="20"/>
          <w:szCs w:val="20"/>
        </w:rPr>
        <w:t xml:space="preserve"> and quantum computing that give quantum computing an advantage in certain scenarios. T</w:t>
      </w:r>
      <w:r w:rsidR="7049FF43" w:rsidRPr="00E209D8">
        <w:rPr>
          <w:rFonts w:ascii="Times New Roman" w:hAnsi="Times New Roman"/>
          <w:sz w:val="20"/>
          <w:szCs w:val="20"/>
        </w:rPr>
        <w:t>raditional computing relies on binary bits which can either be a 1, or a 0.</w:t>
      </w:r>
      <w:r w:rsidR="0DBE8C3E" w:rsidRPr="00E209D8">
        <w:rPr>
          <w:rFonts w:ascii="Times New Roman" w:hAnsi="Times New Roman"/>
          <w:sz w:val="20"/>
          <w:szCs w:val="20"/>
        </w:rPr>
        <w:t xml:space="preserve"> </w:t>
      </w:r>
      <w:r w:rsidR="466DC28F" w:rsidRPr="00E209D8">
        <w:rPr>
          <w:rFonts w:ascii="Times New Roman" w:hAnsi="Times New Roman"/>
          <w:sz w:val="20"/>
          <w:szCs w:val="20"/>
        </w:rPr>
        <w:t>Fo</w:t>
      </w:r>
      <w:r w:rsidR="0DBE8C3E" w:rsidRPr="00E209D8">
        <w:rPr>
          <w:rFonts w:ascii="Times New Roman" w:hAnsi="Times New Roman"/>
          <w:sz w:val="20"/>
          <w:szCs w:val="20"/>
        </w:rPr>
        <w:t>r example, if we had 4 bits we could store up to 2</w:t>
      </w:r>
      <w:r w:rsidR="0DBE8C3E" w:rsidRPr="00E209D8">
        <w:rPr>
          <w:rFonts w:ascii="Times New Roman" w:hAnsi="Times New Roman"/>
          <w:sz w:val="20"/>
          <w:szCs w:val="20"/>
          <w:vertAlign w:val="superscript"/>
        </w:rPr>
        <w:t>4</w:t>
      </w:r>
      <w:r w:rsidR="0DBE8C3E" w:rsidRPr="00E209D8">
        <w:rPr>
          <w:rFonts w:ascii="Times New Roman" w:hAnsi="Times New Roman"/>
          <w:sz w:val="20"/>
          <w:szCs w:val="20"/>
        </w:rPr>
        <w:t>,</w:t>
      </w:r>
      <w:r w:rsidR="3DD79DA1" w:rsidRPr="00E209D8">
        <w:rPr>
          <w:rFonts w:ascii="Times New Roman" w:hAnsi="Times New Roman"/>
          <w:sz w:val="20"/>
          <w:szCs w:val="20"/>
        </w:rPr>
        <w:t xml:space="preserve"> </w:t>
      </w:r>
      <w:r w:rsidR="0DBE8C3E" w:rsidRPr="00E209D8">
        <w:rPr>
          <w:rFonts w:ascii="Times New Roman" w:hAnsi="Times New Roman"/>
          <w:sz w:val="20"/>
          <w:szCs w:val="20"/>
        </w:rPr>
        <w:t>or 16 values.</w:t>
      </w:r>
      <w:r w:rsidR="5968B54E" w:rsidRPr="00E209D8">
        <w:rPr>
          <w:rFonts w:ascii="Times New Roman" w:hAnsi="Times New Roman"/>
          <w:sz w:val="20"/>
          <w:szCs w:val="20"/>
        </w:rPr>
        <w:t xml:space="preserve"> </w:t>
      </w:r>
      <w:r w:rsidR="7049FF43" w:rsidRPr="00E209D8">
        <w:rPr>
          <w:rFonts w:ascii="Times New Roman" w:hAnsi="Times New Roman"/>
          <w:sz w:val="20"/>
          <w:szCs w:val="20"/>
        </w:rPr>
        <w:t>Quant</w:t>
      </w:r>
      <w:r w:rsidR="4F9C71DC" w:rsidRPr="00E209D8">
        <w:rPr>
          <w:rFonts w:ascii="Times New Roman" w:hAnsi="Times New Roman"/>
          <w:sz w:val="20"/>
          <w:szCs w:val="20"/>
        </w:rPr>
        <w:t>um computing takes this principle a step further, with</w:t>
      </w:r>
      <w:r w:rsidR="03066D01" w:rsidRPr="00E209D8">
        <w:rPr>
          <w:rFonts w:ascii="Times New Roman" w:hAnsi="Times New Roman"/>
          <w:sz w:val="20"/>
          <w:szCs w:val="20"/>
        </w:rPr>
        <w:t xml:space="preserve"> qubits that can </w:t>
      </w:r>
      <w:r w:rsidR="35462CA3" w:rsidRPr="00E209D8">
        <w:rPr>
          <w:rFonts w:ascii="Times New Roman" w:hAnsi="Times New Roman"/>
          <w:sz w:val="20"/>
          <w:szCs w:val="20"/>
        </w:rPr>
        <w:t>simultaneously be 0 and 1, referred to as superposition. [1].</w:t>
      </w:r>
      <w:r w:rsidR="6F5E8CBA" w:rsidRPr="00E209D8">
        <w:rPr>
          <w:rFonts w:ascii="Times New Roman" w:hAnsi="Times New Roman"/>
          <w:sz w:val="20"/>
          <w:szCs w:val="20"/>
        </w:rPr>
        <w:t xml:space="preserve"> This means that if we had 4 qubits, we could store 2</w:t>
      </w:r>
      <w:r w:rsidR="6F5E8CBA" w:rsidRPr="00E209D8">
        <w:rPr>
          <w:rFonts w:ascii="Times New Roman" w:hAnsi="Times New Roman"/>
          <w:sz w:val="20"/>
          <w:szCs w:val="20"/>
          <w:vertAlign w:val="superscript"/>
        </w:rPr>
        <w:t>4</w:t>
      </w:r>
      <w:r w:rsidR="6F5E8CBA" w:rsidRPr="00E209D8">
        <w:rPr>
          <w:rFonts w:ascii="Times New Roman" w:hAnsi="Times New Roman"/>
          <w:sz w:val="20"/>
          <w:szCs w:val="20"/>
        </w:rPr>
        <w:t xml:space="preserve"> variables, which allows for much </w:t>
      </w:r>
      <w:r w:rsidR="4A1F32C3" w:rsidRPr="00E209D8">
        <w:rPr>
          <w:rFonts w:ascii="Times New Roman" w:hAnsi="Times New Roman"/>
          <w:sz w:val="20"/>
          <w:szCs w:val="20"/>
        </w:rPr>
        <w:t xml:space="preserve">greater </w:t>
      </w:r>
      <w:r w:rsidR="6F5E8CBA" w:rsidRPr="00E209D8">
        <w:rPr>
          <w:rFonts w:ascii="Times New Roman" w:hAnsi="Times New Roman"/>
          <w:sz w:val="20"/>
          <w:szCs w:val="20"/>
        </w:rPr>
        <w:t xml:space="preserve">data representation with the same </w:t>
      </w:r>
      <w:r w:rsidR="19F2D6C2" w:rsidRPr="00E209D8">
        <w:rPr>
          <w:rFonts w:ascii="Times New Roman" w:hAnsi="Times New Roman"/>
          <w:sz w:val="20"/>
          <w:szCs w:val="20"/>
        </w:rPr>
        <w:t>number</w:t>
      </w:r>
      <w:r w:rsidR="6F5E8CBA" w:rsidRPr="00E209D8">
        <w:rPr>
          <w:rFonts w:ascii="Times New Roman" w:hAnsi="Times New Roman"/>
          <w:sz w:val="20"/>
          <w:szCs w:val="20"/>
        </w:rPr>
        <w:t xml:space="preserve"> of bits and qubits.</w:t>
      </w:r>
      <w:r w:rsidR="35462CA3" w:rsidRPr="00E209D8">
        <w:rPr>
          <w:rFonts w:ascii="Times New Roman" w:hAnsi="Times New Roman"/>
          <w:sz w:val="20"/>
          <w:szCs w:val="20"/>
        </w:rPr>
        <w:t xml:space="preserve"> Another identifying feature of quantum computing is</w:t>
      </w:r>
      <w:r w:rsidR="52488277" w:rsidRPr="00E209D8">
        <w:rPr>
          <w:rFonts w:ascii="Times New Roman" w:hAnsi="Times New Roman"/>
          <w:sz w:val="20"/>
          <w:szCs w:val="20"/>
        </w:rPr>
        <w:t xml:space="preserve"> its utilization of entanglement. This means that qubits in completely different locations can have an effect on each other</w:t>
      </w:r>
      <w:r w:rsidR="14D6B38D" w:rsidRPr="00E209D8">
        <w:rPr>
          <w:rFonts w:ascii="Times New Roman" w:hAnsi="Times New Roman"/>
          <w:sz w:val="20"/>
          <w:szCs w:val="20"/>
        </w:rPr>
        <w:t xml:space="preserve">. </w:t>
      </w:r>
      <w:r w:rsidR="32453C56" w:rsidRPr="00E209D8">
        <w:rPr>
          <w:rFonts w:ascii="Times New Roman" w:hAnsi="Times New Roman"/>
          <w:sz w:val="20"/>
          <w:szCs w:val="20"/>
        </w:rPr>
        <w:t>[2] This has great implications for computing, potentially allowing us to immediately transmit information across long distances with no physical means of connection. It is the basi</w:t>
      </w:r>
      <w:r w:rsidR="7DB13A04" w:rsidRPr="00E209D8">
        <w:rPr>
          <w:rFonts w:ascii="Times New Roman" w:hAnsi="Times New Roman"/>
          <w:sz w:val="20"/>
          <w:szCs w:val="20"/>
        </w:rPr>
        <w:t xml:space="preserve">c principle </w:t>
      </w:r>
      <w:r w:rsidR="32453C56" w:rsidRPr="00E209D8">
        <w:rPr>
          <w:rFonts w:ascii="Times New Roman" w:hAnsi="Times New Roman"/>
          <w:sz w:val="20"/>
          <w:szCs w:val="20"/>
        </w:rPr>
        <w:t>behind many current quantum projects</w:t>
      </w:r>
      <w:r w:rsidR="21C3E1B6" w:rsidRPr="00E209D8">
        <w:rPr>
          <w:rFonts w:ascii="Times New Roman" w:hAnsi="Times New Roman"/>
          <w:sz w:val="20"/>
          <w:szCs w:val="20"/>
        </w:rPr>
        <w:t xml:space="preserve">, such </w:t>
      </w:r>
      <w:r w:rsidR="00074E3D" w:rsidRPr="00E209D8">
        <w:rPr>
          <w:rFonts w:ascii="Times New Roman" w:hAnsi="Times New Roman"/>
          <w:sz w:val="20"/>
          <w:szCs w:val="20"/>
        </w:rPr>
        <w:t>as</w:t>
      </w:r>
      <w:r w:rsidR="21C3E1B6" w:rsidRPr="00E209D8">
        <w:rPr>
          <w:rFonts w:ascii="Times New Roman" w:hAnsi="Times New Roman"/>
          <w:sz w:val="20"/>
          <w:szCs w:val="20"/>
        </w:rPr>
        <w:t xml:space="preserve"> the 2019 National Quantum Initiative created by the United States government [2].</w:t>
      </w:r>
    </w:p>
    <w:p w14:paraId="0C29C39B" w14:textId="61E7EEFD" w:rsidR="259369B7" w:rsidRPr="00E209D8" w:rsidRDefault="259369B7" w:rsidP="00E209D8">
      <w:pPr>
        <w:ind w:firstLine="709"/>
        <w:rPr>
          <w:rFonts w:ascii="Times New Roman" w:hAnsi="Times New Roman"/>
          <w:sz w:val="20"/>
          <w:szCs w:val="20"/>
        </w:rPr>
      </w:pPr>
    </w:p>
    <w:p w14:paraId="576F3E87" w14:textId="24587A7E" w:rsidR="270D74A5" w:rsidRPr="00E209D8" w:rsidRDefault="270D74A5" w:rsidP="5FA68317">
      <w:pPr>
        <w:spacing w:after="283" w:line="259" w:lineRule="auto"/>
        <w:rPr>
          <w:rFonts w:ascii="Times New Roman" w:hAnsi="Times New Roman"/>
          <w:b/>
        </w:rPr>
      </w:pPr>
      <w:r w:rsidRPr="00E209D8">
        <w:rPr>
          <w:rFonts w:ascii="Times New Roman" w:hAnsi="Times New Roman"/>
          <w:b/>
        </w:rPr>
        <w:t xml:space="preserve">2. </w:t>
      </w:r>
      <w:r w:rsidR="5B39F2AC" w:rsidRPr="00E209D8">
        <w:rPr>
          <w:rFonts w:ascii="Times New Roman" w:hAnsi="Times New Roman"/>
          <w:b/>
        </w:rPr>
        <w:t>Background</w:t>
      </w:r>
    </w:p>
    <w:p w14:paraId="146307B1" w14:textId="493912C1" w:rsidR="5B39F2AC" w:rsidRPr="00E209D8" w:rsidRDefault="5B39F2AC" w:rsidP="00E209D8">
      <w:pPr>
        <w:spacing w:line="259" w:lineRule="auto"/>
        <w:ind w:firstLine="709"/>
        <w:rPr>
          <w:rFonts w:ascii="Times New Roman" w:hAnsi="Times New Roman"/>
          <w:sz w:val="20"/>
          <w:szCs w:val="20"/>
        </w:rPr>
      </w:pPr>
      <w:r w:rsidRPr="00E209D8">
        <w:rPr>
          <w:rFonts w:ascii="Times New Roman" w:hAnsi="Times New Roman"/>
          <w:sz w:val="20"/>
          <w:szCs w:val="20"/>
        </w:rPr>
        <w:t>There are many reasons that we decided to research quantum computing and its relation to cybersecurity. The first reason was simply how unfamiliar we were with the topic</w:t>
      </w:r>
      <w:r w:rsidR="5123131E" w:rsidRPr="00E209D8">
        <w:rPr>
          <w:rFonts w:ascii="Times New Roman" w:hAnsi="Times New Roman"/>
          <w:sz w:val="20"/>
          <w:szCs w:val="20"/>
        </w:rPr>
        <w:t xml:space="preserve">. Quantum computing is abundant with complexity </w:t>
      </w:r>
      <w:r w:rsidR="235B7FE5" w:rsidRPr="00E209D8">
        <w:rPr>
          <w:rFonts w:ascii="Times New Roman" w:hAnsi="Times New Roman"/>
          <w:sz w:val="20"/>
          <w:szCs w:val="20"/>
        </w:rPr>
        <w:t xml:space="preserve">and </w:t>
      </w:r>
      <w:r w:rsidR="5123131E" w:rsidRPr="00E209D8">
        <w:rPr>
          <w:rFonts w:ascii="Times New Roman" w:hAnsi="Times New Roman"/>
          <w:sz w:val="20"/>
          <w:szCs w:val="20"/>
        </w:rPr>
        <w:t>mystique, so we s</w:t>
      </w:r>
      <w:r w:rsidR="10ABEEDB" w:rsidRPr="00E209D8">
        <w:rPr>
          <w:rFonts w:ascii="Times New Roman" w:hAnsi="Times New Roman"/>
          <w:sz w:val="20"/>
          <w:szCs w:val="20"/>
        </w:rPr>
        <w:t xml:space="preserve">ought out to elucidate this topic </w:t>
      </w:r>
      <w:r w:rsidR="5B2E96FC" w:rsidRPr="00E209D8">
        <w:rPr>
          <w:rFonts w:ascii="Times New Roman" w:hAnsi="Times New Roman"/>
          <w:sz w:val="20"/>
          <w:szCs w:val="20"/>
        </w:rPr>
        <w:t>for both us and the</w:t>
      </w:r>
      <w:r w:rsidR="10ABEEDB" w:rsidRPr="00E209D8">
        <w:rPr>
          <w:rFonts w:ascii="Times New Roman" w:hAnsi="Times New Roman"/>
          <w:sz w:val="20"/>
          <w:szCs w:val="20"/>
        </w:rPr>
        <w:t xml:space="preserve"> readers</w:t>
      </w:r>
      <w:r w:rsidR="23AFD760" w:rsidRPr="00E209D8">
        <w:rPr>
          <w:rFonts w:ascii="Times New Roman" w:hAnsi="Times New Roman"/>
          <w:sz w:val="20"/>
          <w:szCs w:val="20"/>
        </w:rPr>
        <w:t xml:space="preserve">, as well as get </w:t>
      </w:r>
      <w:r w:rsidR="10ABEEDB" w:rsidRPr="00E209D8">
        <w:rPr>
          <w:rFonts w:ascii="Times New Roman" w:hAnsi="Times New Roman"/>
          <w:sz w:val="20"/>
          <w:szCs w:val="20"/>
        </w:rPr>
        <w:t>an insight into how it can be used for good and bad</w:t>
      </w:r>
      <w:r w:rsidR="3509DD09" w:rsidRPr="00E209D8">
        <w:rPr>
          <w:rFonts w:ascii="Times New Roman" w:hAnsi="Times New Roman"/>
          <w:sz w:val="20"/>
          <w:szCs w:val="20"/>
        </w:rPr>
        <w:t>.</w:t>
      </w:r>
      <w:r w:rsidR="5123131E" w:rsidRPr="00E209D8">
        <w:rPr>
          <w:rFonts w:ascii="Times New Roman" w:hAnsi="Times New Roman"/>
          <w:sz w:val="20"/>
          <w:szCs w:val="20"/>
        </w:rPr>
        <w:t xml:space="preserve"> We have all heard of quantum mechanics, quantum computing, and other related topics, but most people have very little understanding beyond the surface level. </w:t>
      </w:r>
      <w:r w:rsidR="02ADF27E" w:rsidRPr="00E209D8">
        <w:rPr>
          <w:rFonts w:ascii="Times New Roman" w:hAnsi="Times New Roman"/>
          <w:sz w:val="20"/>
          <w:szCs w:val="20"/>
        </w:rPr>
        <w:t xml:space="preserve">Thus, this was our opportunity to learn about </w:t>
      </w:r>
      <w:r w:rsidR="02ADF27E" w:rsidRPr="00E209D8">
        <w:rPr>
          <w:rFonts w:ascii="Times New Roman" w:hAnsi="Times New Roman"/>
          <w:sz w:val="20"/>
          <w:szCs w:val="20"/>
        </w:rPr>
        <w:lastRenderedPageBreak/>
        <w:t>it and see the tangible benefits and threats that it presents.</w:t>
      </w:r>
    </w:p>
    <w:p w14:paraId="59D2ABDC" w14:textId="0A25EAD2" w:rsidR="145C4FA2" w:rsidRPr="00E209D8" w:rsidRDefault="145C4FA2" w:rsidP="00E209D8">
      <w:pPr>
        <w:spacing w:line="259" w:lineRule="auto"/>
        <w:ind w:firstLine="709"/>
        <w:rPr>
          <w:rFonts w:ascii="Times New Roman" w:hAnsi="Times New Roman"/>
          <w:sz w:val="20"/>
          <w:szCs w:val="20"/>
        </w:rPr>
      </w:pPr>
      <w:r w:rsidRPr="00E209D8">
        <w:rPr>
          <w:rFonts w:ascii="Times New Roman" w:hAnsi="Times New Roman"/>
          <w:sz w:val="20"/>
          <w:szCs w:val="20"/>
        </w:rPr>
        <w:t xml:space="preserve">Another reason we decided to research this topic was because of its potential impact on the world. Quantum computing represents an </w:t>
      </w:r>
      <w:r w:rsidR="42D427A5" w:rsidRPr="00E209D8">
        <w:rPr>
          <w:rFonts w:ascii="Times New Roman" w:hAnsi="Times New Roman"/>
          <w:sz w:val="20"/>
          <w:szCs w:val="20"/>
        </w:rPr>
        <w:t>entirely</w:t>
      </w:r>
      <w:r w:rsidRPr="00E209D8">
        <w:rPr>
          <w:rFonts w:ascii="Times New Roman" w:hAnsi="Times New Roman"/>
          <w:sz w:val="20"/>
          <w:szCs w:val="20"/>
        </w:rPr>
        <w:t xml:space="preserve"> new paradig</w:t>
      </w:r>
      <w:r w:rsidR="4C9A9E6F" w:rsidRPr="00E209D8">
        <w:rPr>
          <w:rFonts w:ascii="Times New Roman" w:hAnsi="Times New Roman"/>
          <w:sz w:val="20"/>
          <w:szCs w:val="20"/>
        </w:rPr>
        <w:t>m in technology and has the potential to change everything about how we use technology. It has the potential to render useless the most trusted and</w:t>
      </w:r>
      <w:r w:rsidR="3E9CA212" w:rsidRPr="00E209D8">
        <w:rPr>
          <w:rFonts w:ascii="Times New Roman" w:hAnsi="Times New Roman"/>
          <w:sz w:val="20"/>
          <w:szCs w:val="20"/>
        </w:rPr>
        <w:t xml:space="preserve"> reliable encryption </w:t>
      </w:r>
      <w:r w:rsidR="7D418743" w:rsidRPr="00E209D8">
        <w:rPr>
          <w:rFonts w:ascii="Times New Roman" w:hAnsi="Times New Roman"/>
          <w:sz w:val="20"/>
          <w:szCs w:val="20"/>
        </w:rPr>
        <w:t>algorithms and</w:t>
      </w:r>
      <w:r w:rsidR="3E9CA212" w:rsidRPr="00E209D8">
        <w:rPr>
          <w:rFonts w:ascii="Times New Roman" w:hAnsi="Times New Roman"/>
          <w:sz w:val="20"/>
          <w:szCs w:val="20"/>
        </w:rPr>
        <w:t xml:space="preserve"> could potentiall</w:t>
      </w:r>
      <w:r w:rsidR="217A1745" w:rsidRPr="00E209D8">
        <w:rPr>
          <w:rFonts w:ascii="Times New Roman" w:hAnsi="Times New Roman"/>
          <w:sz w:val="20"/>
          <w:szCs w:val="20"/>
        </w:rPr>
        <w:t xml:space="preserve">y allow for </w:t>
      </w:r>
      <w:r w:rsidR="3C6D9141" w:rsidRPr="00E209D8">
        <w:rPr>
          <w:rFonts w:ascii="Times New Roman" w:hAnsi="Times New Roman"/>
          <w:sz w:val="20"/>
          <w:szCs w:val="20"/>
        </w:rPr>
        <w:t>instantaneous long-distance data transmission utilizing</w:t>
      </w:r>
      <w:r w:rsidR="23CA6F1F" w:rsidRPr="00E209D8">
        <w:rPr>
          <w:rFonts w:ascii="Times New Roman" w:hAnsi="Times New Roman"/>
          <w:sz w:val="20"/>
          <w:szCs w:val="20"/>
        </w:rPr>
        <w:t xml:space="preserve"> quantum</w:t>
      </w:r>
      <w:r w:rsidR="3C6D9141" w:rsidRPr="00E209D8">
        <w:rPr>
          <w:rFonts w:ascii="Times New Roman" w:hAnsi="Times New Roman"/>
          <w:sz w:val="20"/>
          <w:szCs w:val="20"/>
        </w:rPr>
        <w:t xml:space="preserve"> entanglement [3]</w:t>
      </w:r>
      <w:r w:rsidR="3E9CA212" w:rsidRPr="00E209D8">
        <w:rPr>
          <w:rFonts w:ascii="Times New Roman" w:hAnsi="Times New Roman"/>
          <w:sz w:val="20"/>
          <w:szCs w:val="20"/>
        </w:rPr>
        <w:t xml:space="preserve">. </w:t>
      </w:r>
      <w:r w:rsidR="53FE52A7" w:rsidRPr="00E209D8">
        <w:rPr>
          <w:rFonts w:ascii="Times New Roman" w:hAnsi="Times New Roman"/>
          <w:sz w:val="20"/>
          <w:szCs w:val="20"/>
        </w:rPr>
        <w:t>Even these</w:t>
      </w:r>
      <w:r w:rsidR="3E9CA212" w:rsidRPr="00E209D8">
        <w:rPr>
          <w:rFonts w:ascii="Times New Roman" w:hAnsi="Times New Roman"/>
          <w:sz w:val="20"/>
          <w:szCs w:val="20"/>
        </w:rPr>
        <w:t xml:space="preserve"> </w:t>
      </w:r>
      <w:r w:rsidR="28A1C5A7" w:rsidRPr="00E209D8">
        <w:rPr>
          <w:rFonts w:ascii="Times New Roman" w:hAnsi="Times New Roman"/>
          <w:sz w:val="20"/>
          <w:szCs w:val="20"/>
        </w:rPr>
        <w:t xml:space="preserve">very impactful </w:t>
      </w:r>
      <w:r w:rsidR="3E9CA212" w:rsidRPr="00E209D8">
        <w:rPr>
          <w:rFonts w:ascii="Times New Roman" w:hAnsi="Times New Roman"/>
          <w:sz w:val="20"/>
          <w:szCs w:val="20"/>
        </w:rPr>
        <w:t>features barely scratch the surface of its potential which led us to really want to dive into quantum computing,</w:t>
      </w:r>
      <w:r w:rsidR="1DEF14AB" w:rsidRPr="00E209D8">
        <w:rPr>
          <w:rFonts w:ascii="Times New Roman" w:hAnsi="Times New Roman"/>
          <w:sz w:val="20"/>
          <w:szCs w:val="20"/>
        </w:rPr>
        <w:t xml:space="preserve"> leading us to choose it as our topic.</w:t>
      </w:r>
    </w:p>
    <w:p w14:paraId="652875DB" w14:textId="1AAD83DD" w:rsidR="5FA68317" w:rsidRPr="00E209D8" w:rsidRDefault="5FA68317" w:rsidP="00E209D8">
      <w:pPr>
        <w:spacing w:line="259" w:lineRule="auto"/>
        <w:ind w:firstLine="709"/>
        <w:rPr>
          <w:rFonts w:ascii="Times New Roman" w:hAnsi="Times New Roman"/>
          <w:sz w:val="20"/>
          <w:szCs w:val="20"/>
        </w:rPr>
      </w:pPr>
    </w:p>
    <w:p w14:paraId="17679CA4" w14:textId="3E92BB6B" w:rsidR="27E0ADA9" w:rsidRPr="00E209D8" w:rsidRDefault="27E0ADA9" w:rsidP="00E209D8">
      <w:pPr>
        <w:spacing w:line="259" w:lineRule="auto"/>
        <w:ind w:firstLine="709"/>
        <w:rPr>
          <w:rFonts w:ascii="Times New Roman" w:hAnsi="Times New Roman"/>
          <w:sz w:val="20"/>
          <w:szCs w:val="20"/>
        </w:rPr>
      </w:pPr>
      <w:r w:rsidRPr="00E209D8">
        <w:rPr>
          <w:rFonts w:ascii="Times New Roman" w:hAnsi="Times New Roman"/>
          <w:sz w:val="20"/>
          <w:szCs w:val="20"/>
        </w:rPr>
        <w:t>The final reason we decided to research this topic was to get an idea of how it can be used for malicious purposes. Given that this research was conducted for a cybersecurity class, it is only natural to understand</w:t>
      </w:r>
      <w:r w:rsidR="3F716F0F" w:rsidRPr="00E209D8">
        <w:rPr>
          <w:rFonts w:ascii="Times New Roman" w:hAnsi="Times New Roman"/>
          <w:sz w:val="20"/>
          <w:szCs w:val="20"/>
        </w:rPr>
        <w:t xml:space="preserve"> the implications of this technology on cybersecurity and how it will be used by attackers. We must develop a great understanding of quantum technology to successfully defend against quantum-based at</w:t>
      </w:r>
      <w:r w:rsidR="1EC3E1A8" w:rsidRPr="00E209D8">
        <w:rPr>
          <w:rFonts w:ascii="Times New Roman" w:hAnsi="Times New Roman"/>
          <w:sz w:val="20"/>
          <w:szCs w:val="20"/>
        </w:rPr>
        <w:t>tacks and to create secure and robust quantum systems. It is inevitable th</w:t>
      </w:r>
      <w:r w:rsidR="63CF5D3D" w:rsidRPr="00E209D8">
        <w:rPr>
          <w:rFonts w:ascii="Times New Roman" w:hAnsi="Times New Roman"/>
          <w:sz w:val="20"/>
          <w:szCs w:val="20"/>
        </w:rPr>
        <w:t>at groups will attempt to attack quantum systems in any way possible</w:t>
      </w:r>
      <w:r w:rsidR="544BFAD8" w:rsidRPr="00E209D8">
        <w:rPr>
          <w:rFonts w:ascii="Times New Roman" w:hAnsi="Times New Roman"/>
          <w:sz w:val="20"/>
          <w:szCs w:val="20"/>
        </w:rPr>
        <w:t xml:space="preserve">. Because of this, it </w:t>
      </w:r>
      <w:r w:rsidR="63CF5D3D" w:rsidRPr="00E209D8">
        <w:rPr>
          <w:rFonts w:ascii="Times New Roman" w:hAnsi="Times New Roman"/>
          <w:sz w:val="20"/>
          <w:szCs w:val="20"/>
        </w:rPr>
        <w:t>would be foolish to implement any practical quantum system wi</w:t>
      </w:r>
      <w:r w:rsidR="4321CFD6" w:rsidRPr="00E209D8">
        <w:rPr>
          <w:rFonts w:ascii="Times New Roman" w:hAnsi="Times New Roman"/>
          <w:sz w:val="20"/>
          <w:szCs w:val="20"/>
        </w:rPr>
        <w:t xml:space="preserve">thout first understanding what </w:t>
      </w:r>
      <w:r w:rsidR="11EB5BCE" w:rsidRPr="00E209D8">
        <w:rPr>
          <w:rFonts w:ascii="Times New Roman" w:hAnsi="Times New Roman"/>
          <w:sz w:val="20"/>
          <w:szCs w:val="20"/>
        </w:rPr>
        <w:t>potential vulnerabilities it may have, especially since we have no history to work from.</w:t>
      </w:r>
    </w:p>
    <w:p w14:paraId="6E152FF3" w14:textId="77777777" w:rsidR="008D6E10" w:rsidRPr="00E209D8" w:rsidRDefault="008D6E10" w:rsidP="00E209D8">
      <w:pPr>
        <w:pStyle w:val="BodyText"/>
        <w:spacing w:after="0"/>
        <w:rPr>
          <w:rFonts w:ascii="Times New Roman" w:hAnsi="Times New Roman"/>
          <w:sz w:val="20"/>
          <w:szCs w:val="20"/>
        </w:rPr>
      </w:pPr>
    </w:p>
    <w:p w14:paraId="0B8CE500" w14:textId="41804687" w:rsidR="000C3699" w:rsidRPr="000C0045" w:rsidRDefault="003D0174" w:rsidP="000C0045">
      <w:pPr>
        <w:spacing w:after="283"/>
        <w:rPr>
          <w:rFonts w:ascii="Times New Roman" w:hAnsi="Times New Roman"/>
          <w:b/>
        </w:rPr>
      </w:pPr>
      <w:r w:rsidRPr="00E209D8">
        <w:rPr>
          <w:rFonts w:ascii="Times New Roman" w:hAnsi="Times New Roman"/>
          <w:b/>
        </w:rPr>
        <w:t xml:space="preserve">3. </w:t>
      </w:r>
      <w:r w:rsidR="00AB733D" w:rsidRPr="00E209D8">
        <w:rPr>
          <w:rFonts w:ascii="Times New Roman" w:hAnsi="Times New Roman"/>
          <w:b/>
        </w:rPr>
        <w:t>Research</w:t>
      </w:r>
      <w:r w:rsidR="000C3699" w:rsidRPr="00E209D8">
        <w:rPr>
          <w:rFonts w:ascii="Times New Roman" w:hAnsi="Times New Roman"/>
          <w:b/>
        </w:rPr>
        <w:t xml:space="preserve"> </w:t>
      </w:r>
      <w:r w:rsidR="000A3A6D" w:rsidRPr="00E209D8">
        <w:rPr>
          <w:rFonts w:ascii="Times New Roman" w:hAnsi="Times New Roman"/>
          <w:b/>
        </w:rPr>
        <w:t>and</w:t>
      </w:r>
      <w:r w:rsidR="000C3699" w:rsidRPr="00E209D8">
        <w:rPr>
          <w:rFonts w:ascii="Times New Roman" w:hAnsi="Times New Roman"/>
          <w:b/>
        </w:rPr>
        <w:t xml:space="preserve"> </w:t>
      </w:r>
      <w:r w:rsidR="00AB733D" w:rsidRPr="00E209D8">
        <w:rPr>
          <w:rFonts w:ascii="Times New Roman" w:hAnsi="Times New Roman"/>
          <w:b/>
        </w:rPr>
        <w:t>Findings</w:t>
      </w:r>
    </w:p>
    <w:p w14:paraId="7146B96F" w14:textId="150B9342" w:rsidR="00A76AC8" w:rsidRPr="00E209D8" w:rsidRDefault="00F370E4" w:rsidP="00E209D8">
      <w:pPr>
        <w:ind w:firstLine="709"/>
        <w:rPr>
          <w:rFonts w:ascii="Times New Roman" w:hAnsi="Times New Roman"/>
          <w:sz w:val="20"/>
          <w:szCs w:val="20"/>
        </w:rPr>
      </w:pPr>
      <w:r w:rsidRPr="00E209D8">
        <w:rPr>
          <w:rFonts w:ascii="Times New Roman" w:hAnsi="Times New Roman"/>
          <w:sz w:val="20"/>
          <w:szCs w:val="20"/>
        </w:rPr>
        <w:t>Our research revolved around how a quantum computer works</w:t>
      </w:r>
      <w:r w:rsidR="00916756" w:rsidRPr="00E209D8">
        <w:rPr>
          <w:rFonts w:ascii="Times New Roman" w:hAnsi="Times New Roman"/>
          <w:sz w:val="20"/>
          <w:szCs w:val="20"/>
        </w:rPr>
        <w:t xml:space="preserve"> and some of the challenges </w:t>
      </w:r>
      <w:r w:rsidR="0022744E" w:rsidRPr="00E209D8">
        <w:rPr>
          <w:rFonts w:ascii="Times New Roman" w:hAnsi="Times New Roman"/>
          <w:sz w:val="20"/>
          <w:szCs w:val="20"/>
        </w:rPr>
        <w:t>quantum computing</w:t>
      </w:r>
      <w:r w:rsidR="00916756" w:rsidRPr="00E209D8">
        <w:rPr>
          <w:rFonts w:ascii="Times New Roman" w:hAnsi="Times New Roman"/>
          <w:sz w:val="20"/>
          <w:szCs w:val="20"/>
        </w:rPr>
        <w:t xml:space="preserve"> faces.</w:t>
      </w:r>
    </w:p>
    <w:p w14:paraId="1370EA3D" w14:textId="77777777" w:rsidR="00916756" w:rsidRPr="00E209D8" w:rsidRDefault="00916756" w:rsidP="00E209D8">
      <w:pPr>
        <w:rPr>
          <w:rFonts w:ascii="Times New Roman" w:hAnsi="Times New Roman"/>
          <w:sz w:val="20"/>
          <w:szCs w:val="20"/>
        </w:rPr>
      </w:pPr>
    </w:p>
    <w:p w14:paraId="66A4712B" w14:textId="33AEFB0C" w:rsidR="00916756" w:rsidRPr="00E209D8" w:rsidRDefault="2A25D25E" w:rsidP="00E209D8">
      <w:pPr>
        <w:ind w:firstLine="709"/>
        <w:rPr>
          <w:rFonts w:ascii="Times New Roman" w:hAnsi="Times New Roman"/>
          <w:sz w:val="20"/>
          <w:szCs w:val="20"/>
        </w:rPr>
      </w:pPr>
      <w:r w:rsidRPr="00E209D8">
        <w:rPr>
          <w:rFonts w:ascii="Times New Roman" w:hAnsi="Times New Roman"/>
          <w:sz w:val="20"/>
          <w:szCs w:val="20"/>
        </w:rPr>
        <w:t xml:space="preserve">The first and most important part of quantum computing is identifying which kinds of problems would benefit from using a quantum computer rather than a classical one. </w:t>
      </w:r>
      <w:r w:rsidR="7CD53DA6" w:rsidRPr="00E209D8">
        <w:rPr>
          <w:rFonts w:ascii="Times New Roman" w:hAnsi="Times New Roman"/>
          <w:sz w:val="20"/>
          <w:szCs w:val="20"/>
        </w:rPr>
        <w:t>First</w:t>
      </w:r>
      <w:r w:rsidR="03CD94C4" w:rsidRPr="00E209D8">
        <w:rPr>
          <w:rFonts w:ascii="Times New Roman" w:hAnsi="Times New Roman"/>
          <w:sz w:val="20"/>
          <w:szCs w:val="20"/>
        </w:rPr>
        <w:t>,</w:t>
      </w:r>
      <w:r w:rsidR="7CD53DA6" w:rsidRPr="00E209D8">
        <w:rPr>
          <w:rFonts w:ascii="Times New Roman" w:hAnsi="Times New Roman"/>
          <w:sz w:val="20"/>
          <w:szCs w:val="20"/>
        </w:rPr>
        <w:t xml:space="preserve"> we must define time complexity</w:t>
      </w:r>
      <w:r w:rsidR="03CD94C4" w:rsidRPr="00E209D8">
        <w:rPr>
          <w:rFonts w:ascii="Times New Roman" w:hAnsi="Times New Roman"/>
          <w:sz w:val="20"/>
          <w:szCs w:val="20"/>
        </w:rPr>
        <w:t xml:space="preserve">. Problems </w:t>
      </w:r>
      <w:r w:rsidR="5C01F908" w:rsidRPr="00E209D8">
        <w:rPr>
          <w:rFonts w:ascii="Times New Roman" w:hAnsi="Times New Roman"/>
          <w:sz w:val="20"/>
          <w:szCs w:val="20"/>
        </w:rPr>
        <w:t>that can be solved in polynomial time</w:t>
      </w:r>
      <w:r w:rsidR="495AD239" w:rsidRPr="00E209D8">
        <w:rPr>
          <w:rFonts w:ascii="Times New Roman" w:hAnsi="Times New Roman"/>
          <w:sz w:val="20"/>
          <w:szCs w:val="20"/>
        </w:rPr>
        <w:t xml:space="preserve"> are known as P, problems that can be solved in exponential time but the answer can be checked to see if its correct in polynomial time are known as NP</w:t>
      </w:r>
      <w:r w:rsidR="643602F3" w:rsidRPr="00E209D8">
        <w:rPr>
          <w:rFonts w:ascii="Times New Roman" w:hAnsi="Times New Roman"/>
          <w:sz w:val="20"/>
          <w:szCs w:val="20"/>
        </w:rPr>
        <w:t xml:space="preserve">. </w:t>
      </w:r>
      <w:r w:rsidR="278858F2" w:rsidRPr="00E209D8">
        <w:rPr>
          <w:rFonts w:ascii="Times New Roman" w:hAnsi="Times New Roman"/>
          <w:sz w:val="20"/>
          <w:szCs w:val="20"/>
        </w:rPr>
        <w:t xml:space="preserve">The existence of NP problems is crucial </w:t>
      </w:r>
      <w:r w:rsidR="14176785" w:rsidRPr="00E209D8">
        <w:rPr>
          <w:rFonts w:ascii="Times New Roman" w:hAnsi="Times New Roman"/>
          <w:sz w:val="20"/>
          <w:szCs w:val="20"/>
        </w:rPr>
        <w:t>as many internet security features</w:t>
      </w:r>
      <w:r w:rsidR="496011F7" w:rsidRPr="00E209D8">
        <w:rPr>
          <w:rFonts w:ascii="Times New Roman" w:hAnsi="Times New Roman"/>
          <w:sz w:val="20"/>
          <w:szCs w:val="20"/>
        </w:rPr>
        <w:t xml:space="preserve">, like encryption, rely on this to </w:t>
      </w:r>
      <w:r w:rsidR="1C9FE0A8" w:rsidRPr="00E209D8">
        <w:rPr>
          <w:rFonts w:ascii="Times New Roman" w:hAnsi="Times New Roman"/>
          <w:sz w:val="20"/>
          <w:szCs w:val="20"/>
        </w:rPr>
        <w:t xml:space="preserve">create problems that would take too long to solve on a classical computer. </w:t>
      </w:r>
      <w:r w:rsidR="7C2794EF" w:rsidRPr="00E209D8">
        <w:rPr>
          <w:rFonts w:ascii="Times New Roman" w:hAnsi="Times New Roman"/>
          <w:sz w:val="20"/>
          <w:szCs w:val="20"/>
        </w:rPr>
        <w:t>In short, P problems are easy to solve on a classical computer, NP problems are hard to solve on a classical computer</w:t>
      </w:r>
      <w:r w:rsidR="00F16FC6" w:rsidRPr="00E209D8">
        <w:rPr>
          <w:rFonts w:ascii="Times New Roman" w:hAnsi="Times New Roman"/>
          <w:sz w:val="20"/>
          <w:szCs w:val="20"/>
        </w:rPr>
        <w:t xml:space="preserve"> [</w:t>
      </w:r>
      <w:r w:rsidR="00DF2793" w:rsidRPr="00E209D8">
        <w:rPr>
          <w:rFonts w:ascii="Times New Roman" w:hAnsi="Times New Roman"/>
          <w:sz w:val="20"/>
          <w:szCs w:val="20"/>
        </w:rPr>
        <w:t>4</w:t>
      </w:r>
      <w:r w:rsidR="00F16FC6" w:rsidRPr="00E209D8">
        <w:rPr>
          <w:rFonts w:ascii="Times New Roman" w:hAnsi="Times New Roman"/>
          <w:sz w:val="20"/>
          <w:szCs w:val="20"/>
        </w:rPr>
        <w:t>]</w:t>
      </w:r>
      <w:r w:rsidR="00EF572B" w:rsidRPr="00E209D8">
        <w:rPr>
          <w:rFonts w:ascii="Times New Roman" w:hAnsi="Times New Roman"/>
          <w:sz w:val="20"/>
          <w:szCs w:val="20"/>
        </w:rPr>
        <w:t>.</w:t>
      </w:r>
      <w:r w:rsidR="7C2794EF" w:rsidRPr="00E209D8">
        <w:rPr>
          <w:rFonts w:ascii="Times New Roman" w:hAnsi="Times New Roman"/>
          <w:sz w:val="20"/>
          <w:szCs w:val="20"/>
        </w:rPr>
        <w:t xml:space="preserve"> </w:t>
      </w:r>
      <w:r w:rsidR="512D66B8" w:rsidRPr="00E209D8">
        <w:rPr>
          <w:rFonts w:ascii="Times New Roman" w:hAnsi="Times New Roman"/>
          <w:sz w:val="20"/>
          <w:szCs w:val="20"/>
        </w:rPr>
        <w:t xml:space="preserve">BQP problems are </w:t>
      </w:r>
      <w:r w:rsidR="7C2794EF" w:rsidRPr="00E209D8">
        <w:rPr>
          <w:rFonts w:ascii="Times New Roman" w:hAnsi="Times New Roman"/>
          <w:sz w:val="20"/>
          <w:szCs w:val="20"/>
        </w:rPr>
        <w:t xml:space="preserve">the class of problems that are </w:t>
      </w:r>
      <w:r w:rsidR="0BCF92C8" w:rsidRPr="00E209D8">
        <w:rPr>
          <w:rFonts w:ascii="Times New Roman" w:hAnsi="Times New Roman"/>
          <w:sz w:val="20"/>
          <w:szCs w:val="20"/>
        </w:rPr>
        <w:t>solvable</w:t>
      </w:r>
      <w:r w:rsidR="7C2794EF" w:rsidRPr="00E209D8">
        <w:rPr>
          <w:rFonts w:ascii="Times New Roman" w:hAnsi="Times New Roman"/>
          <w:sz w:val="20"/>
          <w:szCs w:val="20"/>
        </w:rPr>
        <w:t xml:space="preserve"> </w:t>
      </w:r>
      <w:r w:rsidR="0BCF92C8" w:rsidRPr="00E209D8">
        <w:rPr>
          <w:rFonts w:ascii="Times New Roman" w:hAnsi="Times New Roman"/>
          <w:sz w:val="20"/>
          <w:szCs w:val="20"/>
        </w:rPr>
        <w:t>in polynomial time on a quantum computer (basically P for classical computers)</w:t>
      </w:r>
      <w:r w:rsidR="57DCF505" w:rsidRPr="00E209D8">
        <w:rPr>
          <w:rFonts w:ascii="Times New Roman" w:hAnsi="Times New Roman"/>
          <w:sz w:val="20"/>
          <w:szCs w:val="20"/>
        </w:rPr>
        <w:t xml:space="preserve"> however, due to the probabilistic nature of quantum computers </w:t>
      </w:r>
      <w:r w:rsidR="28939CBB" w:rsidRPr="00E209D8">
        <w:rPr>
          <w:rFonts w:ascii="Times New Roman" w:hAnsi="Times New Roman"/>
          <w:sz w:val="20"/>
          <w:szCs w:val="20"/>
        </w:rPr>
        <w:t xml:space="preserve">they must be able to solve these problems correctly at least </w:t>
      </w:r>
      <w:r w:rsidR="17666DC8" w:rsidRPr="00E209D8">
        <w:rPr>
          <w:rFonts w:ascii="Times New Roman" w:hAnsi="Times New Roman"/>
          <w:sz w:val="20"/>
          <w:szCs w:val="20"/>
        </w:rPr>
        <w:t>two-thirds</w:t>
      </w:r>
      <w:r w:rsidR="28939CBB" w:rsidRPr="00E209D8">
        <w:rPr>
          <w:rFonts w:ascii="Times New Roman" w:hAnsi="Times New Roman"/>
          <w:sz w:val="20"/>
          <w:szCs w:val="20"/>
        </w:rPr>
        <w:t xml:space="preserve"> of the time</w:t>
      </w:r>
      <w:r w:rsidR="008A2CA9" w:rsidRPr="00E209D8">
        <w:rPr>
          <w:rFonts w:ascii="Times New Roman" w:hAnsi="Times New Roman"/>
          <w:sz w:val="20"/>
          <w:szCs w:val="20"/>
        </w:rPr>
        <w:t xml:space="preserve"> [</w:t>
      </w:r>
      <w:r w:rsidR="00DF2793" w:rsidRPr="00E209D8">
        <w:rPr>
          <w:rFonts w:ascii="Times New Roman" w:hAnsi="Times New Roman"/>
          <w:sz w:val="20"/>
          <w:szCs w:val="20"/>
        </w:rPr>
        <w:t>5</w:t>
      </w:r>
      <w:r w:rsidR="008A2CA9" w:rsidRPr="00E209D8">
        <w:rPr>
          <w:rFonts w:ascii="Times New Roman" w:hAnsi="Times New Roman"/>
          <w:sz w:val="20"/>
          <w:szCs w:val="20"/>
        </w:rPr>
        <w:t>]</w:t>
      </w:r>
      <w:r w:rsidR="00EB658C" w:rsidRPr="00E209D8">
        <w:rPr>
          <w:rFonts w:ascii="Times New Roman" w:hAnsi="Times New Roman"/>
          <w:sz w:val="20"/>
          <w:szCs w:val="20"/>
        </w:rPr>
        <w:t>.</w:t>
      </w:r>
      <w:r w:rsidR="28939CBB" w:rsidRPr="00E209D8">
        <w:rPr>
          <w:rFonts w:ascii="Times New Roman" w:hAnsi="Times New Roman"/>
          <w:sz w:val="20"/>
          <w:szCs w:val="20"/>
        </w:rPr>
        <w:t xml:space="preserve"> </w:t>
      </w:r>
      <w:r w:rsidR="360753A3" w:rsidRPr="00E209D8">
        <w:rPr>
          <w:rFonts w:ascii="Times New Roman" w:hAnsi="Times New Roman"/>
          <w:sz w:val="20"/>
          <w:szCs w:val="20"/>
        </w:rPr>
        <w:t>Running that program multiple times will produce the correct answer with high confidence.</w:t>
      </w:r>
      <w:r w:rsidR="6A6733F4" w:rsidRPr="00E209D8">
        <w:rPr>
          <w:rFonts w:ascii="Times New Roman" w:hAnsi="Times New Roman"/>
          <w:sz w:val="20"/>
          <w:szCs w:val="20"/>
        </w:rPr>
        <w:t xml:space="preserve"> </w:t>
      </w:r>
      <w:bookmarkStart w:id="0" w:name="_Int_wK91CXq9"/>
      <w:r w:rsidR="6A6733F4" w:rsidRPr="00E209D8">
        <w:rPr>
          <w:rFonts w:ascii="Times New Roman" w:hAnsi="Times New Roman"/>
          <w:sz w:val="20"/>
          <w:szCs w:val="20"/>
        </w:rPr>
        <w:t>While the exact relationship between BQP and P/NP is unknown</w:t>
      </w:r>
      <w:r w:rsidR="1FE90121" w:rsidRPr="00E209D8">
        <w:rPr>
          <w:rFonts w:ascii="Times New Roman" w:hAnsi="Times New Roman"/>
          <w:sz w:val="20"/>
          <w:szCs w:val="20"/>
        </w:rPr>
        <w:t xml:space="preserve"> there are problems, like integer factorization that are not in P but are in BQP</w:t>
      </w:r>
      <w:r w:rsidR="312F5687" w:rsidRPr="00E209D8">
        <w:rPr>
          <w:rFonts w:ascii="Times New Roman" w:hAnsi="Times New Roman"/>
          <w:sz w:val="20"/>
          <w:szCs w:val="20"/>
        </w:rPr>
        <w:t xml:space="preserve">, like integer </w:t>
      </w:r>
      <w:r w:rsidR="312F5687" w:rsidRPr="00E209D8">
        <w:rPr>
          <w:rFonts w:ascii="Times New Roman" w:hAnsi="Times New Roman"/>
          <w:sz w:val="20"/>
          <w:szCs w:val="20"/>
        </w:rPr>
        <w:t>factorization.</w:t>
      </w:r>
      <w:bookmarkEnd w:id="0"/>
      <w:r w:rsidR="312F5687" w:rsidRPr="00E209D8">
        <w:rPr>
          <w:rFonts w:ascii="Times New Roman" w:hAnsi="Times New Roman"/>
          <w:sz w:val="20"/>
          <w:szCs w:val="20"/>
        </w:rPr>
        <w:t xml:space="preserve"> In summary,</w:t>
      </w:r>
      <w:r w:rsidR="4F3438C3" w:rsidRPr="00E209D8">
        <w:rPr>
          <w:rFonts w:ascii="Times New Roman" w:hAnsi="Times New Roman"/>
          <w:sz w:val="20"/>
          <w:szCs w:val="20"/>
        </w:rPr>
        <w:t xml:space="preserve"> quantum computers </w:t>
      </w:r>
      <w:r w:rsidR="17666DC8" w:rsidRPr="00E209D8">
        <w:rPr>
          <w:rFonts w:ascii="Times New Roman" w:hAnsi="Times New Roman"/>
          <w:sz w:val="20"/>
          <w:szCs w:val="20"/>
        </w:rPr>
        <w:t xml:space="preserve">can solve some </w:t>
      </w:r>
      <w:r w:rsidR="1E6FA9EB" w:rsidRPr="00E209D8">
        <w:rPr>
          <w:rFonts w:ascii="Times New Roman" w:hAnsi="Times New Roman"/>
          <w:sz w:val="20"/>
          <w:szCs w:val="20"/>
        </w:rPr>
        <w:t xml:space="preserve">problems </w:t>
      </w:r>
      <w:r w:rsidR="43667F15" w:rsidRPr="00E209D8">
        <w:rPr>
          <w:rFonts w:ascii="Times New Roman" w:hAnsi="Times New Roman"/>
          <w:sz w:val="20"/>
          <w:szCs w:val="20"/>
        </w:rPr>
        <w:t>easily</w:t>
      </w:r>
      <w:r w:rsidR="1E6FA9EB" w:rsidRPr="00E209D8">
        <w:rPr>
          <w:rFonts w:ascii="Times New Roman" w:hAnsi="Times New Roman"/>
          <w:sz w:val="20"/>
          <w:szCs w:val="20"/>
        </w:rPr>
        <w:t xml:space="preserve"> that classical computers cannot </w:t>
      </w:r>
      <w:r w:rsidR="43667F15" w:rsidRPr="00E209D8">
        <w:rPr>
          <w:rFonts w:ascii="Times New Roman" w:hAnsi="Times New Roman"/>
          <w:sz w:val="20"/>
          <w:szCs w:val="20"/>
        </w:rPr>
        <w:t>solve</w:t>
      </w:r>
      <w:r w:rsidR="1E6FA9EB" w:rsidRPr="00E209D8">
        <w:rPr>
          <w:rFonts w:ascii="Times New Roman" w:hAnsi="Times New Roman"/>
          <w:sz w:val="20"/>
          <w:szCs w:val="20"/>
        </w:rPr>
        <w:t xml:space="preserve"> efficiently. </w:t>
      </w:r>
    </w:p>
    <w:p w14:paraId="504FF47C" w14:textId="77777777" w:rsidR="002E3D0B" w:rsidRPr="00E209D8" w:rsidRDefault="002E3D0B" w:rsidP="00E209D8">
      <w:pPr>
        <w:rPr>
          <w:rFonts w:ascii="Times New Roman" w:hAnsi="Times New Roman"/>
          <w:sz w:val="20"/>
          <w:szCs w:val="20"/>
        </w:rPr>
      </w:pPr>
    </w:p>
    <w:p w14:paraId="04ACDC27" w14:textId="045A9A6E" w:rsidR="00447689" w:rsidRDefault="00502EB7" w:rsidP="00E209D8">
      <w:pPr>
        <w:rPr>
          <w:rFonts w:ascii="Times New Roman" w:hAnsi="Times New Roman"/>
          <w:sz w:val="20"/>
          <w:szCs w:val="22"/>
        </w:rPr>
      </w:pPr>
      <w:r w:rsidRPr="00E209D8">
        <w:rPr>
          <w:rFonts w:ascii="Times New Roman" w:hAnsi="Times New Roman"/>
          <w:sz w:val="20"/>
          <w:szCs w:val="20"/>
        </w:rPr>
        <w:tab/>
        <w:t>Two examples of this that we found were Grover’s and Shor’s algorithm</w:t>
      </w:r>
      <w:r w:rsidR="00EC2558" w:rsidRPr="00E209D8">
        <w:rPr>
          <w:rFonts w:ascii="Times New Roman" w:hAnsi="Times New Roman"/>
          <w:sz w:val="20"/>
          <w:szCs w:val="20"/>
        </w:rPr>
        <w:t>s</w:t>
      </w:r>
      <w:r w:rsidRPr="00E209D8">
        <w:rPr>
          <w:rFonts w:ascii="Times New Roman" w:hAnsi="Times New Roman"/>
          <w:sz w:val="20"/>
          <w:szCs w:val="20"/>
        </w:rPr>
        <w:t>.</w:t>
      </w:r>
      <w:r w:rsidR="00EC2558" w:rsidRPr="00E209D8">
        <w:rPr>
          <w:rFonts w:ascii="Times New Roman" w:hAnsi="Times New Roman"/>
          <w:sz w:val="20"/>
          <w:szCs w:val="20"/>
        </w:rPr>
        <w:t xml:space="preserve"> Grover’s algorithm </w:t>
      </w:r>
      <w:r w:rsidR="00960339" w:rsidRPr="00E209D8">
        <w:rPr>
          <w:rFonts w:ascii="Times New Roman" w:hAnsi="Times New Roman"/>
          <w:sz w:val="20"/>
          <w:szCs w:val="20"/>
        </w:rPr>
        <w:t xml:space="preserve">offers a quadradic time speedup </w:t>
      </w:r>
      <w:r w:rsidR="00314BEE" w:rsidRPr="00E209D8">
        <w:rPr>
          <w:rFonts w:ascii="Times New Roman" w:hAnsi="Times New Roman"/>
          <w:sz w:val="20"/>
          <w:szCs w:val="20"/>
        </w:rPr>
        <w:t xml:space="preserve">when searching an unstructured list. </w:t>
      </w:r>
      <w:r w:rsidR="007901AE" w:rsidRPr="00E209D8">
        <w:rPr>
          <w:rFonts w:ascii="Times New Roman" w:hAnsi="Times New Roman"/>
          <w:sz w:val="20"/>
          <w:szCs w:val="20"/>
        </w:rPr>
        <w:t xml:space="preserve">The </w:t>
      </w:r>
      <w:r w:rsidR="00E104AA" w:rsidRPr="00E209D8">
        <w:rPr>
          <w:rFonts w:ascii="Times New Roman" w:hAnsi="Times New Roman"/>
          <w:sz w:val="20"/>
          <w:szCs w:val="20"/>
        </w:rPr>
        <w:t>algorithm</w:t>
      </w:r>
      <w:r w:rsidR="007901AE" w:rsidRPr="00E209D8">
        <w:rPr>
          <w:rFonts w:ascii="Times New Roman" w:hAnsi="Times New Roman"/>
          <w:sz w:val="20"/>
          <w:szCs w:val="20"/>
        </w:rPr>
        <w:t xml:space="preserve"> starts by putting </w:t>
      </w:r>
      <w:r w:rsidR="00FE5D9B" w:rsidRPr="00E209D8">
        <w:rPr>
          <w:rFonts w:ascii="Times New Roman" w:hAnsi="Times New Roman"/>
          <w:sz w:val="20"/>
          <w:szCs w:val="20"/>
        </w:rPr>
        <w:t xml:space="preserve">all </w:t>
      </w:r>
      <w:r w:rsidR="00FE5D9B" w:rsidRPr="00E209D8">
        <w:rPr>
          <w:rFonts w:ascii="Times New Roman" w:hAnsi="Times New Roman"/>
          <w:i/>
          <w:sz w:val="20"/>
          <w:szCs w:val="20"/>
        </w:rPr>
        <w:t>N</w:t>
      </w:r>
      <w:r w:rsidR="00FE5D9B" w:rsidRPr="00E209D8">
        <w:rPr>
          <w:rFonts w:ascii="Times New Roman" w:hAnsi="Times New Roman"/>
          <w:sz w:val="20"/>
          <w:szCs w:val="20"/>
        </w:rPr>
        <w:t xml:space="preserve"> elements in the list in </w:t>
      </w:r>
      <w:r w:rsidR="00E81BC4" w:rsidRPr="00E209D8">
        <w:rPr>
          <w:rFonts w:ascii="Times New Roman" w:hAnsi="Times New Roman"/>
          <w:sz w:val="20"/>
          <w:szCs w:val="20"/>
        </w:rPr>
        <w:t xml:space="preserve">a state of </w:t>
      </w:r>
      <w:r w:rsidR="00FE5D9B" w:rsidRPr="00E209D8">
        <w:rPr>
          <w:rFonts w:ascii="Times New Roman" w:hAnsi="Times New Roman"/>
          <w:sz w:val="20"/>
          <w:szCs w:val="20"/>
        </w:rPr>
        <w:t>superposition</w:t>
      </w:r>
      <w:r w:rsidR="00B10A40" w:rsidRPr="00E209D8">
        <w:rPr>
          <w:rFonts w:ascii="Times New Roman" w:hAnsi="Times New Roman"/>
          <w:sz w:val="20"/>
          <w:szCs w:val="20"/>
        </w:rPr>
        <w:t>, next</w:t>
      </w:r>
      <w:r w:rsidR="000E6EB0" w:rsidRPr="00E209D8">
        <w:rPr>
          <w:rFonts w:ascii="Times New Roman" w:hAnsi="Times New Roman"/>
          <w:sz w:val="20"/>
          <w:szCs w:val="20"/>
        </w:rPr>
        <w:t>,</w:t>
      </w:r>
      <w:r w:rsidR="00566EE2" w:rsidRPr="00E209D8">
        <w:rPr>
          <w:rFonts w:ascii="Times New Roman" w:hAnsi="Times New Roman"/>
          <w:sz w:val="20"/>
          <w:szCs w:val="20"/>
        </w:rPr>
        <w:t xml:space="preserve"> </w:t>
      </w:r>
      <w:r w:rsidR="00297A09" w:rsidRPr="00E209D8">
        <w:rPr>
          <w:rFonts w:ascii="Times New Roman" w:hAnsi="Times New Roman"/>
          <w:sz w:val="20"/>
          <w:szCs w:val="20"/>
        </w:rPr>
        <w:t xml:space="preserve">we apply an oracle </w:t>
      </w:r>
      <w:r w:rsidR="00472628" w:rsidRPr="00E209D8">
        <w:rPr>
          <w:rFonts w:ascii="Times New Roman" w:hAnsi="Times New Roman"/>
          <w:sz w:val="20"/>
          <w:szCs w:val="20"/>
        </w:rPr>
        <w:t>function (</w:t>
      </w:r>
      <w:r w:rsidR="00515EA0" w:rsidRPr="00E209D8">
        <w:rPr>
          <w:rFonts w:ascii="Times New Roman" w:hAnsi="Times New Roman"/>
          <w:sz w:val="20"/>
          <w:szCs w:val="20"/>
        </w:rPr>
        <w:t>black box function</w:t>
      </w:r>
      <w:r w:rsidR="00472628" w:rsidRPr="00E209D8">
        <w:rPr>
          <w:rFonts w:ascii="Times New Roman" w:hAnsi="Times New Roman"/>
          <w:sz w:val="20"/>
          <w:szCs w:val="20"/>
        </w:rPr>
        <w:t>)</w:t>
      </w:r>
      <w:r w:rsidR="00515EA0" w:rsidRPr="00E209D8">
        <w:rPr>
          <w:rFonts w:ascii="Times New Roman" w:hAnsi="Times New Roman"/>
          <w:sz w:val="20"/>
          <w:szCs w:val="20"/>
        </w:rPr>
        <w:t xml:space="preserve"> to </w:t>
      </w:r>
      <w:r w:rsidR="002E48B0" w:rsidRPr="00E209D8">
        <w:rPr>
          <w:rFonts w:ascii="Times New Roman" w:hAnsi="Times New Roman"/>
          <w:sz w:val="20"/>
          <w:szCs w:val="20"/>
        </w:rPr>
        <w:t>apply a phase shift to the</w:t>
      </w:r>
      <w:r w:rsidR="0060356D" w:rsidRPr="00E209D8">
        <w:rPr>
          <w:rFonts w:ascii="Times New Roman" w:hAnsi="Times New Roman"/>
          <w:sz w:val="20"/>
          <w:szCs w:val="20"/>
        </w:rPr>
        <w:t xml:space="preserve"> item in the list we are looking for</w:t>
      </w:r>
      <w:r w:rsidR="00AF714C" w:rsidRPr="00E209D8">
        <w:rPr>
          <w:rFonts w:ascii="Times New Roman" w:hAnsi="Times New Roman"/>
          <w:sz w:val="20"/>
          <w:szCs w:val="20"/>
        </w:rPr>
        <w:t xml:space="preserve"> </w:t>
      </w:r>
      <w:r w:rsidR="00C321DF" w:rsidRPr="00E209D8">
        <w:rPr>
          <w:rFonts w:ascii="Times New Roman" w:hAnsi="Times New Roman"/>
          <w:sz w:val="20"/>
          <w:szCs w:val="20"/>
        </w:rPr>
        <w:t xml:space="preserve">called </w:t>
      </w:r>
      <w:r w:rsidR="00C321DF" w:rsidRPr="00E209D8">
        <w:rPr>
          <w:rFonts w:ascii="Times New Roman" w:hAnsi="Times New Roman"/>
          <w:i/>
          <w:sz w:val="20"/>
          <w:szCs w:val="20"/>
        </w:rPr>
        <w:t>X</w:t>
      </w:r>
      <w:r w:rsidR="00AC65A9" w:rsidRPr="00E209D8">
        <w:rPr>
          <w:rFonts w:ascii="Times New Roman" w:hAnsi="Times New Roman"/>
          <w:sz w:val="20"/>
          <w:szCs w:val="20"/>
        </w:rPr>
        <w:t xml:space="preserve">, </w:t>
      </w:r>
      <w:r w:rsidR="000E6EB0" w:rsidRPr="00E209D8">
        <w:rPr>
          <w:rFonts w:ascii="Times New Roman" w:hAnsi="Times New Roman"/>
          <w:sz w:val="20"/>
          <w:szCs w:val="20"/>
        </w:rPr>
        <w:t xml:space="preserve">and </w:t>
      </w:r>
      <w:r w:rsidR="00AC65A9" w:rsidRPr="00E209D8">
        <w:rPr>
          <w:rFonts w:ascii="Times New Roman" w:hAnsi="Times New Roman"/>
          <w:sz w:val="20"/>
          <w:szCs w:val="20"/>
        </w:rPr>
        <w:t xml:space="preserve">then we </w:t>
      </w:r>
      <w:r w:rsidR="008F62B6" w:rsidRPr="00E209D8">
        <w:rPr>
          <w:rFonts w:ascii="Times New Roman" w:hAnsi="Times New Roman"/>
          <w:sz w:val="20"/>
          <w:szCs w:val="20"/>
        </w:rPr>
        <w:t xml:space="preserve">apply </w:t>
      </w:r>
      <w:r w:rsidR="00B4184A" w:rsidRPr="00E209D8">
        <w:rPr>
          <w:rFonts w:ascii="Times New Roman" w:hAnsi="Times New Roman"/>
          <w:sz w:val="20"/>
          <w:szCs w:val="20"/>
        </w:rPr>
        <w:t>Grover’s</w:t>
      </w:r>
      <w:r w:rsidR="008F62B6" w:rsidRPr="00E209D8">
        <w:rPr>
          <w:rFonts w:ascii="Times New Roman" w:hAnsi="Times New Roman"/>
          <w:sz w:val="20"/>
          <w:szCs w:val="20"/>
        </w:rPr>
        <w:t xml:space="preserve"> diffusion operator to </w:t>
      </w:r>
      <w:r w:rsidR="00F07B9F" w:rsidRPr="00E209D8">
        <w:rPr>
          <w:rFonts w:ascii="Times New Roman" w:hAnsi="Times New Roman"/>
          <w:sz w:val="20"/>
          <w:szCs w:val="20"/>
        </w:rPr>
        <w:t>amplify</w:t>
      </w:r>
      <w:r w:rsidR="00B07842" w:rsidRPr="00E209D8">
        <w:rPr>
          <w:rFonts w:ascii="Times New Roman" w:hAnsi="Times New Roman"/>
          <w:sz w:val="20"/>
          <w:szCs w:val="20"/>
        </w:rPr>
        <w:t xml:space="preserve"> the amplitude of </w:t>
      </w:r>
      <w:r w:rsidR="00C321DF" w:rsidRPr="00E209D8">
        <w:rPr>
          <w:rFonts w:ascii="Times New Roman" w:hAnsi="Times New Roman"/>
          <w:i/>
          <w:sz w:val="20"/>
          <w:szCs w:val="20"/>
        </w:rPr>
        <w:t xml:space="preserve">X </w:t>
      </w:r>
      <w:r w:rsidR="00C321DF" w:rsidRPr="00E209D8">
        <w:rPr>
          <w:rFonts w:ascii="Times New Roman" w:hAnsi="Times New Roman"/>
          <w:sz w:val="20"/>
          <w:szCs w:val="20"/>
        </w:rPr>
        <w:t xml:space="preserve">which increases the </w:t>
      </w:r>
      <w:r w:rsidR="001803E8" w:rsidRPr="00E209D8">
        <w:rPr>
          <w:rFonts w:ascii="Times New Roman" w:hAnsi="Times New Roman"/>
          <w:sz w:val="20"/>
          <w:szCs w:val="20"/>
        </w:rPr>
        <w:t xml:space="preserve">probability it is the state returned when we </w:t>
      </w:r>
      <w:r w:rsidR="00FC51F8" w:rsidRPr="00E209D8">
        <w:rPr>
          <w:rFonts w:ascii="Times New Roman" w:hAnsi="Times New Roman"/>
          <w:sz w:val="20"/>
          <w:szCs w:val="20"/>
        </w:rPr>
        <w:t xml:space="preserve">have to observe and collapse the quantum state. </w:t>
      </w:r>
      <w:r w:rsidR="006621F7" w:rsidRPr="00E209D8">
        <w:rPr>
          <w:rFonts w:ascii="Times New Roman" w:hAnsi="Times New Roman"/>
          <w:sz w:val="20"/>
          <w:szCs w:val="20"/>
        </w:rPr>
        <w:t xml:space="preserve">Those last two steps </w:t>
      </w:r>
      <w:r w:rsidR="005C442E" w:rsidRPr="00E209D8">
        <w:rPr>
          <w:rFonts w:ascii="Times New Roman" w:hAnsi="Times New Roman"/>
          <w:sz w:val="20"/>
          <w:szCs w:val="20"/>
        </w:rPr>
        <w:t xml:space="preserve">should be repeated </w:t>
      </w:r>
      <w:r w:rsidR="00DB2F4A" w:rsidRPr="00E209D8">
        <w:rPr>
          <w:rFonts w:ascii="Times New Roman" w:hAnsi="Times New Roman"/>
          <w:sz w:val="20"/>
          <w:szCs w:val="20"/>
        </w:rPr>
        <w:t>√</w:t>
      </w:r>
      <w:r w:rsidR="00451F31" w:rsidRPr="00E209D8">
        <w:rPr>
          <w:rFonts w:ascii="Times New Roman" w:hAnsi="Times New Roman"/>
          <w:sz w:val="20"/>
          <w:szCs w:val="20"/>
        </w:rPr>
        <w:t>N times to ensure correctness</w:t>
      </w:r>
      <w:r w:rsidR="00715EBE" w:rsidRPr="00E209D8">
        <w:rPr>
          <w:rFonts w:ascii="Times New Roman" w:hAnsi="Times New Roman"/>
          <w:sz w:val="20"/>
          <w:szCs w:val="20"/>
        </w:rPr>
        <w:t xml:space="preserve"> [6]</w:t>
      </w:r>
      <w:r w:rsidR="00451F31" w:rsidRPr="00E209D8">
        <w:rPr>
          <w:rFonts w:ascii="Times New Roman" w:hAnsi="Times New Roman"/>
          <w:sz w:val="20"/>
          <w:szCs w:val="20"/>
        </w:rPr>
        <w:t xml:space="preserve">. </w:t>
      </w:r>
      <w:r w:rsidR="00310EAB" w:rsidRPr="00E209D8">
        <w:rPr>
          <w:rFonts w:ascii="Times New Roman" w:hAnsi="Times New Roman"/>
          <w:sz w:val="20"/>
          <w:szCs w:val="20"/>
        </w:rPr>
        <w:t>Shor’s algorithm offers an exponential speedup</w:t>
      </w:r>
      <w:r w:rsidR="00535752" w:rsidRPr="00E209D8">
        <w:rPr>
          <w:rFonts w:ascii="Times New Roman" w:hAnsi="Times New Roman"/>
          <w:sz w:val="20"/>
          <w:szCs w:val="20"/>
        </w:rPr>
        <w:t xml:space="preserve"> when factoring</w:t>
      </w:r>
      <w:r w:rsidR="00C07916" w:rsidRPr="00E209D8">
        <w:rPr>
          <w:rFonts w:ascii="Times New Roman" w:hAnsi="Times New Roman"/>
          <w:sz w:val="20"/>
          <w:szCs w:val="20"/>
        </w:rPr>
        <w:t xml:space="preserve"> large non-prime integers. </w:t>
      </w:r>
      <w:r w:rsidR="00F57378" w:rsidRPr="00E209D8">
        <w:rPr>
          <w:rFonts w:ascii="Times New Roman" w:hAnsi="Times New Roman"/>
          <w:sz w:val="20"/>
          <w:szCs w:val="20"/>
        </w:rPr>
        <w:t xml:space="preserve">The first step to </w:t>
      </w:r>
      <w:r w:rsidR="001128D5" w:rsidRPr="00E209D8">
        <w:rPr>
          <w:rFonts w:ascii="Times New Roman" w:hAnsi="Times New Roman"/>
          <w:sz w:val="20"/>
          <w:szCs w:val="20"/>
        </w:rPr>
        <w:t xml:space="preserve">factoring a large number </w:t>
      </w:r>
      <w:r w:rsidR="000B352F" w:rsidRPr="00E209D8">
        <w:rPr>
          <w:rFonts w:ascii="Times New Roman" w:hAnsi="Times New Roman"/>
          <w:i/>
          <w:sz w:val="20"/>
          <w:szCs w:val="20"/>
        </w:rPr>
        <w:t xml:space="preserve">N </w:t>
      </w:r>
      <w:r w:rsidR="000B352F" w:rsidRPr="00E209D8">
        <w:rPr>
          <w:rFonts w:ascii="Times New Roman" w:hAnsi="Times New Roman"/>
          <w:sz w:val="20"/>
          <w:szCs w:val="20"/>
        </w:rPr>
        <w:t xml:space="preserve">is to randomly </w:t>
      </w:r>
      <w:r w:rsidR="006F019A" w:rsidRPr="00E209D8">
        <w:rPr>
          <w:rFonts w:ascii="Times New Roman" w:hAnsi="Times New Roman"/>
          <w:sz w:val="20"/>
          <w:szCs w:val="20"/>
        </w:rPr>
        <w:t>choose</w:t>
      </w:r>
      <w:r w:rsidR="000B352F" w:rsidRPr="00E209D8">
        <w:rPr>
          <w:rFonts w:ascii="Times New Roman" w:hAnsi="Times New Roman"/>
          <w:sz w:val="20"/>
          <w:szCs w:val="20"/>
        </w:rPr>
        <w:t xml:space="preserve"> a number </w:t>
      </w:r>
      <w:r w:rsidR="000B352F" w:rsidRPr="00E209D8">
        <w:rPr>
          <w:rFonts w:ascii="Times New Roman" w:hAnsi="Times New Roman"/>
          <w:i/>
          <w:sz w:val="20"/>
          <w:szCs w:val="20"/>
        </w:rPr>
        <w:t xml:space="preserve">a </w:t>
      </w:r>
      <w:r w:rsidR="00FD2002" w:rsidRPr="00E209D8">
        <w:rPr>
          <w:rFonts w:ascii="Times New Roman" w:hAnsi="Times New Roman"/>
          <w:sz w:val="20"/>
          <w:szCs w:val="20"/>
        </w:rPr>
        <w:t xml:space="preserve">such that 1 &lt; </w:t>
      </w:r>
      <w:r w:rsidR="00FD2002" w:rsidRPr="00E209D8">
        <w:rPr>
          <w:rFonts w:ascii="Times New Roman" w:hAnsi="Times New Roman"/>
          <w:i/>
          <w:sz w:val="20"/>
          <w:szCs w:val="20"/>
        </w:rPr>
        <w:t xml:space="preserve">a </w:t>
      </w:r>
      <w:r w:rsidR="00FD2002" w:rsidRPr="00E209D8">
        <w:rPr>
          <w:rFonts w:ascii="Times New Roman" w:hAnsi="Times New Roman"/>
          <w:sz w:val="20"/>
          <w:szCs w:val="20"/>
        </w:rPr>
        <w:t xml:space="preserve">&lt; </w:t>
      </w:r>
      <w:r w:rsidR="00FD2002" w:rsidRPr="00E209D8">
        <w:rPr>
          <w:rFonts w:ascii="Times New Roman" w:hAnsi="Times New Roman"/>
          <w:i/>
          <w:sz w:val="20"/>
          <w:szCs w:val="20"/>
        </w:rPr>
        <w:t>N</w:t>
      </w:r>
      <w:r w:rsidR="00FD0B74" w:rsidRPr="00E209D8">
        <w:rPr>
          <w:rFonts w:ascii="Times New Roman" w:hAnsi="Times New Roman"/>
          <w:sz w:val="20"/>
          <w:szCs w:val="20"/>
        </w:rPr>
        <w:t xml:space="preserve">, next we calculate the greatest common divisor of </w:t>
      </w:r>
      <w:r w:rsidR="00FD0B74" w:rsidRPr="00E209D8">
        <w:rPr>
          <w:rFonts w:ascii="Times New Roman" w:hAnsi="Times New Roman"/>
          <w:i/>
          <w:sz w:val="20"/>
          <w:szCs w:val="20"/>
        </w:rPr>
        <w:t>a</w:t>
      </w:r>
      <w:r w:rsidR="00FD0B74" w:rsidRPr="00E209D8">
        <w:rPr>
          <w:rFonts w:ascii="Times New Roman" w:hAnsi="Times New Roman"/>
          <w:sz w:val="20"/>
          <w:szCs w:val="20"/>
        </w:rPr>
        <w:t xml:space="preserve"> and </w:t>
      </w:r>
      <w:r w:rsidR="003425B3" w:rsidRPr="00E209D8">
        <w:rPr>
          <w:rFonts w:ascii="Times New Roman" w:hAnsi="Times New Roman"/>
          <w:i/>
          <w:sz w:val="20"/>
          <w:szCs w:val="22"/>
        </w:rPr>
        <w:t xml:space="preserve">N </w:t>
      </w:r>
      <w:r w:rsidR="00BF4D0D" w:rsidRPr="00E209D8">
        <w:rPr>
          <w:rFonts w:ascii="Times New Roman" w:hAnsi="Times New Roman"/>
          <w:sz w:val="20"/>
          <w:szCs w:val="22"/>
        </w:rPr>
        <w:t xml:space="preserve">using the Euclidean algorithm, </w:t>
      </w:r>
      <w:r w:rsidR="00BF4D0D" w:rsidRPr="005A5A22">
        <w:rPr>
          <w:rFonts w:ascii="Times New Roman" w:hAnsi="Times New Roman"/>
          <w:sz w:val="20"/>
          <w:szCs w:val="22"/>
        </w:rPr>
        <w:t xml:space="preserve">next we do the quantum part called </w:t>
      </w:r>
      <w:r w:rsidR="00CD42F2" w:rsidRPr="005A5A22">
        <w:rPr>
          <w:rFonts w:ascii="Times New Roman" w:hAnsi="Times New Roman"/>
          <w:sz w:val="20"/>
          <w:szCs w:val="22"/>
        </w:rPr>
        <w:t xml:space="preserve">period finding which finds </w:t>
      </w:r>
      <w:r w:rsidR="00614680" w:rsidRPr="005A5A22">
        <w:rPr>
          <w:rFonts w:ascii="Times New Roman" w:hAnsi="Times New Roman"/>
          <w:sz w:val="20"/>
          <w:szCs w:val="22"/>
        </w:rPr>
        <w:t xml:space="preserve">the </w:t>
      </w:r>
      <w:r w:rsidR="00CD42F2" w:rsidRPr="005A5A22">
        <w:rPr>
          <w:rFonts w:ascii="Times New Roman" w:hAnsi="Times New Roman"/>
          <w:sz w:val="20"/>
          <w:szCs w:val="22"/>
        </w:rPr>
        <w:t xml:space="preserve">period </w:t>
      </w:r>
      <w:r w:rsidR="00CD42F2" w:rsidRPr="005A5A22">
        <w:rPr>
          <w:rFonts w:ascii="Times New Roman" w:hAnsi="Times New Roman"/>
          <w:i/>
          <w:iCs/>
          <w:sz w:val="20"/>
          <w:szCs w:val="22"/>
        </w:rPr>
        <w:t>r</w:t>
      </w:r>
      <w:r w:rsidR="00CD42F2" w:rsidRPr="005A5A22">
        <w:rPr>
          <w:rFonts w:ascii="Times New Roman" w:hAnsi="Times New Roman"/>
          <w:sz w:val="20"/>
          <w:szCs w:val="22"/>
        </w:rPr>
        <w:t xml:space="preserve"> </w:t>
      </w:r>
      <w:r w:rsidR="00614680" w:rsidRPr="005A5A22">
        <w:rPr>
          <w:rFonts w:ascii="Times New Roman" w:hAnsi="Times New Roman"/>
          <w:sz w:val="20"/>
          <w:szCs w:val="22"/>
        </w:rPr>
        <w:t xml:space="preserve">which </w:t>
      </w:r>
      <w:r w:rsidR="00CD42F2" w:rsidRPr="005A5A22">
        <w:rPr>
          <w:rFonts w:ascii="Times New Roman" w:hAnsi="Times New Roman"/>
          <w:sz w:val="20"/>
          <w:szCs w:val="22"/>
        </w:rPr>
        <w:t xml:space="preserve">is the smallest positive integer such that </w:t>
      </w:r>
      <w:r w:rsidR="00614680" w:rsidRPr="005A5A22">
        <w:rPr>
          <w:rFonts w:ascii="Times New Roman" w:hAnsi="Times New Roman"/>
          <w:i/>
          <w:iCs/>
          <w:sz w:val="20"/>
          <w:szCs w:val="22"/>
        </w:rPr>
        <w:t>a</w:t>
      </w:r>
      <w:r w:rsidR="00042868" w:rsidRPr="005A5A22">
        <w:rPr>
          <w:rFonts w:ascii="Times New Roman" w:hAnsi="Times New Roman"/>
          <w:i/>
          <w:iCs/>
          <w:sz w:val="20"/>
          <w:szCs w:val="22"/>
          <w:vertAlign w:val="superscript"/>
        </w:rPr>
        <w:t>r</w:t>
      </w:r>
      <w:r w:rsidR="00D07FFD" w:rsidRPr="005A5A22">
        <w:rPr>
          <w:rFonts w:ascii="Times New Roman" w:hAnsi="Times New Roman"/>
          <w:i/>
          <w:iCs/>
          <w:sz w:val="20"/>
          <w:szCs w:val="22"/>
          <w:vertAlign w:val="superscript"/>
        </w:rPr>
        <w:t xml:space="preserve"> </w:t>
      </w:r>
      <w:r w:rsidR="00042868" w:rsidRPr="005A5A22">
        <w:rPr>
          <w:rFonts w:ascii="Times New Roman" w:hAnsi="Times New Roman"/>
          <w:i/>
          <w:iCs/>
          <w:sz w:val="20"/>
          <w:szCs w:val="22"/>
          <w:vertAlign w:val="superscript"/>
        </w:rPr>
        <w:t xml:space="preserve"> </w:t>
      </w:r>
      <w:r w:rsidR="00CD42F2" w:rsidRPr="005A5A22">
        <w:rPr>
          <w:rFonts w:ascii="Times New Roman" w:hAnsi="Times New Roman"/>
          <w:sz w:val="20"/>
          <w:szCs w:val="22"/>
        </w:rPr>
        <w:t>≡</w:t>
      </w:r>
      <w:r w:rsidR="00D07FFD" w:rsidRPr="005A5A22">
        <w:rPr>
          <w:rFonts w:ascii="Times New Roman" w:hAnsi="Times New Roman"/>
          <w:sz w:val="20"/>
          <w:szCs w:val="22"/>
        </w:rPr>
        <w:t xml:space="preserve"> </w:t>
      </w:r>
      <w:r w:rsidR="00CD42F2" w:rsidRPr="005A5A22">
        <w:rPr>
          <w:rFonts w:ascii="Times New Roman" w:hAnsi="Times New Roman"/>
          <w:sz w:val="20"/>
          <w:szCs w:val="22"/>
        </w:rPr>
        <w:t>1</w:t>
      </w:r>
      <w:r w:rsidR="00D07FFD" w:rsidRPr="005A5A22">
        <w:rPr>
          <w:rFonts w:ascii="Times New Roman" w:hAnsi="Times New Roman"/>
          <w:sz w:val="20"/>
          <w:szCs w:val="22"/>
        </w:rPr>
        <w:t xml:space="preserve"> </w:t>
      </w:r>
      <w:r w:rsidR="00CD42F2" w:rsidRPr="005A5A22">
        <w:rPr>
          <w:rFonts w:ascii="Times New Roman" w:hAnsi="Times New Roman"/>
          <w:sz w:val="20"/>
          <w:szCs w:val="22"/>
        </w:rPr>
        <w:t>mod </w:t>
      </w:r>
      <w:r w:rsidR="00CD42F2" w:rsidRPr="005A5A22">
        <w:rPr>
          <w:rFonts w:ascii="Times New Roman" w:hAnsi="Times New Roman"/>
          <w:i/>
          <w:iCs/>
          <w:sz w:val="20"/>
          <w:szCs w:val="22"/>
        </w:rPr>
        <w:t> </w:t>
      </w:r>
      <w:r w:rsidR="005A5A22" w:rsidRPr="005A5A22">
        <w:rPr>
          <w:rFonts w:ascii="Times New Roman" w:hAnsi="Times New Roman"/>
          <w:i/>
          <w:iCs/>
          <w:sz w:val="20"/>
          <w:szCs w:val="22"/>
        </w:rPr>
        <w:t>N</w:t>
      </w:r>
      <w:r w:rsidR="00B26214" w:rsidRPr="00E209D8">
        <w:rPr>
          <w:rFonts w:ascii="Times New Roman" w:hAnsi="Times New Roman"/>
          <w:i/>
          <w:sz w:val="20"/>
          <w:szCs w:val="22"/>
        </w:rPr>
        <w:t xml:space="preserve"> </w:t>
      </w:r>
      <w:r w:rsidR="00B26214">
        <w:rPr>
          <w:rFonts w:ascii="Times New Roman" w:hAnsi="Times New Roman"/>
          <w:sz w:val="20"/>
          <w:szCs w:val="22"/>
        </w:rPr>
        <w:t xml:space="preserve">which can be found efficiently using the Quantum Fourier Transform, </w:t>
      </w:r>
      <w:r w:rsidR="0063013A">
        <w:rPr>
          <w:rFonts w:ascii="Times New Roman" w:hAnsi="Times New Roman"/>
          <w:sz w:val="20"/>
          <w:szCs w:val="22"/>
        </w:rPr>
        <w:t xml:space="preserve">once </w:t>
      </w:r>
      <w:r w:rsidR="0063013A" w:rsidRPr="0063013A">
        <w:rPr>
          <w:rFonts w:ascii="Times New Roman" w:hAnsi="Times New Roman"/>
          <w:i/>
          <w:iCs/>
          <w:sz w:val="20"/>
          <w:szCs w:val="22"/>
        </w:rPr>
        <w:t>r</w:t>
      </w:r>
      <w:r w:rsidR="0063013A">
        <w:rPr>
          <w:rFonts w:ascii="Times New Roman" w:hAnsi="Times New Roman"/>
          <w:sz w:val="20"/>
          <w:szCs w:val="22"/>
        </w:rPr>
        <w:t xml:space="preserve"> is determined</w:t>
      </w:r>
      <w:r w:rsidR="00B26214">
        <w:rPr>
          <w:rFonts w:ascii="Times New Roman" w:hAnsi="Times New Roman"/>
          <w:sz w:val="20"/>
          <w:szCs w:val="22"/>
        </w:rPr>
        <w:t xml:space="preserve"> </w:t>
      </w:r>
      <w:r w:rsidR="0063013A">
        <w:rPr>
          <w:rFonts w:ascii="Times New Roman" w:hAnsi="Times New Roman"/>
          <w:sz w:val="20"/>
          <w:szCs w:val="22"/>
        </w:rPr>
        <w:t xml:space="preserve">a series of classical steps can be </w:t>
      </w:r>
      <w:r w:rsidR="000E6EB0">
        <w:rPr>
          <w:rFonts w:ascii="Times New Roman" w:hAnsi="Times New Roman"/>
          <w:sz w:val="20"/>
          <w:szCs w:val="22"/>
        </w:rPr>
        <w:t>performed</w:t>
      </w:r>
      <w:r w:rsidR="0063013A">
        <w:rPr>
          <w:rFonts w:ascii="Times New Roman" w:hAnsi="Times New Roman"/>
          <w:sz w:val="20"/>
          <w:szCs w:val="22"/>
        </w:rPr>
        <w:t xml:space="preserve"> to </w:t>
      </w:r>
      <w:r w:rsidR="000E6EB0">
        <w:rPr>
          <w:rFonts w:ascii="Times New Roman" w:hAnsi="Times New Roman"/>
          <w:sz w:val="20"/>
          <w:szCs w:val="22"/>
        </w:rPr>
        <w:t xml:space="preserve">find the prime factors of </w:t>
      </w:r>
      <w:r w:rsidR="000E6EB0">
        <w:rPr>
          <w:rFonts w:ascii="Times New Roman" w:hAnsi="Times New Roman"/>
          <w:i/>
          <w:iCs/>
          <w:sz w:val="20"/>
          <w:szCs w:val="22"/>
        </w:rPr>
        <w:t>N</w:t>
      </w:r>
      <w:r w:rsidR="00715EBE">
        <w:rPr>
          <w:rFonts w:ascii="Times New Roman" w:hAnsi="Times New Roman"/>
          <w:i/>
          <w:iCs/>
          <w:sz w:val="20"/>
          <w:szCs w:val="22"/>
        </w:rPr>
        <w:t xml:space="preserve"> </w:t>
      </w:r>
      <w:r w:rsidR="00715EBE" w:rsidRPr="00715EBE">
        <w:rPr>
          <w:rFonts w:ascii="Times New Roman" w:hAnsi="Times New Roman"/>
          <w:sz w:val="20"/>
          <w:szCs w:val="22"/>
        </w:rPr>
        <w:t>[7]</w:t>
      </w:r>
      <w:r w:rsidR="000E6EB0" w:rsidRPr="00715EBE">
        <w:rPr>
          <w:rFonts w:ascii="Times New Roman" w:hAnsi="Times New Roman"/>
          <w:sz w:val="20"/>
          <w:szCs w:val="22"/>
        </w:rPr>
        <w:t>.</w:t>
      </w:r>
    </w:p>
    <w:p w14:paraId="120B90C5" w14:textId="77777777" w:rsidR="000E6EB0" w:rsidRDefault="000E6EB0" w:rsidP="00E209D8">
      <w:pPr>
        <w:rPr>
          <w:rFonts w:ascii="Times New Roman" w:hAnsi="Times New Roman"/>
          <w:sz w:val="20"/>
          <w:szCs w:val="22"/>
        </w:rPr>
      </w:pPr>
    </w:p>
    <w:p w14:paraId="60F4AB8A" w14:textId="42D30380" w:rsidR="000E6EB0" w:rsidRPr="000E6EB0" w:rsidRDefault="000E6EB0" w:rsidP="00E209D8">
      <w:pPr>
        <w:rPr>
          <w:rFonts w:ascii="Times New Roman" w:hAnsi="Times New Roman"/>
          <w:sz w:val="20"/>
          <w:szCs w:val="22"/>
        </w:rPr>
      </w:pPr>
      <w:r>
        <w:rPr>
          <w:rFonts w:ascii="Times New Roman" w:hAnsi="Times New Roman"/>
          <w:sz w:val="20"/>
          <w:szCs w:val="22"/>
        </w:rPr>
        <w:tab/>
      </w:r>
      <w:r w:rsidR="006F019A">
        <w:rPr>
          <w:rFonts w:ascii="Times New Roman" w:hAnsi="Times New Roman"/>
          <w:sz w:val="20"/>
          <w:szCs w:val="22"/>
        </w:rPr>
        <w:t xml:space="preserve">Part of our research included </w:t>
      </w:r>
      <w:r w:rsidR="006F76C8">
        <w:rPr>
          <w:rFonts w:ascii="Times New Roman" w:hAnsi="Times New Roman"/>
          <w:sz w:val="20"/>
          <w:szCs w:val="22"/>
        </w:rPr>
        <w:t>the general steps behind how a quantum computer works.</w:t>
      </w:r>
      <w:r w:rsidR="00105D59">
        <w:rPr>
          <w:rFonts w:ascii="Times New Roman" w:hAnsi="Times New Roman"/>
          <w:sz w:val="20"/>
          <w:szCs w:val="22"/>
        </w:rPr>
        <w:t xml:space="preserve"> The first </w:t>
      </w:r>
      <w:r w:rsidR="00BF3D55">
        <w:rPr>
          <w:rFonts w:ascii="Times New Roman" w:hAnsi="Times New Roman"/>
          <w:sz w:val="20"/>
          <w:szCs w:val="22"/>
        </w:rPr>
        <w:t xml:space="preserve">part of any quantum program is to select a problem that could benefit from a quantum speedup, we already covered this extensively </w:t>
      </w:r>
      <w:r w:rsidR="00F347E1">
        <w:rPr>
          <w:rFonts w:ascii="Times New Roman" w:hAnsi="Times New Roman"/>
          <w:sz w:val="20"/>
          <w:szCs w:val="22"/>
        </w:rPr>
        <w:t xml:space="preserve">earlier in this section. </w:t>
      </w:r>
      <w:r w:rsidR="00B37384">
        <w:rPr>
          <w:rFonts w:ascii="Times New Roman" w:hAnsi="Times New Roman"/>
          <w:sz w:val="20"/>
          <w:szCs w:val="22"/>
        </w:rPr>
        <w:t xml:space="preserve">The next step once you pick a problem that benefits from a quantum speedup is to choose the appropriate algorithm </w:t>
      </w:r>
      <w:r w:rsidR="0043548B">
        <w:rPr>
          <w:rFonts w:ascii="Times New Roman" w:hAnsi="Times New Roman"/>
          <w:sz w:val="20"/>
          <w:szCs w:val="22"/>
        </w:rPr>
        <w:t xml:space="preserve">to address you problem, we covered two examples of this but there are many more algorithms such as </w:t>
      </w:r>
      <w:r w:rsidR="00BE7A39">
        <w:rPr>
          <w:rFonts w:ascii="Times New Roman" w:hAnsi="Times New Roman"/>
          <w:sz w:val="20"/>
          <w:szCs w:val="22"/>
        </w:rPr>
        <w:t>Simon’s Algorithm</w:t>
      </w:r>
      <w:r w:rsidR="007F67C4">
        <w:rPr>
          <w:rFonts w:ascii="Times New Roman" w:hAnsi="Times New Roman"/>
          <w:sz w:val="20"/>
          <w:szCs w:val="22"/>
        </w:rPr>
        <w:t xml:space="preserve">, the Deutsch-Joza Algorithm, and the quantum phase estimation algorithm. Each of those </w:t>
      </w:r>
      <w:r w:rsidR="00910EC4">
        <w:rPr>
          <w:rFonts w:ascii="Times New Roman" w:hAnsi="Times New Roman"/>
          <w:sz w:val="20"/>
          <w:szCs w:val="22"/>
        </w:rPr>
        <w:t>applies a quantum speedup to one</w:t>
      </w:r>
      <w:r w:rsidR="00910EC4">
        <w:rPr>
          <w:rFonts w:ascii="Times New Roman" w:hAnsi="Times New Roman"/>
          <w:sz w:val="20"/>
          <w:szCs w:val="22"/>
        </w:rPr>
        <w:t xml:space="preserve"> </w:t>
      </w:r>
      <w:r w:rsidR="00A12097">
        <w:rPr>
          <w:rFonts w:ascii="Times New Roman" w:hAnsi="Times New Roman"/>
          <w:sz w:val="20"/>
          <w:szCs w:val="22"/>
        </w:rPr>
        <w:t>kind</w:t>
      </w:r>
      <w:r w:rsidR="00910EC4">
        <w:rPr>
          <w:rFonts w:ascii="Times New Roman" w:hAnsi="Times New Roman"/>
          <w:sz w:val="20"/>
          <w:szCs w:val="22"/>
        </w:rPr>
        <w:t xml:space="preserve"> of problem</w:t>
      </w:r>
      <w:r w:rsidR="00A12097">
        <w:rPr>
          <w:rFonts w:ascii="Times New Roman" w:hAnsi="Times New Roman"/>
          <w:sz w:val="20"/>
          <w:szCs w:val="22"/>
        </w:rPr>
        <w:t xml:space="preserve">. </w:t>
      </w:r>
      <w:r w:rsidR="004B77B0">
        <w:rPr>
          <w:rFonts w:ascii="Times New Roman" w:hAnsi="Times New Roman"/>
          <w:sz w:val="20"/>
          <w:szCs w:val="22"/>
        </w:rPr>
        <w:t>Next</w:t>
      </w:r>
      <w:r w:rsidR="00D51F8D">
        <w:rPr>
          <w:rFonts w:ascii="Times New Roman" w:hAnsi="Times New Roman"/>
          <w:sz w:val="20"/>
          <w:szCs w:val="22"/>
        </w:rPr>
        <w:t>,</w:t>
      </w:r>
      <w:r w:rsidR="004B77B0">
        <w:rPr>
          <w:rFonts w:ascii="Times New Roman" w:hAnsi="Times New Roman"/>
          <w:sz w:val="20"/>
          <w:szCs w:val="22"/>
        </w:rPr>
        <w:t xml:space="preserve"> we must initialize a </w:t>
      </w:r>
      <w:r w:rsidR="00D51F8D">
        <w:rPr>
          <w:rFonts w:ascii="Times New Roman" w:hAnsi="Times New Roman"/>
          <w:sz w:val="20"/>
          <w:szCs w:val="22"/>
        </w:rPr>
        <w:t>register</w:t>
      </w:r>
      <w:r w:rsidR="004B77B0">
        <w:rPr>
          <w:rFonts w:ascii="Times New Roman" w:hAnsi="Times New Roman"/>
          <w:sz w:val="20"/>
          <w:szCs w:val="22"/>
        </w:rPr>
        <w:t xml:space="preserve"> of qubits to a superposition of all possible inputs, </w:t>
      </w:r>
      <w:r w:rsidR="001B042D">
        <w:rPr>
          <w:rFonts w:ascii="Times New Roman" w:hAnsi="Times New Roman"/>
          <w:sz w:val="20"/>
          <w:szCs w:val="22"/>
        </w:rPr>
        <w:t xml:space="preserve">once the </w:t>
      </w:r>
      <w:r w:rsidR="00D51F8D">
        <w:rPr>
          <w:rFonts w:ascii="Times New Roman" w:hAnsi="Times New Roman"/>
          <w:sz w:val="20"/>
          <w:szCs w:val="22"/>
        </w:rPr>
        <w:t>register</w:t>
      </w:r>
      <w:r w:rsidR="0082021E">
        <w:rPr>
          <w:rFonts w:ascii="Times New Roman" w:hAnsi="Times New Roman"/>
          <w:sz w:val="20"/>
          <w:szCs w:val="22"/>
        </w:rPr>
        <w:t xml:space="preserve"> is loaded </w:t>
      </w:r>
      <w:r w:rsidR="00D51F8D">
        <w:rPr>
          <w:rFonts w:ascii="Times New Roman" w:hAnsi="Times New Roman"/>
          <w:sz w:val="20"/>
          <w:szCs w:val="22"/>
        </w:rPr>
        <w:t>we</w:t>
      </w:r>
      <w:r w:rsidR="004B77B0">
        <w:rPr>
          <w:rFonts w:ascii="Times New Roman" w:hAnsi="Times New Roman"/>
          <w:sz w:val="20"/>
          <w:szCs w:val="22"/>
        </w:rPr>
        <w:t xml:space="preserve"> can </w:t>
      </w:r>
      <w:r w:rsidR="00D51F8D">
        <w:rPr>
          <w:rFonts w:ascii="Times New Roman" w:hAnsi="Times New Roman"/>
          <w:sz w:val="20"/>
          <w:szCs w:val="22"/>
        </w:rPr>
        <w:t>put those qubits into superposition</w:t>
      </w:r>
      <w:r w:rsidR="004B77B0">
        <w:rPr>
          <w:rFonts w:ascii="Times New Roman" w:hAnsi="Times New Roman"/>
          <w:sz w:val="20"/>
          <w:szCs w:val="22"/>
        </w:rPr>
        <w:t xml:space="preserve"> by </w:t>
      </w:r>
      <w:r w:rsidR="00D51F8D">
        <w:rPr>
          <w:rFonts w:ascii="Times New Roman" w:hAnsi="Times New Roman"/>
          <w:sz w:val="20"/>
          <w:szCs w:val="22"/>
        </w:rPr>
        <w:t xml:space="preserve">applying the </w:t>
      </w:r>
      <w:r w:rsidR="00D75D7E">
        <w:rPr>
          <w:rFonts w:ascii="Times New Roman" w:hAnsi="Times New Roman"/>
          <w:sz w:val="20"/>
          <w:szCs w:val="22"/>
        </w:rPr>
        <w:t>Had</w:t>
      </w:r>
      <w:r w:rsidR="001E682B">
        <w:rPr>
          <w:rFonts w:ascii="Times New Roman" w:hAnsi="Times New Roman"/>
          <w:sz w:val="20"/>
          <w:szCs w:val="22"/>
        </w:rPr>
        <w:t>amard</w:t>
      </w:r>
      <w:r w:rsidR="00D51F8D">
        <w:rPr>
          <w:rFonts w:ascii="Times New Roman" w:hAnsi="Times New Roman"/>
          <w:sz w:val="20"/>
          <w:szCs w:val="22"/>
        </w:rPr>
        <w:t xml:space="preserve"> gate [9].</w:t>
      </w:r>
      <w:r w:rsidR="007A5B34">
        <w:rPr>
          <w:rFonts w:ascii="Times New Roman" w:hAnsi="Times New Roman"/>
          <w:sz w:val="20"/>
          <w:szCs w:val="22"/>
        </w:rPr>
        <w:t xml:space="preserve"> </w:t>
      </w:r>
      <w:r w:rsidR="007A4B28">
        <w:rPr>
          <w:rFonts w:ascii="Times New Roman" w:hAnsi="Times New Roman"/>
          <w:sz w:val="20"/>
          <w:szCs w:val="22"/>
        </w:rPr>
        <w:t xml:space="preserve">Then we move to step four which is applying relevant </w:t>
      </w:r>
      <w:r w:rsidR="00FA5C63">
        <w:rPr>
          <w:rFonts w:ascii="Times New Roman" w:hAnsi="Times New Roman"/>
          <w:sz w:val="20"/>
          <w:szCs w:val="22"/>
        </w:rPr>
        <w:t>quantum</w:t>
      </w:r>
      <w:r w:rsidR="007A4B28">
        <w:rPr>
          <w:rFonts w:ascii="Times New Roman" w:hAnsi="Times New Roman"/>
          <w:sz w:val="20"/>
          <w:szCs w:val="22"/>
        </w:rPr>
        <w:t xml:space="preserve"> gates </w:t>
      </w:r>
      <w:r w:rsidR="004A2DE5">
        <w:rPr>
          <w:rFonts w:ascii="Times New Roman" w:hAnsi="Times New Roman"/>
          <w:sz w:val="20"/>
          <w:szCs w:val="22"/>
        </w:rPr>
        <w:t xml:space="preserve">to manipulate the state of the qubits </w:t>
      </w:r>
      <w:r w:rsidR="004B6BCA">
        <w:rPr>
          <w:rFonts w:ascii="Times New Roman" w:hAnsi="Times New Roman"/>
          <w:sz w:val="20"/>
          <w:szCs w:val="22"/>
        </w:rPr>
        <w:t xml:space="preserve">in parallel. An example of this is applying the oracle </w:t>
      </w:r>
      <w:r w:rsidR="00CF3FCD">
        <w:rPr>
          <w:rFonts w:ascii="Times New Roman" w:hAnsi="Times New Roman"/>
          <w:sz w:val="20"/>
          <w:szCs w:val="22"/>
        </w:rPr>
        <w:t>in Grover’s algorithm. Next</w:t>
      </w:r>
      <w:r w:rsidR="00FA5C63">
        <w:rPr>
          <w:rFonts w:ascii="Times New Roman" w:hAnsi="Times New Roman"/>
          <w:sz w:val="20"/>
          <w:szCs w:val="22"/>
        </w:rPr>
        <w:t>,</w:t>
      </w:r>
      <w:r w:rsidR="00CF3FCD">
        <w:rPr>
          <w:rFonts w:ascii="Times New Roman" w:hAnsi="Times New Roman"/>
          <w:sz w:val="20"/>
          <w:szCs w:val="22"/>
        </w:rPr>
        <w:t xml:space="preserve"> </w:t>
      </w:r>
      <w:r w:rsidR="00D9758D">
        <w:rPr>
          <w:rFonts w:ascii="Times New Roman" w:hAnsi="Times New Roman"/>
          <w:sz w:val="20"/>
          <w:szCs w:val="22"/>
        </w:rPr>
        <w:t>we do amplitude amplification</w:t>
      </w:r>
      <w:r w:rsidR="00C8350C">
        <w:rPr>
          <w:rFonts w:ascii="Times New Roman" w:hAnsi="Times New Roman"/>
          <w:sz w:val="20"/>
          <w:szCs w:val="22"/>
        </w:rPr>
        <w:t>,</w:t>
      </w:r>
      <w:r w:rsidR="00D9758D">
        <w:rPr>
          <w:rFonts w:ascii="Times New Roman" w:hAnsi="Times New Roman"/>
          <w:sz w:val="20"/>
          <w:szCs w:val="22"/>
        </w:rPr>
        <w:t xml:space="preserve"> </w:t>
      </w:r>
      <w:r w:rsidR="00D9758D">
        <w:rPr>
          <w:rFonts w:ascii="Times New Roman" w:hAnsi="Times New Roman"/>
          <w:sz w:val="20"/>
          <w:szCs w:val="22"/>
        </w:rPr>
        <w:t xml:space="preserve">in the context of Grover’s </w:t>
      </w:r>
      <w:r w:rsidR="00237FB3">
        <w:rPr>
          <w:rFonts w:ascii="Times New Roman" w:hAnsi="Times New Roman"/>
          <w:sz w:val="20"/>
          <w:szCs w:val="22"/>
        </w:rPr>
        <w:t>algorithm</w:t>
      </w:r>
      <w:r w:rsidR="00D9758D">
        <w:rPr>
          <w:rFonts w:ascii="Times New Roman" w:hAnsi="Times New Roman"/>
          <w:sz w:val="20"/>
          <w:szCs w:val="22"/>
        </w:rPr>
        <w:t xml:space="preserve"> </w:t>
      </w:r>
      <w:r w:rsidR="00764377">
        <w:rPr>
          <w:rFonts w:ascii="Times New Roman" w:hAnsi="Times New Roman"/>
          <w:sz w:val="20"/>
          <w:szCs w:val="22"/>
        </w:rPr>
        <w:t>which</w:t>
      </w:r>
      <w:r w:rsidR="008B266F">
        <w:rPr>
          <w:rFonts w:ascii="Times New Roman" w:hAnsi="Times New Roman"/>
          <w:sz w:val="20"/>
          <w:szCs w:val="22"/>
        </w:rPr>
        <w:t xml:space="preserve"> </w:t>
      </w:r>
      <w:r w:rsidR="00D9758D">
        <w:rPr>
          <w:rFonts w:ascii="Times New Roman" w:hAnsi="Times New Roman"/>
          <w:sz w:val="20"/>
          <w:szCs w:val="22"/>
        </w:rPr>
        <w:t xml:space="preserve">is </w:t>
      </w:r>
      <w:r w:rsidR="0075110D">
        <w:rPr>
          <w:rFonts w:ascii="Times New Roman" w:hAnsi="Times New Roman"/>
          <w:sz w:val="20"/>
          <w:szCs w:val="22"/>
        </w:rPr>
        <w:t>the Grover diffusion operator</w:t>
      </w:r>
      <w:r w:rsidR="00752BF7">
        <w:rPr>
          <w:rFonts w:ascii="Times New Roman" w:hAnsi="Times New Roman"/>
          <w:sz w:val="20"/>
          <w:szCs w:val="22"/>
        </w:rPr>
        <w:t xml:space="preserve"> which </w:t>
      </w:r>
      <w:r w:rsidR="00FA5C63">
        <w:rPr>
          <w:rFonts w:ascii="Times New Roman" w:hAnsi="Times New Roman"/>
          <w:sz w:val="20"/>
          <w:szCs w:val="22"/>
        </w:rPr>
        <w:t xml:space="preserve">is </w:t>
      </w:r>
      <w:r w:rsidR="00F65632">
        <w:rPr>
          <w:rFonts w:ascii="Times New Roman" w:hAnsi="Times New Roman"/>
          <w:sz w:val="20"/>
          <w:szCs w:val="22"/>
        </w:rPr>
        <w:t xml:space="preserve">a Hadamard </w:t>
      </w:r>
      <w:r w:rsidR="00FA5C63">
        <w:rPr>
          <w:rFonts w:ascii="Times New Roman" w:hAnsi="Times New Roman"/>
          <w:sz w:val="20"/>
          <w:szCs w:val="22"/>
        </w:rPr>
        <w:t>transform</w:t>
      </w:r>
      <w:r w:rsidR="00F65632">
        <w:rPr>
          <w:rFonts w:ascii="Times New Roman" w:hAnsi="Times New Roman"/>
          <w:sz w:val="20"/>
          <w:szCs w:val="22"/>
        </w:rPr>
        <w:t xml:space="preserve">, </w:t>
      </w:r>
      <w:r w:rsidR="00FA5C63">
        <w:rPr>
          <w:rFonts w:ascii="Times New Roman" w:hAnsi="Times New Roman"/>
          <w:sz w:val="20"/>
          <w:szCs w:val="22"/>
        </w:rPr>
        <w:t>an</w:t>
      </w:r>
      <w:r w:rsidR="00F65632">
        <w:rPr>
          <w:rFonts w:ascii="Times New Roman" w:hAnsi="Times New Roman"/>
          <w:sz w:val="20"/>
          <w:szCs w:val="22"/>
        </w:rPr>
        <w:t xml:space="preserve"> X gate, a multi-</w:t>
      </w:r>
      <w:r w:rsidR="00FA5C63">
        <w:rPr>
          <w:rFonts w:ascii="Times New Roman" w:hAnsi="Times New Roman"/>
          <w:sz w:val="20"/>
          <w:szCs w:val="22"/>
        </w:rPr>
        <w:t>controlled</w:t>
      </w:r>
      <w:r w:rsidR="00F65632">
        <w:rPr>
          <w:rFonts w:ascii="Times New Roman" w:hAnsi="Times New Roman"/>
          <w:sz w:val="20"/>
          <w:szCs w:val="22"/>
        </w:rPr>
        <w:t xml:space="preserve"> Z gate</w:t>
      </w:r>
      <w:r w:rsidR="00FA5C63">
        <w:rPr>
          <w:rFonts w:ascii="Times New Roman" w:hAnsi="Times New Roman"/>
          <w:sz w:val="20"/>
          <w:szCs w:val="22"/>
        </w:rPr>
        <w:t>, another X gate, and another Hadamard gate to top it off</w:t>
      </w:r>
      <w:r w:rsidR="00695352">
        <w:rPr>
          <w:rFonts w:ascii="Times New Roman" w:hAnsi="Times New Roman"/>
          <w:sz w:val="20"/>
          <w:szCs w:val="22"/>
        </w:rPr>
        <w:t xml:space="preserve"> [6]</w:t>
      </w:r>
      <w:r w:rsidR="00FA5C63">
        <w:rPr>
          <w:rFonts w:ascii="Times New Roman" w:hAnsi="Times New Roman"/>
          <w:sz w:val="20"/>
          <w:szCs w:val="22"/>
        </w:rPr>
        <w:t xml:space="preserve">. </w:t>
      </w:r>
      <w:r w:rsidR="007748D8">
        <w:rPr>
          <w:rFonts w:ascii="Times New Roman" w:hAnsi="Times New Roman"/>
          <w:sz w:val="20"/>
          <w:szCs w:val="22"/>
        </w:rPr>
        <w:t>Next</w:t>
      </w:r>
      <w:r w:rsidR="00033F4B">
        <w:rPr>
          <w:rFonts w:ascii="Times New Roman" w:hAnsi="Times New Roman"/>
          <w:sz w:val="20"/>
          <w:szCs w:val="22"/>
        </w:rPr>
        <w:t>,</w:t>
      </w:r>
      <w:r w:rsidR="007748D8">
        <w:rPr>
          <w:rFonts w:ascii="Times New Roman" w:hAnsi="Times New Roman"/>
          <w:sz w:val="20"/>
          <w:szCs w:val="22"/>
        </w:rPr>
        <w:t xml:space="preserve"> we measure the state</w:t>
      </w:r>
      <w:r w:rsidR="00B31386">
        <w:rPr>
          <w:rFonts w:ascii="Times New Roman" w:hAnsi="Times New Roman"/>
          <w:sz w:val="20"/>
          <w:szCs w:val="22"/>
        </w:rPr>
        <w:t xml:space="preserve"> </w:t>
      </w:r>
      <w:r w:rsidR="00C33762">
        <w:rPr>
          <w:rFonts w:ascii="Times New Roman" w:hAnsi="Times New Roman"/>
          <w:sz w:val="20"/>
          <w:szCs w:val="22"/>
        </w:rPr>
        <w:t>that</w:t>
      </w:r>
      <w:r w:rsidR="00B31386">
        <w:rPr>
          <w:rFonts w:ascii="Times New Roman" w:hAnsi="Times New Roman"/>
          <w:sz w:val="20"/>
          <w:szCs w:val="22"/>
        </w:rPr>
        <w:t xml:space="preserve"> </w:t>
      </w:r>
      <w:r w:rsidR="00191779">
        <w:rPr>
          <w:rFonts w:ascii="Times New Roman" w:hAnsi="Times New Roman"/>
          <w:sz w:val="20"/>
          <w:szCs w:val="22"/>
        </w:rPr>
        <w:t>causes</w:t>
      </w:r>
      <w:r w:rsidR="004B7444">
        <w:rPr>
          <w:rFonts w:ascii="Times New Roman" w:hAnsi="Times New Roman"/>
          <w:sz w:val="20"/>
          <w:szCs w:val="22"/>
        </w:rPr>
        <w:t xml:space="preserve"> the </w:t>
      </w:r>
      <w:r w:rsidR="00B31386">
        <w:rPr>
          <w:rFonts w:ascii="Times New Roman" w:hAnsi="Times New Roman"/>
          <w:sz w:val="20"/>
          <w:szCs w:val="22"/>
        </w:rPr>
        <w:t>collap</w:t>
      </w:r>
      <w:r w:rsidR="004B7444">
        <w:rPr>
          <w:rFonts w:ascii="Times New Roman" w:hAnsi="Times New Roman"/>
          <w:sz w:val="20"/>
          <w:szCs w:val="22"/>
        </w:rPr>
        <w:t>se</w:t>
      </w:r>
      <w:r w:rsidR="00CD28FA">
        <w:rPr>
          <w:rFonts w:ascii="Times New Roman" w:hAnsi="Times New Roman"/>
          <w:sz w:val="20"/>
          <w:szCs w:val="22"/>
        </w:rPr>
        <w:t xml:space="preserve"> </w:t>
      </w:r>
      <w:r w:rsidR="009649D0">
        <w:rPr>
          <w:rFonts w:ascii="Times New Roman" w:hAnsi="Times New Roman"/>
          <w:sz w:val="20"/>
          <w:szCs w:val="22"/>
        </w:rPr>
        <w:t>of</w:t>
      </w:r>
      <w:r w:rsidR="004B7444">
        <w:rPr>
          <w:rFonts w:ascii="Times New Roman" w:hAnsi="Times New Roman"/>
          <w:sz w:val="20"/>
          <w:szCs w:val="22"/>
        </w:rPr>
        <w:t xml:space="preserve"> the </w:t>
      </w:r>
      <w:r w:rsidR="00CC0987">
        <w:rPr>
          <w:rFonts w:ascii="Times New Roman" w:hAnsi="Times New Roman"/>
          <w:sz w:val="20"/>
          <w:szCs w:val="22"/>
        </w:rPr>
        <w:t xml:space="preserve">superposition and </w:t>
      </w:r>
      <w:r w:rsidR="00616D21">
        <w:rPr>
          <w:rFonts w:ascii="Times New Roman" w:hAnsi="Times New Roman"/>
          <w:sz w:val="20"/>
          <w:szCs w:val="22"/>
        </w:rPr>
        <w:t xml:space="preserve">the </w:t>
      </w:r>
      <w:r w:rsidR="00C33762">
        <w:rPr>
          <w:rFonts w:ascii="Times New Roman" w:hAnsi="Times New Roman"/>
          <w:sz w:val="20"/>
          <w:szCs w:val="22"/>
        </w:rPr>
        <w:t>output</w:t>
      </w:r>
      <w:r w:rsidR="00CC0987">
        <w:rPr>
          <w:rFonts w:ascii="Times New Roman" w:hAnsi="Times New Roman"/>
          <w:sz w:val="20"/>
          <w:szCs w:val="22"/>
        </w:rPr>
        <w:t xml:space="preserve"> </w:t>
      </w:r>
      <w:r w:rsidR="00481C7E">
        <w:rPr>
          <w:rFonts w:ascii="Times New Roman" w:hAnsi="Times New Roman"/>
          <w:sz w:val="20"/>
          <w:szCs w:val="22"/>
        </w:rPr>
        <w:t xml:space="preserve">of </w:t>
      </w:r>
      <w:r w:rsidR="00CC0987">
        <w:rPr>
          <w:rFonts w:ascii="Times New Roman" w:hAnsi="Times New Roman"/>
          <w:sz w:val="20"/>
          <w:szCs w:val="22"/>
        </w:rPr>
        <w:t>one of the possible states</w:t>
      </w:r>
      <w:r w:rsidR="004B6DB4">
        <w:rPr>
          <w:rFonts w:ascii="Times New Roman" w:hAnsi="Times New Roman"/>
          <w:sz w:val="20"/>
          <w:szCs w:val="22"/>
        </w:rPr>
        <w:t xml:space="preserve">. </w:t>
      </w:r>
      <w:r w:rsidR="00036F59">
        <w:rPr>
          <w:rFonts w:ascii="Times New Roman" w:hAnsi="Times New Roman"/>
          <w:sz w:val="20"/>
          <w:szCs w:val="22"/>
        </w:rPr>
        <w:t xml:space="preserve">Due to the probabilistic nature of </w:t>
      </w:r>
      <w:r w:rsidR="004B7444">
        <w:rPr>
          <w:rFonts w:ascii="Times New Roman" w:hAnsi="Times New Roman"/>
          <w:sz w:val="20"/>
          <w:szCs w:val="22"/>
        </w:rPr>
        <w:t xml:space="preserve">quantum </w:t>
      </w:r>
      <w:r w:rsidR="00036F59">
        <w:rPr>
          <w:rFonts w:ascii="Times New Roman" w:hAnsi="Times New Roman"/>
          <w:sz w:val="20"/>
          <w:szCs w:val="22"/>
        </w:rPr>
        <w:t>computers</w:t>
      </w:r>
      <w:r w:rsidR="00C33762">
        <w:rPr>
          <w:rFonts w:ascii="Times New Roman" w:hAnsi="Times New Roman"/>
          <w:sz w:val="20"/>
          <w:szCs w:val="22"/>
        </w:rPr>
        <w:t>,</w:t>
      </w:r>
      <w:r w:rsidR="00036F59">
        <w:rPr>
          <w:rFonts w:ascii="Times New Roman" w:hAnsi="Times New Roman"/>
          <w:sz w:val="20"/>
          <w:szCs w:val="22"/>
        </w:rPr>
        <w:t xml:space="preserve"> this answer must be checked to </w:t>
      </w:r>
      <w:r w:rsidR="005E0D2F">
        <w:rPr>
          <w:rFonts w:ascii="Times New Roman" w:hAnsi="Times New Roman"/>
          <w:sz w:val="20"/>
          <w:szCs w:val="22"/>
        </w:rPr>
        <w:t>see if it is the answer we wanted</w:t>
      </w:r>
      <w:r w:rsidR="00122ACE">
        <w:rPr>
          <w:rFonts w:ascii="Times New Roman" w:hAnsi="Times New Roman"/>
          <w:sz w:val="20"/>
          <w:szCs w:val="22"/>
        </w:rPr>
        <w:t xml:space="preserve"> [9]</w:t>
      </w:r>
      <w:r w:rsidR="005E0D2F">
        <w:rPr>
          <w:rFonts w:ascii="Times New Roman" w:hAnsi="Times New Roman"/>
          <w:sz w:val="20"/>
          <w:szCs w:val="22"/>
        </w:rPr>
        <w:t>.</w:t>
      </w:r>
    </w:p>
    <w:p w14:paraId="1A2590F4" w14:textId="77777777" w:rsidR="000C4915" w:rsidRDefault="000C4915" w:rsidP="00E209D8">
      <w:pPr>
        <w:rPr>
          <w:rFonts w:ascii="Times New Roman" w:hAnsi="Times New Roman"/>
          <w:sz w:val="20"/>
          <w:szCs w:val="22"/>
        </w:rPr>
      </w:pPr>
    </w:p>
    <w:p w14:paraId="7F728DD7" w14:textId="0CB35817" w:rsidR="000C4915" w:rsidRPr="000E6EB0" w:rsidRDefault="00B23F0F" w:rsidP="005D3FB1">
      <w:pPr>
        <w:ind w:firstLine="709"/>
        <w:rPr>
          <w:rFonts w:ascii="Times New Roman" w:hAnsi="Times New Roman"/>
          <w:sz w:val="20"/>
          <w:szCs w:val="22"/>
        </w:rPr>
      </w:pPr>
      <w:r>
        <w:rPr>
          <w:rFonts w:ascii="Times New Roman" w:hAnsi="Times New Roman"/>
          <w:sz w:val="20"/>
          <w:szCs w:val="22"/>
        </w:rPr>
        <w:t xml:space="preserve">The final part of our research was </w:t>
      </w:r>
      <w:r w:rsidR="00A770F1">
        <w:rPr>
          <w:rFonts w:ascii="Times New Roman" w:hAnsi="Times New Roman"/>
          <w:sz w:val="20"/>
          <w:szCs w:val="22"/>
        </w:rPr>
        <w:t>learning</w:t>
      </w:r>
      <w:r w:rsidR="00645508">
        <w:rPr>
          <w:rFonts w:ascii="Times New Roman" w:hAnsi="Times New Roman"/>
          <w:sz w:val="20"/>
          <w:szCs w:val="22"/>
        </w:rPr>
        <w:t xml:space="preserve"> about where the current state of quantum computing is at. A common comparison is that quantum computers are today where classical computers </w:t>
      </w:r>
      <w:r w:rsidR="00875EB1">
        <w:rPr>
          <w:rFonts w:ascii="Times New Roman" w:hAnsi="Times New Roman"/>
          <w:sz w:val="20"/>
          <w:szCs w:val="22"/>
        </w:rPr>
        <w:t xml:space="preserve">were during the </w:t>
      </w:r>
      <w:r w:rsidR="00B8686B">
        <w:rPr>
          <w:rFonts w:ascii="Times New Roman" w:hAnsi="Times New Roman"/>
          <w:sz w:val="20"/>
          <w:szCs w:val="22"/>
        </w:rPr>
        <w:t>1950s</w:t>
      </w:r>
      <w:r w:rsidR="004811D9">
        <w:rPr>
          <w:rFonts w:ascii="Times New Roman" w:hAnsi="Times New Roman"/>
          <w:sz w:val="20"/>
          <w:szCs w:val="22"/>
        </w:rPr>
        <w:t xml:space="preserve"> [</w:t>
      </w:r>
      <w:r w:rsidR="00AE3C2D">
        <w:rPr>
          <w:rFonts w:ascii="Times New Roman" w:hAnsi="Times New Roman"/>
          <w:sz w:val="20"/>
          <w:szCs w:val="22"/>
        </w:rPr>
        <w:t>9</w:t>
      </w:r>
      <w:r w:rsidR="004811D9">
        <w:rPr>
          <w:rFonts w:ascii="Times New Roman" w:hAnsi="Times New Roman"/>
          <w:sz w:val="20"/>
          <w:szCs w:val="22"/>
        </w:rPr>
        <w:t>]</w:t>
      </w:r>
      <w:r w:rsidR="00AE3C2D">
        <w:rPr>
          <w:rFonts w:ascii="Times New Roman" w:hAnsi="Times New Roman"/>
          <w:sz w:val="20"/>
          <w:szCs w:val="22"/>
        </w:rPr>
        <w:t xml:space="preserve">. </w:t>
      </w:r>
      <w:r w:rsidR="00EB1F01">
        <w:rPr>
          <w:rFonts w:ascii="Times New Roman" w:hAnsi="Times New Roman"/>
          <w:sz w:val="20"/>
          <w:szCs w:val="22"/>
        </w:rPr>
        <w:t xml:space="preserve">While </w:t>
      </w:r>
      <w:r w:rsidR="00EB1F01">
        <w:rPr>
          <w:rFonts w:ascii="Times New Roman" w:hAnsi="Times New Roman"/>
          <w:sz w:val="20"/>
          <w:szCs w:val="22"/>
        </w:rPr>
        <w:lastRenderedPageBreak/>
        <w:t xml:space="preserve">it is unlikely </w:t>
      </w:r>
      <w:r w:rsidR="00BA13E7">
        <w:rPr>
          <w:rFonts w:ascii="Times New Roman" w:hAnsi="Times New Roman"/>
          <w:sz w:val="20"/>
          <w:szCs w:val="22"/>
        </w:rPr>
        <w:t xml:space="preserve">quantum computers will </w:t>
      </w:r>
      <w:r w:rsidR="009A5AA9">
        <w:rPr>
          <w:rFonts w:ascii="Times New Roman" w:hAnsi="Times New Roman"/>
          <w:sz w:val="20"/>
          <w:szCs w:val="22"/>
        </w:rPr>
        <w:t>scale down</w:t>
      </w:r>
      <w:r w:rsidR="008071C5">
        <w:rPr>
          <w:rFonts w:ascii="Times New Roman" w:hAnsi="Times New Roman"/>
          <w:sz w:val="20"/>
          <w:szCs w:val="22"/>
        </w:rPr>
        <w:t xml:space="preserve"> and </w:t>
      </w:r>
      <w:r w:rsidR="00F471C9">
        <w:rPr>
          <w:rFonts w:ascii="Times New Roman" w:hAnsi="Times New Roman"/>
          <w:sz w:val="20"/>
          <w:szCs w:val="22"/>
        </w:rPr>
        <w:t>be in every device</w:t>
      </w:r>
      <w:r w:rsidR="009A5AA9">
        <w:rPr>
          <w:rFonts w:ascii="Times New Roman" w:hAnsi="Times New Roman"/>
          <w:sz w:val="20"/>
          <w:szCs w:val="22"/>
        </w:rPr>
        <w:t xml:space="preserve"> </w:t>
      </w:r>
      <w:r w:rsidR="009E13C4">
        <w:rPr>
          <w:rFonts w:ascii="Times New Roman" w:hAnsi="Times New Roman"/>
          <w:sz w:val="20"/>
          <w:szCs w:val="22"/>
        </w:rPr>
        <w:t>as</w:t>
      </w:r>
      <w:r w:rsidR="009A5AA9">
        <w:rPr>
          <w:rFonts w:ascii="Times New Roman" w:hAnsi="Times New Roman"/>
          <w:sz w:val="20"/>
          <w:szCs w:val="22"/>
        </w:rPr>
        <w:t xml:space="preserve"> classical computers did</w:t>
      </w:r>
      <w:r w:rsidR="00F471C9">
        <w:rPr>
          <w:rFonts w:ascii="Times New Roman" w:hAnsi="Times New Roman"/>
          <w:sz w:val="20"/>
          <w:szCs w:val="22"/>
        </w:rPr>
        <w:t xml:space="preserve">, </w:t>
      </w:r>
      <w:r w:rsidR="00663713">
        <w:rPr>
          <w:rFonts w:ascii="Times New Roman" w:hAnsi="Times New Roman"/>
          <w:sz w:val="20"/>
          <w:szCs w:val="22"/>
        </w:rPr>
        <w:t xml:space="preserve">we are reaching </w:t>
      </w:r>
      <w:r w:rsidR="009E13C4">
        <w:rPr>
          <w:rFonts w:ascii="Times New Roman" w:hAnsi="Times New Roman"/>
          <w:sz w:val="20"/>
          <w:szCs w:val="22"/>
        </w:rPr>
        <w:t xml:space="preserve">the point where quantum computers </w:t>
      </w:r>
      <w:r w:rsidR="003042E4">
        <w:rPr>
          <w:rFonts w:ascii="Times New Roman" w:hAnsi="Times New Roman"/>
          <w:sz w:val="20"/>
          <w:szCs w:val="22"/>
        </w:rPr>
        <w:t>are advanced enough to</w:t>
      </w:r>
      <w:r w:rsidR="009E13C4">
        <w:rPr>
          <w:rFonts w:ascii="Times New Roman" w:hAnsi="Times New Roman"/>
          <w:sz w:val="20"/>
          <w:szCs w:val="22"/>
        </w:rPr>
        <w:t xml:space="preserve"> </w:t>
      </w:r>
      <w:r w:rsidR="009E13C4">
        <w:rPr>
          <w:rFonts w:ascii="Times New Roman" w:hAnsi="Times New Roman"/>
          <w:sz w:val="20"/>
          <w:szCs w:val="22"/>
        </w:rPr>
        <w:t>actually be useful.</w:t>
      </w:r>
      <w:r w:rsidR="009E13C4">
        <w:rPr>
          <w:rFonts w:ascii="Times New Roman" w:hAnsi="Times New Roman"/>
          <w:sz w:val="20"/>
          <w:szCs w:val="22"/>
        </w:rPr>
        <w:t xml:space="preserve"> </w:t>
      </w:r>
      <w:r w:rsidR="00A45338">
        <w:rPr>
          <w:rFonts w:ascii="Times New Roman" w:hAnsi="Times New Roman"/>
          <w:sz w:val="20"/>
          <w:szCs w:val="22"/>
        </w:rPr>
        <w:t xml:space="preserve">The largest quantum computer released to date is IBM’s Osprey </w:t>
      </w:r>
      <w:r w:rsidR="005273F6">
        <w:rPr>
          <w:rFonts w:ascii="Times New Roman" w:hAnsi="Times New Roman"/>
          <w:sz w:val="20"/>
          <w:szCs w:val="22"/>
        </w:rPr>
        <w:t xml:space="preserve">QC which has </w:t>
      </w:r>
      <w:r w:rsidR="00A7486A">
        <w:rPr>
          <w:rFonts w:ascii="Times New Roman" w:hAnsi="Times New Roman"/>
          <w:sz w:val="20"/>
          <w:szCs w:val="22"/>
        </w:rPr>
        <w:t xml:space="preserve">433 </w:t>
      </w:r>
      <w:r w:rsidR="00F66D24">
        <w:rPr>
          <w:rFonts w:ascii="Times New Roman" w:hAnsi="Times New Roman"/>
          <w:sz w:val="20"/>
          <w:szCs w:val="22"/>
        </w:rPr>
        <w:t>q</w:t>
      </w:r>
      <w:r w:rsidR="00A7486A">
        <w:rPr>
          <w:rFonts w:ascii="Times New Roman" w:hAnsi="Times New Roman"/>
          <w:sz w:val="20"/>
          <w:szCs w:val="22"/>
        </w:rPr>
        <w:t>ubits</w:t>
      </w:r>
      <w:r w:rsidR="00E418E9">
        <w:rPr>
          <w:rFonts w:ascii="Times New Roman" w:hAnsi="Times New Roman"/>
          <w:sz w:val="20"/>
          <w:szCs w:val="22"/>
        </w:rPr>
        <w:t xml:space="preserve"> </w:t>
      </w:r>
      <w:r w:rsidR="00E11A2A">
        <w:rPr>
          <w:rFonts w:ascii="Times New Roman" w:hAnsi="Times New Roman"/>
          <w:sz w:val="20"/>
          <w:szCs w:val="22"/>
        </w:rPr>
        <w:t>that</w:t>
      </w:r>
      <w:r w:rsidR="00E418E9">
        <w:rPr>
          <w:rFonts w:ascii="Times New Roman" w:hAnsi="Times New Roman"/>
          <w:sz w:val="20"/>
          <w:szCs w:val="22"/>
        </w:rPr>
        <w:t xml:space="preserve"> can </w:t>
      </w:r>
      <w:r w:rsidR="00E11A2A">
        <w:rPr>
          <w:rFonts w:ascii="Times New Roman" w:hAnsi="Times New Roman"/>
          <w:sz w:val="20"/>
          <w:szCs w:val="22"/>
        </w:rPr>
        <w:t>perform</w:t>
      </w:r>
      <w:r w:rsidR="00E418E9">
        <w:rPr>
          <w:rFonts w:ascii="Times New Roman" w:hAnsi="Times New Roman"/>
          <w:sz w:val="20"/>
          <w:szCs w:val="22"/>
        </w:rPr>
        <w:t xml:space="preserve"> more </w:t>
      </w:r>
      <w:r w:rsidR="00F1235F">
        <w:rPr>
          <w:rFonts w:ascii="Times New Roman" w:hAnsi="Times New Roman"/>
          <w:sz w:val="20"/>
          <w:szCs w:val="22"/>
        </w:rPr>
        <w:t xml:space="preserve">calculations </w:t>
      </w:r>
      <w:r w:rsidR="0054237A">
        <w:rPr>
          <w:rFonts w:ascii="Times New Roman" w:hAnsi="Times New Roman"/>
          <w:sz w:val="20"/>
          <w:szCs w:val="22"/>
        </w:rPr>
        <w:t>than there are atoms in the universe [10]</w:t>
      </w:r>
      <w:r w:rsidR="00E11A2A">
        <w:rPr>
          <w:rFonts w:ascii="Times New Roman" w:hAnsi="Times New Roman"/>
          <w:sz w:val="20"/>
          <w:szCs w:val="22"/>
        </w:rPr>
        <w:t>. However</w:t>
      </w:r>
      <w:r w:rsidR="00B67887">
        <w:rPr>
          <w:rFonts w:ascii="Times New Roman" w:hAnsi="Times New Roman"/>
          <w:sz w:val="20"/>
          <w:szCs w:val="22"/>
        </w:rPr>
        <w:t>,</w:t>
      </w:r>
      <w:r w:rsidR="00E11A2A">
        <w:rPr>
          <w:rFonts w:ascii="Times New Roman" w:hAnsi="Times New Roman"/>
          <w:sz w:val="20"/>
          <w:szCs w:val="22"/>
        </w:rPr>
        <w:t xml:space="preserve"> we will need </w:t>
      </w:r>
      <w:r w:rsidR="00BC1192">
        <w:rPr>
          <w:rFonts w:ascii="Times New Roman" w:hAnsi="Times New Roman"/>
          <w:sz w:val="20"/>
          <w:szCs w:val="22"/>
        </w:rPr>
        <w:t xml:space="preserve">millions of qubits to do impactful </w:t>
      </w:r>
      <w:r w:rsidR="00B67887">
        <w:rPr>
          <w:rFonts w:ascii="Times New Roman" w:hAnsi="Times New Roman"/>
          <w:sz w:val="20"/>
          <w:szCs w:val="22"/>
        </w:rPr>
        <w:t>things</w:t>
      </w:r>
      <w:r w:rsidR="00BC1192">
        <w:rPr>
          <w:rFonts w:ascii="Times New Roman" w:hAnsi="Times New Roman"/>
          <w:sz w:val="20"/>
          <w:szCs w:val="22"/>
        </w:rPr>
        <w:t xml:space="preserve"> like break encryption [</w:t>
      </w:r>
      <w:r w:rsidR="00B67887">
        <w:rPr>
          <w:rFonts w:ascii="Times New Roman" w:hAnsi="Times New Roman"/>
          <w:sz w:val="20"/>
          <w:szCs w:val="22"/>
        </w:rPr>
        <w:t>11</w:t>
      </w:r>
      <w:r w:rsidR="00BC1192">
        <w:rPr>
          <w:rFonts w:ascii="Times New Roman" w:hAnsi="Times New Roman"/>
          <w:sz w:val="20"/>
          <w:szCs w:val="22"/>
        </w:rPr>
        <w:t>]</w:t>
      </w:r>
      <w:r w:rsidR="00B67887">
        <w:rPr>
          <w:rFonts w:ascii="Times New Roman" w:hAnsi="Times New Roman"/>
          <w:sz w:val="20"/>
          <w:szCs w:val="22"/>
        </w:rPr>
        <w:t>.</w:t>
      </w:r>
    </w:p>
    <w:p w14:paraId="77823F76" w14:textId="77777777" w:rsidR="003425B3" w:rsidRPr="003425B3" w:rsidRDefault="003425B3" w:rsidP="003425B3">
      <w:pPr>
        <w:jc w:val="both"/>
        <w:rPr>
          <w:rFonts w:ascii="Times New Roman" w:hAnsi="Times New Roman" w:cs="Nimbus Sans L"/>
          <w:bCs/>
          <w:sz w:val="20"/>
          <w:szCs w:val="20"/>
        </w:rPr>
      </w:pPr>
    </w:p>
    <w:p w14:paraId="07A8173E" w14:textId="3F57F175" w:rsidR="000A3A6D" w:rsidRPr="00BE6164" w:rsidRDefault="000A3A6D" w:rsidP="000A3A6D">
      <w:pPr>
        <w:spacing w:after="283"/>
        <w:rPr>
          <w:rFonts w:ascii="Times New Roman" w:hAnsi="Times New Roman" w:cs="Nimbus Sans L"/>
          <w:b/>
          <w:bCs/>
        </w:rPr>
      </w:pPr>
      <w:r>
        <w:rPr>
          <w:rFonts w:ascii="Times New Roman" w:hAnsi="Times New Roman" w:cs="Nimbus Sans L"/>
          <w:b/>
          <w:bCs/>
        </w:rPr>
        <w:t>5</w:t>
      </w:r>
      <w:r w:rsidRPr="00BE6164">
        <w:rPr>
          <w:rFonts w:ascii="Times New Roman" w:hAnsi="Times New Roman" w:cs="Nimbus Sans L"/>
          <w:b/>
          <w:bCs/>
        </w:rPr>
        <w:t xml:space="preserve">. </w:t>
      </w:r>
      <w:r>
        <w:rPr>
          <w:rFonts w:ascii="Times New Roman" w:hAnsi="Times New Roman" w:cs="Nimbus Sans L"/>
          <w:b/>
          <w:bCs/>
        </w:rPr>
        <w:t>Impact</w:t>
      </w:r>
    </w:p>
    <w:p w14:paraId="1796D28F" w14:textId="1ADD4371" w:rsidR="000A3A6D" w:rsidRPr="004D43A1" w:rsidRDefault="0034086D" w:rsidP="00E10AE8">
      <w:pPr>
        <w:ind w:firstLine="709"/>
        <w:rPr>
          <w:rFonts w:ascii="Times New Roman" w:hAnsi="Times New Roman" w:cs="Nimbus Sans L"/>
          <w:bCs/>
          <w:sz w:val="20"/>
          <w:szCs w:val="20"/>
        </w:rPr>
      </w:pPr>
      <w:r>
        <w:rPr>
          <w:rFonts w:ascii="Times New Roman" w:hAnsi="Times New Roman" w:cs="Nimbus Sans L"/>
          <w:sz w:val="20"/>
          <w:szCs w:val="20"/>
        </w:rPr>
        <w:t xml:space="preserve">Being so early in the development of quantum computing technology it is </w:t>
      </w:r>
      <w:r w:rsidR="003B4B37">
        <w:rPr>
          <w:rFonts w:ascii="Times New Roman" w:hAnsi="Times New Roman" w:cs="Nimbus Sans L"/>
          <w:sz w:val="20"/>
          <w:szCs w:val="20"/>
        </w:rPr>
        <w:t xml:space="preserve">easy to speculate what some potential impacts may be. Whether or not these actually happen remains to be seen. </w:t>
      </w:r>
      <w:r w:rsidR="00F57E57">
        <w:rPr>
          <w:rFonts w:ascii="Times New Roman" w:hAnsi="Times New Roman" w:cs="Nimbus Sans L"/>
          <w:sz w:val="20"/>
          <w:szCs w:val="20"/>
        </w:rPr>
        <w:t xml:space="preserve">The easiest </w:t>
      </w:r>
      <w:r w:rsidR="00845901">
        <w:rPr>
          <w:rFonts w:ascii="Times New Roman" w:hAnsi="Times New Roman" w:cs="Nimbus Sans L"/>
          <w:sz w:val="20"/>
          <w:szCs w:val="20"/>
        </w:rPr>
        <w:t>example of a use case is simulating quantum systems.</w:t>
      </w:r>
      <w:r w:rsidR="00952BBC">
        <w:rPr>
          <w:rFonts w:ascii="Times New Roman" w:hAnsi="Times New Roman" w:cs="Nimbus Sans L"/>
          <w:sz w:val="20"/>
          <w:szCs w:val="20"/>
        </w:rPr>
        <w:t xml:space="preserve"> </w:t>
      </w:r>
      <w:r w:rsidR="00C05A27">
        <w:rPr>
          <w:rFonts w:ascii="Times New Roman" w:hAnsi="Times New Roman" w:cs="Nimbus Sans L"/>
          <w:sz w:val="20"/>
          <w:szCs w:val="20"/>
        </w:rPr>
        <w:t>That</w:t>
      </w:r>
      <w:r w:rsidR="00FA1023" w:rsidRPr="00FA1023">
        <w:rPr>
          <w:rFonts w:ascii="Times New Roman" w:hAnsi="Times New Roman" w:cs="Nimbus Sans L"/>
          <w:sz w:val="20"/>
          <w:szCs w:val="20"/>
        </w:rPr>
        <w:t xml:space="preserve"> would enable us to discover all kinds of drugs to cure diseases, improve quality of life, and increase life expectancy </w:t>
      </w:r>
      <w:r w:rsidR="00D7194E">
        <w:rPr>
          <w:rFonts w:ascii="Times New Roman" w:hAnsi="Times New Roman" w:cs="Nimbus Sans L"/>
          <w:sz w:val="20"/>
          <w:szCs w:val="20"/>
        </w:rPr>
        <w:t>[12]</w:t>
      </w:r>
      <w:r w:rsidR="00FA1023" w:rsidRPr="00FA1023">
        <w:rPr>
          <w:rFonts w:ascii="Times New Roman" w:hAnsi="Times New Roman" w:cs="Nimbus Sans L"/>
          <w:sz w:val="20"/>
          <w:szCs w:val="20"/>
        </w:rPr>
        <w:t xml:space="preserve">. Advancements in material science will allow us to develop better, cheaper, and more sustainable materials. This is especially important as climate change and sustainability are at the forefront of some of the issues today. Another important development would be improved batteries. That addresses the issue of finding an efficient way to store electricity and would overall lead to less harmful waste from current disposable batteries made from rare earth metals that are gathered in unethical manners. Another example </w:t>
      </w:r>
      <w:r w:rsidR="00E10AE8">
        <w:rPr>
          <w:rFonts w:ascii="Times New Roman" w:hAnsi="Times New Roman" w:cs="Nimbus Sans L"/>
          <w:sz w:val="20"/>
          <w:szCs w:val="20"/>
        </w:rPr>
        <w:t xml:space="preserve">of </w:t>
      </w:r>
      <w:r w:rsidR="00FA1023" w:rsidRPr="00FA1023">
        <w:rPr>
          <w:rFonts w:ascii="Times New Roman" w:hAnsi="Times New Roman" w:cs="Nimbus Sans L"/>
          <w:sz w:val="20"/>
          <w:szCs w:val="20"/>
        </w:rPr>
        <w:t xml:space="preserve">the benefits </w:t>
      </w:r>
      <w:r w:rsidR="00E10AE8">
        <w:rPr>
          <w:rFonts w:ascii="Times New Roman" w:hAnsi="Times New Roman" w:cs="Nimbus Sans L"/>
          <w:sz w:val="20"/>
          <w:szCs w:val="20"/>
        </w:rPr>
        <w:t>of</w:t>
      </w:r>
      <w:r w:rsidR="00FA1023" w:rsidRPr="00FA1023">
        <w:rPr>
          <w:rFonts w:ascii="Times New Roman" w:hAnsi="Times New Roman" w:cs="Nimbus Sans L"/>
          <w:sz w:val="20"/>
          <w:szCs w:val="20"/>
        </w:rPr>
        <w:t xml:space="preserve"> developing quantum computers </w:t>
      </w:r>
      <w:r w:rsidR="00883F6C">
        <w:rPr>
          <w:rFonts w:ascii="Times New Roman" w:hAnsi="Times New Roman" w:cs="Nimbus Sans L"/>
          <w:sz w:val="20"/>
          <w:szCs w:val="20"/>
        </w:rPr>
        <w:t>is</w:t>
      </w:r>
      <w:r w:rsidR="00FA1023" w:rsidRPr="00FA1023">
        <w:rPr>
          <w:rFonts w:ascii="Times New Roman" w:hAnsi="Times New Roman" w:cs="Nimbus Sans L"/>
          <w:sz w:val="20"/>
          <w:szCs w:val="20"/>
        </w:rPr>
        <w:t xml:space="preserve"> optimization problems. This could mean anything from </w:t>
      </w:r>
      <w:r w:rsidR="00FA1023" w:rsidRPr="00FA1023">
        <w:rPr>
          <w:rFonts w:ascii="Times New Roman" w:hAnsi="Times New Roman" w:cs="Nimbus Sans L" w:hint="cs"/>
          <w:sz w:val="20"/>
          <w:szCs w:val="20"/>
        </w:rPr>
        <w:t>“</w:t>
      </w:r>
      <w:r w:rsidR="00FA1023" w:rsidRPr="00FA1023">
        <w:rPr>
          <w:rFonts w:ascii="Times New Roman" w:hAnsi="Times New Roman" w:cs="Nimbus Sans L"/>
          <w:sz w:val="20"/>
          <w:szCs w:val="20"/>
        </w:rPr>
        <w:t>reducing materials waste on a production line, scheduling delivery fleets more efficiently, and minimizing risk while maximizing gains across a financial portfolio</w:t>
      </w:r>
      <w:r w:rsidR="00FA1023" w:rsidRPr="00FA1023">
        <w:rPr>
          <w:rFonts w:ascii="Times New Roman" w:hAnsi="Times New Roman" w:cs="Nimbus Sans L" w:hint="cs"/>
          <w:sz w:val="20"/>
          <w:szCs w:val="20"/>
        </w:rPr>
        <w:t>”</w:t>
      </w:r>
      <w:r w:rsidR="00FA1023" w:rsidRPr="00FA1023">
        <w:rPr>
          <w:rFonts w:ascii="Times New Roman" w:hAnsi="Times New Roman" w:cs="Nimbus Sans L"/>
          <w:sz w:val="20"/>
          <w:szCs w:val="20"/>
        </w:rPr>
        <w:t xml:space="preserve"> </w:t>
      </w:r>
      <w:r w:rsidR="00E96BD2">
        <w:rPr>
          <w:rFonts w:ascii="Times New Roman" w:hAnsi="Times New Roman" w:cs="Nimbus Sans L"/>
          <w:sz w:val="20"/>
          <w:szCs w:val="20"/>
        </w:rPr>
        <w:t>[13]</w:t>
      </w:r>
      <w:r w:rsidR="00FA1023" w:rsidRPr="00FA1023">
        <w:rPr>
          <w:rFonts w:ascii="Times New Roman" w:hAnsi="Times New Roman" w:cs="Nimbus Sans L"/>
          <w:sz w:val="20"/>
          <w:szCs w:val="20"/>
        </w:rPr>
        <w:t>. Improving the efficiency of our societal systems allows for the better utilization of finite resources which is generally considered a good thing. Better financial models can help hedge against unforeseen market forces and reduce the impact of recessions on our economy.</w:t>
      </w:r>
    </w:p>
    <w:p w14:paraId="22CA67D8" w14:textId="77777777" w:rsidR="002D285D" w:rsidRDefault="002D285D" w:rsidP="00E10AE8">
      <w:pPr>
        <w:ind w:firstLine="709"/>
        <w:rPr>
          <w:rFonts w:ascii="Times New Roman" w:hAnsi="Times New Roman" w:cs="Nimbus Sans L"/>
          <w:sz w:val="20"/>
          <w:szCs w:val="20"/>
        </w:rPr>
      </w:pPr>
    </w:p>
    <w:p w14:paraId="451FE9A9" w14:textId="07CCAC7A" w:rsidR="002D285D" w:rsidRDefault="002D285D" w:rsidP="00E10AE8">
      <w:pPr>
        <w:ind w:firstLine="709"/>
        <w:rPr>
          <w:rFonts w:ascii="Times New Roman" w:hAnsi="Times New Roman" w:cs="Nimbus Sans L"/>
          <w:sz w:val="20"/>
          <w:szCs w:val="20"/>
        </w:rPr>
      </w:pPr>
      <w:r>
        <w:rPr>
          <w:rFonts w:ascii="Times New Roman" w:hAnsi="Times New Roman" w:cs="Nimbus Sans L"/>
          <w:sz w:val="20"/>
          <w:szCs w:val="20"/>
        </w:rPr>
        <w:t>Those are some of the positive impacts of quantum computing. Unfortunately</w:t>
      </w:r>
      <w:r w:rsidR="004D4706">
        <w:rPr>
          <w:rFonts w:ascii="Times New Roman" w:hAnsi="Times New Roman" w:cs="Nimbus Sans L"/>
          <w:sz w:val="20"/>
          <w:szCs w:val="20"/>
        </w:rPr>
        <w:t>,</w:t>
      </w:r>
      <w:r>
        <w:rPr>
          <w:rFonts w:ascii="Times New Roman" w:hAnsi="Times New Roman" w:cs="Nimbus Sans L"/>
          <w:sz w:val="20"/>
          <w:szCs w:val="20"/>
        </w:rPr>
        <w:t xml:space="preserve"> </w:t>
      </w:r>
      <w:r w:rsidR="00070B62">
        <w:rPr>
          <w:rFonts w:ascii="Times New Roman" w:hAnsi="Times New Roman" w:cs="Nimbus Sans L"/>
          <w:sz w:val="20"/>
          <w:szCs w:val="20"/>
        </w:rPr>
        <w:t>it's</w:t>
      </w:r>
      <w:r w:rsidR="006940AB">
        <w:rPr>
          <w:rFonts w:ascii="Times New Roman" w:hAnsi="Times New Roman" w:cs="Nimbus Sans L"/>
          <w:sz w:val="20"/>
          <w:szCs w:val="20"/>
        </w:rPr>
        <w:t xml:space="preserve"> not all sunshine and rainbows. </w:t>
      </w:r>
      <w:r w:rsidR="00A83162" w:rsidRPr="00A83162">
        <w:rPr>
          <w:rFonts w:ascii="Times New Roman" w:hAnsi="Times New Roman" w:cs="Nimbus Sans L"/>
          <w:sz w:val="20"/>
          <w:szCs w:val="20"/>
        </w:rPr>
        <w:t xml:space="preserve">The </w:t>
      </w:r>
      <w:r w:rsidR="000B00AB">
        <w:rPr>
          <w:rFonts w:ascii="Times New Roman" w:hAnsi="Times New Roman" w:cs="Nimbus Sans L"/>
          <w:sz w:val="20"/>
          <w:szCs w:val="20"/>
        </w:rPr>
        <w:t xml:space="preserve">most talked about </w:t>
      </w:r>
      <w:r w:rsidR="004B5CE7">
        <w:rPr>
          <w:rFonts w:ascii="Times New Roman" w:hAnsi="Times New Roman" w:cs="Nimbus Sans L"/>
          <w:sz w:val="20"/>
          <w:szCs w:val="20"/>
        </w:rPr>
        <w:t>issue</w:t>
      </w:r>
      <w:r w:rsidR="000B00AB">
        <w:rPr>
          <w:rFonts w:ascii="Times New Roman" w:hAnsi="Times New Roman" w:cs="Nimbus Sans L"/>
          <w:sz w:val="20"/>
          <w:szCs w:val="20"/>
        </w:rPr>
        <w:t xml:space="preserve"> coming from</w:t>
      </w:r>
      <w:r w:rsidR="00A83162" w:rsidRPr="00A83162">
        <w:rPr>
          <w:rFonts w:ascii="Times New Roman" w:hAnsi="Times New Roman" w:cs="Nimbus Sans L"/>
          <w:sz w:val="20"/>
          <w:szCs w:val="20"/>
        </w:rPr>
        <w:t xml:space="preserve"> the development of quantum computers is the threat to internet security. To fully understand this threat we must understand what encryption is, why its important, and how it is at risk. Encryption, put simply, is the process of converting information or data into a code to prevent unauthorized access </w:t>
      </w:r>
      <w:r w:rsidR="004D4706">
        <w:rPr>
          <w:rFonts w:ascii="Times New Roman" w:hAnsi="Times New Roman" w:cs="Nimbus Sans L"/>
          <w:sz w:val="20"/>
          <w:szCs w:val="20"/>
        </w:rPr>
        <w:t>[14].</w:t>
      </w:r>
      <w:r w:rsidR="00A83162" w:rsidRPr="00A83162">
        <w:rPr>
          <w:rFonts w:ascii="Times New Roman" w:hAnsi="Times New Roman" w:cs="Nimbus Sans L"/>
          <w:sz w:val="20"/>
          <w:szCs w:val="20"/>
        </w:rPr>
        <w:t xml:space="preserve"> The importance of encryption is pretty obvious, not all information on the internet should be accessed by everyone. If this were the situation, online shopping would become untenable, anyone could access the passwords safeguarding your accounts, and the concept of privacy would essentially vanish. In an age where we rely on the Internet for so many things, not having </w:t>
      </w:r>
      <w:r w:rsidR="007F7A3A">
        <w:rPr>
          <w:rFonts w:ascii="Times New Roman" w:hAnsi="Times New Roman" w:cs="Nimbus Sans L"/>
          <w:sz w:val="20"/>
          <w:szCs w:val="20"/>
        </w:rPr>
        <w:t>Internet</w:t>
      </w:r>
      <w:r w:rsidR="00A83162" w:rsidRPr="00A83162">
        <w:rPr>
          <w:rFonts w:ascii="Times New Roman" w:hAnsi="Times New Roman" w:cs="Nimbus Sans L"/>
          <w:sz w:val="20"/>
          <w:szCs w:val="20"/>
        </w:rPr>
        <w:t xml:space="preserve"> privacy isn</w:t>
      </w:r>
      <w:r w:rsidR="00A83162" w:rsidRPr="00A83162">
        <w:rPr>
          <w:rFonts w:ascii="Times New Roman" w:hAnsi="Times New Roman" w:cs="Nimbus Sans L" w:hint="cs"/>
          <w:sz w:val="20"/>
          <w:szCs w:val="20"/>
        </w:rPr>
        <w:t>’</w:t>
      </w:r>
      <w:r w:rsidR="00A83162" w:rsidRPr="00A83162">
        <w:rPr>
          <w:rFonts w:ascii="Times New Roman" w:hAnsi="Times New Roman" w:cs="Nimbus Sans L"/>
          <w:sz w:val="20"/>
          <w:szCs w:val="20"/>
        </w:rPr>
        <w:t>t feasible and is something to be concerned about. In the late 90</w:t>
      </w:r>
      <w:r w:rsidR="00A83162" w:rsidRPr="00A83162">
        <w:rPr>
          <w:rFonts w:ascii="Times New Roman" w:hAnsi="Times New Roman" w:cs="Nimbus Sans L" w:hint="cs"/>
          <w:sz w:val="20"/>
          <w:szCs w:val="20"/>
        </w:rPr>
        <w:t>’</w:t>
      </w:r>
      <w:r w:rsidR="00A83162" w:rsidRPr="00A83162">
        <w:rPr>
          <w:rFonts w:ascii="Times New Roman" w:hAnsi="Times New Roman" w:cs="Nimbus Sans L"/>
          <w:sz w:val="20"/>
          <w:szCs w:val="20"/>
        </w:rPr>
        <w:t xml:space="preserve">s a mathematician named Peter Shor developed an algorithm that can theoretically break public key encryption which is the basis for internet communication, e-commerce, and encryption protocols like SSL, TLS, and HTTPS </w:t>
      </w:r>
      <w:r w:rsidR="00B66097">
        <w:rPr>
          <w:rFonts w:ascii="Times New Roman" w:hAnsi="Times New Roman" w:cs="Nimbus Sans L"/>
          <w:sz w:val="20"/>
          <w:szCs w:val="20"/>
        </w:rPr>
        <w:t xml:space="preserve">[15]. </w:t>
      </w:r>
      <w:r w:rsidR="00413AC0">
        <w:rPr>
          <w:rFonts w:ascii="Times New Roman" w:hAnsi="Times New Roman" w:cs="Nimbus Sans L"/>
          <w:sz w:val="20"/>
          <w:szCs w:val="20"/>
        </w:rPr>
        <w:t>The process of how this is done was</w:t>
      </w:r>
      <w:r w:rsidR="00BE3B51">
        <w:rPr>
          <w:rFonts w:ascii="Times New Roman" w:hAnsi="Times New Roman" w:cs="Nimbus Sans L"/>
          <w:sz w:val="20"/>
          <w:szCs w:val="20"/>
        </w:rPr>
        <w:t xml:space="preserve"> talked about earlier during our research. </w:t>
      </w:r>
    </w:p>
    <w:p w14:paraId="0DDFB66D" w14:textId="77777777" w:rsidR="00BB74E8" w:rsidRDefault="00BB74E8" w:rsidP="00E10AE8">
      <w:pPr>
        <w:ind w:firstLine="709"/>
        <w:rPr>
          <w:rFonts w:ascii="Times New Roman" w:hAnsi="Times New Roman" w:cs="Nimbus Sans L"/>
          <w:sz w:val="20"/>
          <w:szCs w:val="20"/>
        </w:rPr>
      </w:pPr>
    </w:p>
    <w:p w14:paraId="19F90C78" w14:textId="15C7AB61" w:rsidR="00BB74E8" w:rsidRDefault="00BC24DB" w:rsidP="00E10AE8">
      <w:pPr>
        <w:ind w:firstLine="709"/>
        <w:rPr>
          <w:rFonts w:ascii="Times New Roman" w:hAnsi="Times New Roman" w:cs="Nimbus Sans L"/>
          <w:sz w:val="20"/>
          <w:szCs w:val="20"/>
        </w:rPr>
      </w:pPr>
      <w:r>
        <w:rPr>
          <w:rFonts w:ascii="Times New Roman" w:hAnsi="Times New Roman" w:cs="Nimbus Sans L"/>
          <w:sz w:val="20"/>
          <w:szCs w:val="20"/>
        </w:rPr>
        <w:t xml:space="preserve">While </w:t>
      </w:r>
      <w:r w:rsidR="00304FC3">
        <w:rPr>
          <w:rFonts w:ascii="Times New Roman" w:hAnsi="Times New Roman" w:cs="Nimbus Sans L"/>
          <w:sz w:val="20"/>
          <w:szCs w:val="20"/>
        </w:rPr>
        <w:t>these seem significant it is important to remember th</w:t>
      </w:r>
      <w:r w:rsidR="006534B2">
        <w:rPr>
          <w:rFonts w:ascii="Times New Roman" w:hAnsi="Times New Roman" w:cs="Nimbus Sans L"/>
          <w:sz w:val="20"/>
          <w:szCs w:val="20"/>
        </w:rPr>
        <w:t xml:space="preserve">at the biggest impacts are often the ones that no one can predict. When the internet took off no one </w:t>
      </w:r>
      <w:r w:rsidR="00BC291A">
        <w:rPr>
          <w:rFonts w:ascii="Times New Roman" w:hAnsi="Times New Roman" w:cs="Nimbus Sans L"/>
          <w:sz w:val="20"/>
          <w:szCs w:val="20"/>
        </w:rPr>
        <w:t>thought</w:t>
      </w:r>
      <w:r w:rsidR="006534B2">
        <w:rPr>
          <w:rFonts w:ascii="Times New Roman" w:hAnsi="Times New Roman" w:cs="Nimbus Sans L"/>
          <w:sz w:val="20"/>
          <w:szCs w:val="20"/>
        </w:rPr>
        <w:t xml:space="preserve"> social media would be so popular. </w:t>
      </w:r>
      <w:r w:rsidR="000D04FF">
        <w:rPr>
          <w:rFonts w:ascii="Times New Roman" w:hAnsi="Times New Roman" w:cs="Nimbus Sans L"/>
          <w:sz w:val="20"/>
          <w:szCs w:val="20"/>
        </w:rPr>
        <w:t xml:space="preserve">It is impossible to predict the future </w:t>
      </w:r>
      <w:r w:rsidR="00C652EA">
        <w:rPr>
          <w:rFonts w:ascii="Times New Roman" w:hAnsi="Times New Roman" w:cs="Nimbus Sans L"/>
          <w:sz w:val="20"/>
          <w:szCs w:val="20"/>
        </w:rPr>
        <w:t>so all</w:t>
      </w:r>
      <w:r w:rsidR="000D04FF">
        <w:rPr>
          <w:rFonts w:ascii="Times New Roman" w:hAnsi="Times New Roman" w:cs="Nimbus Sans L"/>
          <w:sz w:val="20"/>
          <w:szCs w:val="20"/>
        </w:rPr>
        <w:t xml:space="preserve"> we </w:t>
      </w:r>
      <w:r w:rsidR="00145E16">
        <w:rPr>
          <w:rFonts w:ascii="Times New Roman" w:hAnsi="Times New Roman" w:cs="Nimbus Sans L"/>
          <w:sz w:val="20"/>
          <w:szCs w:val="20"/>
        </w:rPr>
        <w:t xml:space="preserve">can </w:t>
      </w:r>
      <w:r w:rsidR="00C652EA">
        <w:rPr>
          <w:rFonts w:ascii="Times New Roman" w:hAnsi="Times New Roman" w:cs="Nimbus Sans L"/>
          <w:sz w:val="20"/>
          <w:szCs w:val="20"/>
        </w:rPr>
        <w:t xml:space="preserve">do is act on what we know. That means investing in developing quantum computing </w:t>
      </w:r>
      <w:r w:rsidR="000C2C63">
        <w:rPr>
          <w:rFonts w:ascii="Times New Roman" w:hAnsi="Times New Roman" w:cs="Nimbus Sans L"/>
          <w:sz w:val="20"/>
          <w:szCs w:val="20"/>
        </w:rPr>
        <w:t>for all its benefits</w:t>
      </w:r>
      <w:r w:rsidR="00C652EA">
        <w:rPr>
          <w:rFonts w:ascii="Times New Roman" w:hAnsi="Times New Roman" w:cs="Nimbus Sans L"/>
          <w:sz w:val="20"/>
          <w:szCs w:val="20"/>
        </w:rPr>
        <w:t xml:space="preserve"> as well as</w:t>
      </w:r>
      <w:r w:rsidR="00C652EA">
        <w:rPr>
          <w:rFonts w:ascii="Times New Roman" w:hAnsi="Times New Roman" w:cs="Nimbus Sans L"/>
          <w:sz w:val="20"/>
          <w:szCs w:val="20"/>
        </w:rPr>
        <w:t xml:space="preserve"> </w:t>
      </w:r>
      <w:r w:rsidR="0002116F">
        <w:rPr>
          <w:rFonts w:ascii="Times New Roman" w:hAnsi="Times New Roman" w:cs="Nimbus Sans L"/>
          <w:sz w:val="20"/>
          <w:szCs w:val="20"/>
        </w:rPr>
        <w:t>the protection</w:t>
      </w:r>
      <w:r w:rsidR="00EA16A6">
        <w:rPr>
          <w:rFonts w:ascii="Times New Roman" w:hAnsi="Times New Roman" w:cs="Nimbus Sans L"/>
          <w:sz w:val="20"/>
          <w:szCs w:val="20"/>
        </w:rPr>
        <w:t xml:space="preserve"> we need to live in a post</w:t>
      </w:r>
      <w:r w:rsidR="00F11D5B">
        <w:rPr>
          <w:rFonts w:ascii="Times New Roman" w:hAnsi="Times New Roman" w:cs="Nimbus Sans L"/>
          <w:sz w:val="20"/>
          <w:szCs w:val="20"/>
        </w:rPr>
        <w:t>-</w:t>
      </w:r>
      <w:r w:rsidR="00EA16A6">
        <w:rPr>
          <w:rFonts w:ascii="Times New Roman" w:hAnsi="Times New Roman" w:cs="Nimbus Sans L"/>
          <w:sz w:val="20"/>
          <w:szCs w:val="20"/>
        </w:rPr>
        <w:t>quantum world. Like quantum</w:t>
      </w:r>
      <w:r w:rsidR="00F11D5B">
        <w:rPr>
          <w:rFonts w:ascii="Times New Roman" w:hAnsi="Times New Roman" w:cs="Nimbus Sans L"/>
          <w:sz w:val="20"/>
          <w:szCs w:val="20"/>
        </w:rPr>
        <w:t>-</w:t>
      </w:r>
      <w:r w:rsidR="00EA16A6">
        <w:rPr>
          <w:rFonts w:ascii="Times New Roman" w:hAnsi="Times New Roman" w:cs="Nimbus Sans L"/>
          <w:sz w:val="20"/>
          <w:szCs w:val="20"/>
        </w:rPr>
        <w:t xml:space="preserve">proof encryption, which is </w:t>
      </w:r>
      <w:r w:rsidR="006B302E">
        <w:rPr>
          <w:rFonts w:ascii="Times New Roman" w:hAnsi="Times New Roman" w:cs="Nimbus Sans L"/>
          <w:sz w:val="20"/>
          <w:szCs w:val="20"/>
        </w:rPr>
        <w:t>being researched by the NIST</w:t>
      </w:r>
      <w:r w:rsidR="00F11D5B">
        <w:rPr>
          <w:rFonts w:ascii="Times New Roman" w:hAnsi="Times New Roman" w:cs="Nimbus Sans L"/>
          <w:sz w:val="20"/>
          <w:szCs w:val="20"/>
        </w:rPr>
        <w:t xml:space="preserve"> </w:t>
      </w:r>
      <w:r w:rsidR="0002116F">
        <w:rPr>
          <w:rFonts w:ascii="Times New Roman" w:hAnsi="Times New Roman" w:cs="Nimbus Sans L"/>
          <w:sz w:val="20"/>
          <w:szCs w:val="20"/>
        </w:rPr>
        <w:t>and will hopefully be adopted soon</w:t>
      </w:r>
      <w:r w:rsidR="00F11D5B">
        <w:rPr>
          <w:rFonts w:ascii="Times New Roman" w:hAnsi="Times New Roman" w:cs="Nimbus Sans L"/>
          <w:sz w:val="20"/>
          <w:szCs w:val="20"/>
        </w:rPr>
        <w:t xml:space="preserve"> [16]</w:t>
      </w:r>
      <w:r w:rsidR="006B302E">
        <w:rPr>
          <w:rFonts w:ascii="Times New Roman" w:hAnsi="Times New Roman" w:cs="Nimbus Sans L"/>
          <w:sz w:val="20"/>
          <w:szCs w:val="20"/>
        </w:rPr>
        <w:t>.</w:t>
      </w:r>
    </w:p>
    <w:p w14:paraId="638ABA7B" w14:textId="77777777" w:rsidR="00CF4D45" w:rsidRPr="004D43A1" w:rsidRDefault="00CF4D45" w:rsidP="00CF4D45">
      <w:pPr>
        <w:rPr>
          <w:rFonts w:ascii="Times New Roman" w:hAnsi="Times New Roman" w:cs="Nimbus Sans L"/>
          <w:bCs/>
          <w:sz w:val="20"/>
          <w:szCs w:val="20"/>
        </w:rPr>
      </w:pPr>
    </w:p>
    <w:p w14:paraId="4823A942" w14:textId="7D076245" w:rsidR="000A3A6D" w:rsidRPr="00BE6164" w:rsidRDefault="000A3A6D" w:rsidP="000A3A6D">
      <w:pPr>
        <w:spacing w:after="283"/>
        <w:rPr>
          <w:rFonts w:ascii="Times New Roman" w:hAnsi="Times New Roman" w:cs="Nimbus Sans L"/>
          <w:b/>
          <w:bCs/>
        </w:rPr>
      </w:pPr>
      <w:r>
        <w:rPr>
          <w:rFonts w:ascii="Times New Roman" w:hAnsi="Times New Roman" w:cs="Nimbus Sans L"/>
          <w:b/>
          <w:bCs/>
        </w:rPr>
        <w:t>5</w:t>
      </w:r>
      <w:r w:rsidRPr="00BE6164">
        <w:rPr>
          <w:rFonts w:ascii="Times New Roman" w:hAnsi="Times New Roman" w:cs="Nimbus Sans L"/>
          <w:b/>
          <w:bCs/>
        </w:rPr>
        <w:t xml:space="preserve">. </w:t>
      </w:r>
      <w:r>
        <w:rPr>
          <w:rFonts w:ascii="Times New Roman" w:hAnsi="Times New Roman" w:cs="Nimbus Sans L"/>
          <w:b/>
          <w:bCs/>
        </w:rPr>
        <w:t>Conclusion</w:t>
      </w:r>
    </w:p>
    <w:p w14:paraId="1B212883" w14:textId="632CFFA6" w:rsidR="000A3A6D" w:rsidRDefault="00DE2EFF" w:rsidP="000A10D5">
      <w:pPr>
        <w:ind w:firstLine="709"/>
        <w:jc w:val="both"/>
        <w:rPr>
          <w:rFonts w:ascii="Times New Roman" w:hAnsi="Times New Roman" w:cs="Nimbus Sans L"/>
          <w:sz w:val="20"/>
          <w:szCs w:val="20"/>
        </w:rPr>
      </w:pPr>
      <w:r>
        <w:rPr>
          <w:rFonts w:ascii="Times New Roman" w:hAnsi="Times New Roman" w:cs="Nimbus Sans L"/>
          <w:sz w:val="20"/>
          <w:szCs w:val="20"/>
        </w:rPr>
        <w:t xml:space="preserve">Our research into </w:t>
      </w:r>
      <w:r w:rsidR="00842878">
        <w:rPr>
          <w:rFonts w:ascii="Times New Roman" w:hAnsi="Times New Roman" w:cs="Nimbus Sans L"/>
          <w:sz w:val="20"/>
          <w:szCs w:val="20"/>
        </w:rPr>
        <w:t xml:space="preserve">the implications of </w:t>
      </w:r>
      <w:r>
        <w:rPr>
          <w:rFonts w:ascii="Times New Roman" w:hAnsi="Times New Roman" w:cs="Nimbus Sans L"/>
          <w:sz w:val="20"/>
          <w:szCs w:val="20"/>
        </w:rPr>
        <w:t xml:space="preserve">quantum computing </w:t>
      </w:r>
      <w:r w:rsidR="003A4D1A">
        <w:rPr>
          <w:rFonts w:ascii="Times New Roman" w:hAnsi="Times New Roman" w:cs="Nimbus Sans L"/>
          <w:sz w:val="20"/>
          <w:szCs w:val="20"/>
        </w:rPr>
        <w:t xml:space="preserve">on cybersecurity </w:t>
      </w:r>
      <w:r w:rsidR="007D752C">
        <w:rPr>
          <w:rFonts w:ascii="Times New Roman" w:hAnsi="Times New Roman" w:cs="Nimbus Sans L"/>
          <w:sz w:val="20"/>
          <w:szCs w:val="20"/>
        </w:rPr>
        <w:t xml:space="preserve">has shed light onto the </w:t>
      </w:r>
      <w:r w:rsidR="00232267">
        <w:rPr>
          <w:rFonts w:ascii="Times New Roman" w:hAnsi="Times New Roman" w:cs="Nimbus Sans L"/>
          <w:sz w:val="20"/>
          <w:szCs w:val="20"/>
        </w:rPr>
        <w:t xml:space="preserve">seemingly endless </w:t>
      </w:r>
      <w:r w:rsidR="00D64992">
        <w:rPr>
          <w:rFonts w:ascii="Times New Roman" w:hAnsi="Times New Roman" w:cs="Nimbus Sans L"/>
          <w:sz w:val="20"/>
          <w:szCs w:val="20"/>
        </w:rPr>
        <w:t>potential of this emerging technology</w:t>
      </w:r>
      <w:r w:rsidR="00C713D2">
        <w:rPr>
          <w:rFonts w:ascii="Times New Roman" w:hAnsi="Times New Roman" w:cs="Nimbus Sans L"/>
          <w:sz w:val="20"/>
          <w:szCs w:val="20"/>
        </w:rPr>
        <w:t xml:space="preserve">. The complicated world of quantum </w:t>
      </w:r>
      <w:r w:rsidR="00882AC9">
        <w:rPr>
          <w:rFonts w:ascii="Times New Roman" w:hAnsi="Times New Roman" w:cs="Nimbus Sans L"/>
          <w:sz w:val="20"/>
          <w:szCs w:val="20"/>
        </w:rPr>
        <w:t xml:space="preserve">physics </w:t>
      </w:r>
      <w:r w:rsidR="005A1D05">
        <w:rPr>
          <w:rFonts w:ascii="Times New Roman" w:hAnsi="Times New Roman" w:cs="Nimbus Sans L"/>
          <w:sz w:val="20"/>
          <w:szCs w:val="20"/>
        </w:rPr>
        <w:t xml:space="preserve">is now able to be harnessed, and it will no doubt revolutionize </w:t>
      </w:r>
      <w:r w:rsidR="000476C6">
        <w:rPr>
          <w:rFonts w:ascii="Times New Roman" w:hAnsi="Times New Roman" w:cs="Nimbus Sans L"/>
          <w:sz w:val="20"/>
          <w:szCs w:val="20"/>
        </w:rPr>
        <w:t>computing as we know it.</w:t>
      </w:r>
    </w:p>
    <w:p w14:paraId="3521A98D" w14:textId="18AA3E45" w:rsidR="00986BB0" w:rsidRPr="006514F7" w:rsidRDefault="00DD5732" w:rsidP="006514F7">
      <w:pPr>
        <w:ind w:firstLine="709"/>
        <w:jc w:val="both"/>
        <w:rPr>
          <w:rFonts w:ascii="Times New Roman" w:hAnsi="Times New Roman" w:cs="Nimbus Sans L"/>
          <w:sz w:val="20"/>
          <w:szCs w:val="20"/>
        </w:rPr>
      </w:pPr>
      <w:r>
        <w:rPr>
          <w:rFonts w:ascii="Times New Roman" w:hAnsi="Times New Roman" w:cs="Nimbus Sans L"/>
          <w:sz w:val="20"/>
          <w:szCs w:val="20"/>
        </w:rPr>
        <w:t xml:space="preserve">The immense potential of quantum computing </w:t>
      </w:r>
      <w:r w:rsidR="004112C8">
        <w:rPr>
          <w:rFonts w:ascii="Times New Roman" w:hAnsi="Times New Roman" w:cs="Nimbus Sans L"/>
          <w:sz w:val="20"/>
          <w:szCs w:val="20"/>
        </w:rPr>
        <w:t xml:space="preserve">ranges </w:t>
      </w:r>
      <w:r w:rsidR="00DA5E92" w:rsidRPr="00DA5E92">
        <w:rPr>
          <w:rFonts w:ascii="Times New Roman" w:hAnsi="Times New Roman" w:cs="Nimbus Sans L"/>
          <w:sz w:val="20"/>
          <w:szCs w:val="20"/>
        </w:rPr>
        <w:t xml:space="preserve">from drug discovery to sustainability. </w:t>
      </w:r>
      <w:r w:rsidR="004112C8">
        <w:rPr>
          <w:rFonts w:ascii="Times New Roman" w:hAnsi="Times New Roman" w:cs="Nimbus Sans L"/>
          <w:sz w:val="20"/>
          <w:szCs w:val="20"/>
        </w:rPr>
        <w:t>It</w:t>
      </w:r>
      <w:r w:rsidR="00DA5E92" w:rsidRPr="00DA5E92">
        <w:rPr>
          <w:rFonts w:ascii="Times New Roman" w:hAnsi="Times New Roman" w:cs="Nimbus Sans L"/>
          <w:sz w:val="20"/>
          <w:szCs w:val="20"/>
        </w:rPr>
        <w:t xml:space="preserve"> also poses a significant threat to internet security due to its ability to break </w:t>
      </w:r>
      <w:r w:rsidR="00577E23">
        <w:rPr>
          <w:rFonts w:ascii="Times New Roman" w:hAnsi="Times New Roman" w:cs="Nimbus Sans L"/>
          <w:sz w:val="20"/>
          <w:szCs w:val="20"/>
        </w:rPr>
        <w:t>modern</w:t>
      </w:r>
      <w:r w:rsidR="00DA5E92" w:rsidRPr="00DA5E92">
        <w:rPr>
          <w:rFonts w:ascii="Times New Roman" w:hAnsi="Times New Roman" w:cs="Nimbus Sans L"/>
          <w:sz w:val="20"/>
          <w:szCs w:val="20"/>
        </w:rPr>
        <w:t xml:space="preserve"> encryption methods. While we can </w:t>
      </w:r>
      <w:r w:rsidR="00106EA3">
        <w:rPr>
          <w:rFonts w:ascii="Times New Roman" w:hAnsi="Times New Roman" w:cs="Nimbus Sans L"/>
          <w:sz w:val="20"/>
          <w:szCs w:val="20"/>
        </w:rPr>
        <w:t xml:space="preserve">try our best to </w:t>
      </w:r>
      <w:r w:rsidR="00DA5E92" w:rsidRPr="00DA5E92">
        <w:rPr>
          <w:rFonts w:ascii="Times New Roman" w:hAnsi="Times New Roman" w:cs="Nimbus Sans L"/>
          <w:sz w:val="20"/>
          <w:szCs w:val="20"/>
        </w:rPr>
        <w:t xml:space="preserve">anticipate some impacts, many remain </w:t>
      </w:r>
      <w:r w:rsidR="00106EA3">
        <w:rPr>
          <w:rFonts w:ascii="Times New Roman" w:hAnsi="Times New Roman" w:cs="Nimbus Sans L"/>
          <w:sz w:val="20"/>
          <w:szCs w:val="20"/>
        </w:rPr>
        <w:t xml:space="preserve">very much </w:t>
      </w:r>
      <w:r w:rsidR="00DA5E92" w:rsidRPr="00DA5E92">
        <w:rPr>
          <w:rFonts w:ascii="Times New Roman" w:hAnsi="Times New Roman" w:cs="Nimbus Sans L"/>
          <w:sz w:val="20"/>
          <w:szCs w:val="20"/>
        </w:rPr>
        <w:t>unpredictable. It is crucial to invest in quantum computing development while preparing for post-quantum security, including research into quantum-proof encryption. In this evolving landscape, we must balance the technology's benefits with security concerns.</w:t>
      </w:r>
      <w:r w:rsidR="006514F7">
        <w:rPr>
          <w:rFonts w:ascii="Times New Roman" w:hAnsi="Times New Roman" w:cs="Nimbus Sans L"/>
          <w:sz w:val="20"/>
          <w:szCs w:val="20"/>
        </w:rPr>
        <w:t xml:space="preserve"> </w:t>
      </w:r>
      <w:r w:rsidR="005C1E3D">
        <w:rPr>
          <w:rFonts w:ascii="Times New Roman" w:hAnsi="Times New Roman" w:cs="Nimbus Sans L"/>
          <w:sz w:val="20"/>
          <w:szCs w:val="20"/>
        </w:rPr>
        <w:t xml:space="preserve">While the potential </w:t>
      </w:r>
      <w:r w:rsidR="004A1692">
        <w:rPr>
          <w:rFonts w:ascii="Times New Roman" w:hAnsi="Times New Roman" w:cs="Nimbus Sans L"/>
          <w:sz w:val="20"/>
          <w:szCs w:val="20"/>
        </w:rPr>
        <w:t xml:space="preserve">is incredible, </w:t>
      </w:r>
      <w:r w:rsidR="00024EE0">
        <w:rPr>
          <w:rFonts w:ascii="Times New Roman" w:hAnsi="Times New Roman" w:cs="Nimbus Sans L"/>
          <w:sz w:val="20"/>
          <w:szCs w:val="20"/>
        </w:rPr>
        <w:t xml:space="preserve">the </w:t>
      </w:r>
      <w:r w:rsidR="00E957F1">
        <w:rPr>
          <w:rFonts w:ascii="Times New Roman" w:hAnsi="Times New Roman" w:cs="Nimbus Sans L"/>
          <w:sz w:val="20"/>
          <w:szCs w:val="20"/>
        </w:rPr>
        <w:t xml:space="preserve">actual </w:t>
      </w:r>
      <w:r w:rsidR="00024EE0">
        <w:rPr>
          <w:rFonts w:ascii="Times New Roman" w:hAnsi="Times New Roman" w:cs="Nimbus Sans L"/>
          <w:sz w:val="20"/>
          <w:szCs w:val="20"/>
        </w:rPr>
        <w:t>technology isn’t quite there yet</w:t>
      </w:r>
      <w:r w:rsidR="00E957F1">
        <w:rPr>
          <w:rFonts w:ascii="Times New Roman" w:hAnsi="Times New Roman" w:cs="Nimbus Sans L"/>
          <w:sz w:val="20"/>
          <w:szCs w:val="20"/>
        </w:rPr>
        <w:t>.</w:t>
      </w:r>
      <w:r w:rsidR="001E44FA">
        <w:rPr>
          <w:rFonts w:ascii="Times New Roman" w:hAnsi="Times New Roman" w:cs="Nimbus Sans L"/>
          <w:sz w:val="20"/>
          <w:szCs w:val="20"/>
        </w:rPr>
        <w:t xml:space="preserve"> </w:t>
      </w:r>
      <w:r w:rsidR="00CB4B33">
        <w:rPr>
          <w:rFonts w:ascii="Times New Roman" w:hAnsi="Times New Roman" w:cs="Nimbus Sans L"/>
          <w:sz w:val="20"/>
          <w:szCs w:val="20"/>
        </w:rPr>
        <w:t xml:space="preserve">Recent research has shown that </w:t>
      </w:r>
      <w:r w:rsidR="00672716">
        <w:rPr>
          <w:rFonts w:ascii="Times New Roman" w:hAnsi="Times New Roman" w:cs="Nimbus Sans L"/>
          <w:sz w:val="20"/>
          <w:szCs w:val="20"/>
        </w:rPr>
        <w:t xml:space="preserve">RSA 2048 encryption could be broken </w:t>
      </w:r>
      <w:r w:rsidR="002455EB">
        <w:rPr>
          <w:rFonts w:ascii="Times New Roman" w:hAnsi="Times New Roman" w:cs="Nimbus Sans L"/>
          <w:sz w:val="20"/>
          <w:szCs w:val="20"/>
        </w:rPr>
        <w:t xml:space="preserve">in just 8 hours </w:t>
      </w:r>
      <w:r w:rsidR="0015176B">
        <w:rPr>
          <w:rFonts w:ascii="Times New Roman" w:hAnsi="Times New Roman" w:cs="Nimbus Sans L"/>
          <w:sz w:val="20"/>
          <w:szCs w:val="20"/>
        </w:rPr>
        <w:t xml:space="preserve">with </w:t>
      </w:r>
      <w:r w:rsidR="001C3790">
        <w:rPr>
          <w:rFonts w:ascii="Times New Roman" w:hAnsi="Times New Roman" w:cs="Nimbus Sans L"/>
          <w:sz w:val="20"/>
          <w:szCs w:val="20"/>
        </w:rPr>
        <w:t xml:space="preserve">the use of </w:t>
      </w:r>
      <w:r w:rsidR="0015176B">
        <w:rPr>
          <w:rFonts w:ascii="Times New Roman" w:hAnsi="Times New Roman" w:cs="Nimbus Sans L"/>
          <w:sz w:val="20"/>
          <w:szCs w:val="20"/>
        </w:rPr>
        <w:t xml:space="preserve">20 million </w:t>
      </w:r>
      <w:r w:rsidR="001B5D31">
        <w:rPr>
          <w:rFonts w:ascii="Times New Roman" w:hAnsi="Times New Roman" w:cs="Nimbus Sans L"/>
          <w:sz w:val="20"/>
          <w:szCs w:val="20"/>
        </w:rPr>
        <w:t>qubits</w:t>
      </w:r>
      <w:r w:rsidR="008F4B74">
        <w:rPr>
          <w:rFonts w:ascii="Times New Roman" w:hAnsi="Times New Roman" w:cs="Nimbus Sans L"/>
          <w:sz w:val="20"/>
          <w:szCs w:val="20"/>
        </w:rPr>
        <w:t xml:space="preserve"> [11]</w:t>
      </w:r>
      <w:r w:rsidR="001B5D31">
        <w:rPr>
          <w:rFonts w:ascii="Times New Roman" w:hAnsi="Times New Roman" w:cs="Nimbus Sans L"/>
          <w:sz w:val="20"/>
          <w:szCs w:val="20"/>
        </w:rPr>
        <w:t>.</w:t>
      </w:r>
      <w:r w:rsidR="008F4B74">
        <w:rPr>
          <w:rFonts w:ascii="Times New Roman" w:hAnsi="Times New Roman" w:cs="Nimbus Sans L"/>
          <w:sz w:val="20"/>
          <w:szCs w:val="20"/>
        </w:rPr>
        <w:t xml:space="preserve"> </w:t>
      </w:r>
      <w:r w:rsidR="00351B2B">
        <w:rPr>
          <w:rFonts w:ascii="Times New Roman" w:hAnsi="Times New Roman" w:cs="Nimbus Sans L"/>
          <w:sz w:val="20"/>
          <w:szCs w:val="20"/>
        </w:rPr>
        <w:t>Yet as of 2022</w:t>
      </w:r>
      <w:r w:rsidR="00EE4AFD">
        <w:rPr>
          <w:rFonts w:ascii="Times New Roman" w:hAnsi="Times New Roman" w:cs="Nimbus Sans L"/>
          <w:sz w:val="20"/>
          <w:szCs w:val="20"/>
        </w:rPr>
        <w:t xml:space="preserve">, </w:t>
      </w:r>
      <w:r w:rsidR="00637DA9">
        <w:rPr>
          <w:rFonts w:ascii="Times New Roman" w:hAnsi="Times New Roman" w:cs="Nimbus Sans L"/>
          <w:sz w:val="20"/>
          <w:szCs w:val="20"/>
        </w:rPr>
        <w:t xml:space="preserve">researchers have only been able to </w:t>
      </w:r>
      <w:r w:rsidR="00C977CE">
        <w:rPr>
          <w:rFonts w:ascii="Times New Roman" w:hAnsi="Times New Roman" w:cs="Nimbus Sans L"/>
          <w:sz w:val="20"/>
          <w:szCs w:val="20"/>
        </w:rPr>
        <w:t xml:space="preserve">manage 433 qubits </w:t>
      </w:r>
      <w:r w:rsidR="004404B4">
        <w:rPr>
          <w:rFonts w:ascii="Times New Roman" w:hAnsi="Times New Roman" w:cs="Nimbus Sans L"/>
          <w:sz w:val="20"/>
          <w:szCs w:val="20"/>
        </w:rPr>
        <w:t>in a physical device</w:t>
      </w:r>
      <w:r w:rsidR="000A2A4C">
        <w:rPr>
          <w:rFonts w:ascii="Times New Roman" w:hAnsi="Times New Roman" w:cs="Nimbus Sans L"/>
          <w:sz w:val="20"/>
          <w:szCs w:val="20"/>
        </w:rPr>
        <w:t xml:space="preserve">. By </w:t>
      </w:r>
      <w:r w:rsidR="003765C9">
        <w:rPr>
          <w:rFonts w:ascii="Times New Roman" w:hAnsi="Times New Roman" w:cs="Nimbus Sans L"/>
          <w:sz w:val="20"/>
          <w:szCs w:val="20"/>
        </w:rPr>
        <w:t xml:space="preserve">2023, </w:t>
      </w:r>
      <w:r w:rsidR="001944FB">
        <w:rPr>
          <w:rFonts w:ascii="Times New Roman" w:hAnsi="Times New Roman" w:cs="Nimbus Sans L"/>
          <w:sz w:val="20"/>
          <w:szCs w:val="20"/>
        </w:rPr>
        <w:t xml:space="preserve">that number </w:t>
      </w:r>
      <w:r w:rsidR="00E31CC1">
        <w:rPr>
          <w:rFonts w:ascii="Times New Roman" w:hAnsi="Times New Roman" w:cs="Nimbus Sans L"/>
          <w:sz w:val="20"/>
          <w:szCs w:val="20"/>
        </w:rPr>
        <w:t>will increase to 1,121</w:t>
      </w:r>
      <w:r w:rsidR="001C70C2">
        <w:rPr>
          <w:rFonts w:ascii="Times New Roman" w:hAnsi="Times New Roman" w:cs="Nimbus Sans L"/>
          <w:sz w:val="20"/>
          <w:szCs w:val="20"/>
        </w:rPr>
        <w:t xml:space="preserve"> [17]</w:t>
      </w:r>
      <w:r w:rsidR="00E31CC1">
        <w:rPr>
          <w:rFonts w:ascii="Times New Roman" w:hAnsi="Times New Roman" w:cs="Nimbus Sans L"/>
          <w:sz w:val="20"/>
          <w:szCs w:val="20"/>
        </w:rPr>
        <w:t>.</w:t>
      </w:r>
      <w:r w:rsidR="00171ACA">
        <w:rPr>
          <w:rFonts w:ascii="Times New Roman" w:hAnsi="Times New Roman" w:cs="Nimbus Sans L"/>
          <w:sz w:val="20"/>
          <w:szCs w:val="20"/>
        </w:rPr>
        <w:t xml:space="preserve"> This </w:t>
      </w:r>
      <w:r w:rsidR="00B47679">
        <w:rPr>
          <w:rFonts w:ascii="Times New Roman" w:hAnsi="Times New Roman" w:cs="Nimbus Sans L"/>
          <w:sz w:val="20"/>
          <w:szCs w:val="20"/>
        </w:rPr>
        <w:t>clearly demonstrates</w:t>
      </w:r>
      <w:r w:rsidR="00D579AA">
        <w:rPr>
          <w:rFonts w:ascii="Times New Roman" w:hAnsi="Times New Roman" w:cs="Nimbus Sans L"/>
          <w:sz w:val="20"/>
          <w:szCs w:val="20"/>
        </w:rPr>
        <w:t xml:space="preserve"> that while progress is being made, we are still </w:t>
      </w:r>
      <w:r w:rsidR="0086198F">
        <w:rPr>
          <w:rFonts w:ascii="Times New Roman" w:hAnsi="Times New Roman" w:cs="Nimbus Sans L"/>
          <w:sz w:val="20"/>
          <w:szCs w:val="20"/>
        </w:rPr>
        <w:t>quite far off</w:t>
      </w:r>
      <w:r w:rsidR="006845D9">
        <w:rPr>
          <w:rFonts w:ascii="Times New Roman" w:hAnsi="Times New Roman" w:cs="Nimbus Sans L"/>
          <w:sz w:val="20"/>
          <w:szCs w:val="20"/>
        </w:rPr>
        <w:t xml:space="preserve">, and much more research and time </w:t>
      </w:r>
      <w:r w:rsidR="00325728">
        <w:rPr>
          <w:rFonts w:ascii="Times New Roman" w:hAnsi="Times New Roman" w:cs="Nimbus Sans L"/>
          <w:sz w:val="20"/>
          <w:szCs w:val="20"/>
        </w:rPr>
        <w:t>will be</w:t>
      </w:r>
      <w:r w:rsidR="006845D9">
        <w:rPr>
          <w:rFonts w:ascii="Times New Roman" w:hAnsi="Times New Roman" w:cs="Nimbus Sans L"/>
          <w:sz w:val="20"/>
          <w:szCs w:val="20"/>
        </w:rPr>
        <w:t xml:space="preserve"> needed.</w:t>
      </w:r>
    </w:p>
    <w:p w14:paraId="2162184A" w14:textId="0DB366F2" w:rsidR="00EC72E4" w:rsidRPr="00EC72E4" w:rsidRDefault="007E2AF9" w:rsidP="00EC72E4">
      <w:pPr>
        <w:ind w:firstLine="709"/>
        <w:jc w:val="both"/>
        <w:rPr>
          <w:rFonts w:ascii="Times New Roman" w:hAnsi="Times New Roman" w:cs="Nimbus Sans L"/>
          <w:bCs/>
          <w:sz w:val="20"/>
          <w:szCs w:val="20"/>
        </w:rPr>
      </w:pPr>
      <w:r>
        <w:rPr>
          <w:rFonts w:ascii="Times New Roman" w:hAnsi="Times New Roman" w:cs="Nimbus Sans L"/>
          <w:bCs/>
          <w:sz w:val="20"/>
          <w:szCs w:val="20"/>
        </w:rPr>
        <w:t xml:space="preserve">There is still so much research </w:t>
      </w:r>
      <w:r w:rsidR="00405E55">
        <w:rPr>
          <w:rFonts w:ascii="Times New Roman" w:hAnsi="Times New Roman" w:cs="Nimbus Sans L"/>
          <w:bCs/>
          <w:sz w:val="20"/>
          <w:szCs w:val="20"/>
        </w:rPr>
        <w:t>to do for quantum applications within cybersecurity. As the industry currently stands,</w:t>
      </w:r>
      <w:r w:rsidR="001C43AE">
        <w:rPr>
          <w:rFonts w:ascii="Times New Roman" w:hAnsi="Times New Roman" w:cs="Nimbus Sans L"/>
          <w:bCs/>
          <w:sz w:val="20"/>
          <w:szCs w:val="20"/>
        </w:rPr>
        <w:t xml:space="preserve"> most resea</w:t>
      </w:r>
      <w:r w:rsidR="00AA11E1">
        <w:rPr>
          <w:rFonts w:ascii="Times New Roman" w:hAnsi="Times New Roman" w:cs="Nimbus Sans L"/>
          <w:bCs/>
          <w:sz w:val="20"/>
          <w:szCs w:val="20"/>
        </w:rPr>
        <w:t>r</w:t>
      </w:r>
      <w:r w:rsidR="001C43AE">
        <w:rPr>
          <w:rFonts w:ascii="Times New Roman" w:hAnsi="Times New Roman" w:cs="Nimbus Sans L"/>
          <w:bCs/>
          <w:sz w:val="20"/>
          <w:szCs w:val="20"/>
        </w:rPr>
        <w:t xml:space="preserve">ch is spent </w:t>
      </w:r>
      <w:r w:rsidR="00AA11E1">
        <w:rPr>
          <w:rFonts w:ascii="Times New Roman" w:hAnsi="Times New Roman" w:cs="Nimbus Sans L"/>
          <w:bCs/>
          <w:sz w:val="20"/>
          <w:szCs w:val="20"/>
        </w:rPr>
        <w:t>asking the questions as opposed to answering them.</w:t>
      </w:r>
      <w:r w:rsidR="00020F90">
        <w:rPr>
          <w:rFonts w:ascii="Times New Roman" w:hAnsi="Times New Roman" w:cs="Nimbus Sans L"/>
          <w:bCs/>
          <w:sz w:val="20"/>
          <w:szCs w:val="20"/>
        </w:rPr>
        <w:t xml:space="preserve"> From our research, we have </w:t>
      </w:r>
      <w:r w:rsidR="00006992">
        <w:rPr>
          <w:rFonts w:ascii="Times New Roman" w:hAnsi="Times New Roman" w:cs="Nimbus Sans L"/>
          <w:bCs/>
          <w:sz w:val="20"/>
          <w:szCs w:val="20"/>
        </w:rPr>
        <w:t xml:space="preserve">seen that </w:t>
      </w:r>
      <w:r w:rsidR="00255187">
        <w:rPr>
          <w:rFonts w:ascii="Times New Roman" w:hAnsi="Times New Roman" w:cs="Nimbus Sans L"/>
          <w:bCs/>
          <w:sz w:val="20"/>
          <w:szCs w:val="20"/>
        </w:rPr>
        <w:t>one of the biggest obstacles is most simply time. Quantum computing is such a relatively young field that already has a lot of funding and research that is going into i</w:t>
      </w:r>
      <w:r w:rsidR="00CF5B97">
        <w:rPr>
          <w:rFonts w:ascii="Times New Roman" w:hAnsi="Times New Roman" w:cs="Nimbus Sans L"/>
          <w:bCs/>
          <w:sz w:val="20"/>
          <w:szCs w:val="20"/>
        </w:rPr>
        <w:t xml:space="preserve">t. </w:t>
      </w:r>
      <w:r w:rsidR="0070418F">
        <w:rPr>
          <w:rFonts w:ascii="Times New Roman" w:hAnsi="Times New Roman" w:cs="Nimbus Sans L"/>
          <w:bCs/>
          <w:sz w:val="20"/>
          <w:szCs w:val="20"/>
        </w:rPr>
        <w:t xml:space="preserve">Different private companies like Google and IBM are </w:t>
      </w:r>
      <w:r w:rsidR="00EF1FEC">
        <w:rPr>
          <w:rFonts w:ascii="Times New Roman" w:hAnsi="Times New Roman" w:cs="Nimbus Sans L"/>
          <w:bCs/>
          <w:sz w:val="20"/>
          <w:szCs w:val="20"/>
        </w:rPr>
        <w:t xml:space="preserve">working in the field, not to mention leading </w:t>
      </w:r>
      <w:r w:rsidR="003E2327">
        <w:rPr>
          <w:rFonts w:ascii="Times New Roman" w:hAnsi="Times New Roman" w:cs="Nimbus Sans L"/>
          <w:bCs/>
          <w:sz w:val="20"/>
          <w:szCs w:val="20"/>
        </w:rPr>
        <w:t>government agencies. Again, the effort is there</w:t>
      </w:r>
      <w:r w:rsidR="008C1D83">
        <w:rPr>
          <w:rFonts w:ascii="Times New Roman" w:hAnsi="Times New Roman" w:cs="Nimbus Sans L"/>
          <w:bCs/>
          <w:sz w:val="20"/>
          <w:szCs w:val="20"/>
        </w:rPr>
        <w:t xml:space="preserve"> – patience is needed.</w:t>
      </w:r>
      <w:r w:rsidR="003A0D74">
        <w:rPr>
          <w:rFonts w:ascii="Times New Roman" w:hAnsi="Times New Roman" w:cs="Nimbus Sans L"/>
          <w:bCs/>
          <w:sz w:val="20"/>
          <w:szCs w:val="20"/>
        </w:rPr>
        <w:t xml:space="preserve"> </w:t>
      </w:r>
      <w:r w:rsidR="0070418F">
        <w:rPr>
          <w:rFonts w:ascii="Times New Roman" w:hAnsi="Times New Roman" w:cs="Nimbus Sans L"/>
          <w:bCs/>
          <w:sz w:val="20"/>
          <w:szCs w:val="20"/>
        </w:rPr>
        <w:t xml:space="preserve"> </w:t>
      </w:r>
      <w:r w:rsidR="003A0D74" w:rsidRPr="003A0D74">
        <w:rPr>
          <w:rFonts w:ascii="Times New Roman" w:hAnsi="Times New Roman" w:cs="Nimbus Sans L"/>
          <w:bCs/>
          <w:sz w:val="20"/>
          <w:szCs w:val="20"/>
        </w:rPr>
        <w:t>With</w:t>
      </w:r>
      <w:r w:rsidR="003A0D74">
        <w:rPr>
          <w:rFonts w:ascii="Times New Roman" w:hAnsi="Times New Roman" w:cs="Nimbus Sans L"/>
          <w:bCs/>
          <w:sz w:val="20"/>
          <w:szCs w:val="20"/>
        </w:rPr>
        <w:t xml:space="preserve"> </w:t>
      </w:r>
      <w:r w:rsidR="003A0D74" w:rsidRPr="003A0D74">
        <w:rPr>
          <w:rFonts w:ascii="Times New Roman" w:hAnsi="Times New Roman" w:cs="Nimbus Sans L"/>
          <w:bCs/>
          <w:sz w:val="20"/>
          <w:szCs w:val="20"/>
        </w:rPr>
        <w:t xml:space="preserve">quantum computing, the landscape of cybersecurity is poised for a transformation. As we prepare for this technological paradigm shift, it is </w:t>
      </w:r>
      <w:r w:rsidR="002179EA">
        <w:rPr>
          <w:rFonts w:ascii="Times New Roman" w:hAnsi="Times New Roman" w:cs="Nimbus Sans L"/>
          <w:bCs/>
          <w:sz w:val="20"/>
          <w:szCs w:val="20"/>
        </w:rPr>
        <w:t>important</w:t>
      </w:r>
      <w:r w:rsidR="003A0D74" w:rsidRPr="003A0D74">
        <w:rPr>
          <w:rFonts w:ascii="Times New Roman" w:hAnsi="Times New Roman" w:cs="Nimbus Sans L"/>
          <w:bCs/>
          <w:sz w:val="20"/>
          <w:szCs w:val="20"/>
        </w:rPr>
        <w:t xml:space="preserve"> that we anticipate and</w:t>
      </w:r>
      <w:r w:rsidR="002179EA">
        <w:rPr>
          <w:rFonts w:ascii="Times New Roman" w:hAnsi="Times New Roman" w:cs="Nimbus Sans L"/>
          <w:bCs/>
          <w:sz w:val="20"/>
          <w:szCs w:val="20"/>
        </w:rPr>
        <w:t xml:space="preserve"> do our best to</w:t>
      </w:r>
      <w:r w:rsidR="003A0D74" w:rsidRPr="003A0D74">
        <w:rPr>
          <w:rFonts w:ascii="Times New Roman" w:hAnsi="Times New Roman" w:cs="Nimbus Sans L"/>
          <w:bCs/>
          <w:sz w:val="20"/>
          <w:szCs w:val="20"/>
        </w:rPr>
        <w:t xml:space="preserve"> mitigate the</w:t>
      </w:r>
      <w:r w:rsidR="002179EA">
        <w:rPr>
          <w:rFonts w:ascii="Times New Roman" w:hAnsi="Times New Roman" w:cs="Nimbus Sans L"/>
          <w:bCs/>
          <w:sz w:val="20"/>
          <w:szCs w:val="20"/>
        </w:rPr>
        <w:t>se</w:t>
      </w:r>
      <w:r w:rsidR="003A0D74" w:rsidRPr="003A0D74">
        <w:rPr>
          <w:rFonts w:ascii="Times New Roman" w:hAnsi="Times New Roman" w:cs="Nimbus Sans L"/>
          <w:bCs/>
          <w:sz w:val="20"/>
          <w:szCs w:val="20"/>
        </w:rPr>
        <w:t xml:space="preserve"> associated threats. Quantum computing represents not only an opportunity to </w:t>
      </w:r>
      <w:r w:rsidR="002179EA">
        <w:rPr>
          <w:rFonts w:ascii="Times New Roman" w:hAnsi="Times New Roman" w:cs="Nimbus Sans L"/>
          <w:bCs/>
          <w:sz w:val="20"/>
          <w:szCs w:val="20"/>
        </w:rPr>
        <w:t>improve</w:t>
      </w:r>
      <w:r w:rsidR="003A0D74" w:rsidRPr="003A0D74">
        <w:rPr>
          <w:rFonts w:ascii="Times New Roman" w:hAnsi="Times New Roman" w:cs="Nimbus Sans L"/>
          <w:bCs/>
          <w:sz w:val="20"/>
          <w:szCs w:val="20"/>
        </w:rPr>
        <w:t xml:space="preserve"> our defenses against cyber threats but also a</w:t>
      </w:r>
      <w:r w:rsidR="00132CEA">
        <w:rPr>
          <w:rFonts w:ascii="Times New Roman" w:hAnsi="Times New Roman" w:cs="Nimbus Sans L"/>
          <w:bCs/>
          <w:sz w:val="20"/>
          <w:szCs w:val="20"/>
        </w:rPr>
        <w:t xml:space="preserve">s a jumping off point </w:t>
      </w:r>
      <w:r w:rsidR="003A0D74" w:rsidRPr="003A0D74">
        <w:rPr>
          <w:rFonts w:ascii="Times New Roman" w:hAnsi="Times New Roman" w:cs="Nimbus Sans L"/>
          <w:bCs/>
          <w:sz w:val="20"/>
          <w:szCs w:val="20"/>
        </w:rPr>
        <w:t xml:space="preserve">for redefining the boundaries of computing itself. The </w:t>
      </w:r>
      <w:r w:rsidR="00132CEA">
        <w:rPr>
          <w:rFonts w:ascii="Times New Roman" w:hAnsi="Times New Roman" w:cs="Nimbus Sans L"/>
          <w:bCs/>
          <w:sz w:val="20"/>
          <w:szCs w:val="20"/>
        </w:rPr>
        <w:t>combination</w:t>
      </w:r>
      <w:r w:rsidR="003A0D74" w:rsidRPr="003A0D74">
        <w:rPr>
          <w:rFonts w:ascii="Times New Roman" w:hAnsi="Times New Roman" w:cs="Nimbus Sans L"/>
          <w:bCs/>
          <w:sz w:val="20"/>
          <w:szCs w:val="20"/>
        </w:rPr>
        <w:t xml:space="preserve"> of quantum mechanics and cybersecurity is an </w:t>
      </w:r>
      <w:r w:rsidR="003A0D74" w:rsidRPr="003A0D74">
        <w:rPr>
          <w:rFonts w:ascii="Times New Roman" w:hAnsi="Times New Roman" w:cs="Nimbus Sans L"/>
          <w:bCs/>
          <w:sz w:val="20"/>
          <w:szCs w:val="20"/>
        </w:rPr>
        <w:lastRenderedPageBreak/>
        <w:t xml:space="preserve">intersection of </w:t>
      </w:r>
      <w:r w:rsidR="00B967B5">
        <w:rPr>
          <w:rFonts w:ascii="Times New Roman" w:hAnsi="Times New Roman" w:cs="Nimbus Sans L"/>
          <w:bCs/>
          <w:sz w:val="20"/>
          <w:szCs w:val="20"/>
        </w:rPr>
        <w:t xml:space="preserve">top-of-the-line </w:t>
      </w:r>
      <w:r w:rsidR="003A0D74" w:rsidRPr="003A0D74">
        <w:rPr>
          <w:rFonts w:ascii="Times New Roman" w:hAnsi="Times New Roman" w:cs="Nimbus Sans L"/>
          <w:bCs/>
          <w:sz w:val="20"/>
          <w:szCs w:val="20"/>
        </w:rPr>
        <w:t xml:space="preserve">innovation and security, where the fusion of these </w:t>
      </w:r>
      <w:r w:rsidR="00BA56BB">
        <w:rPr>
          <w:rFonts w:ascii="Times New Roman" w:hAnsi="Times New Roman" w:cs="Nimbus Sans L"/>
          <w:bCs/>
          <w:sz w:val="20"/>
          <w:szCs w:val="20"/>
        </w:rPr>
        <w:t>fields</w:t>
      </w:r>
      <w:r w:rsidR="003A0D74" w:rsidRPr="003A0D74">
        <w:rPr>
          <w:rFonts w:ascii="Times New Roman" w:hAnsi="Times New Roman" w:cs="Nimbus Sans L"/>
          <w:bCs/>
          <w:sz w:val="20"/>
          <w:szCs w:val="20"/>
        </w:rPr>
        <w:t xml:space="preserve"> will play a pivotal role in shaping our digital future. </w:t>
      </w:r>
      <w:r w:rsidR="00200C18">
        <w:rPr>
          <w:rFonts w:ascii="Times New Roman" w:hAnsi="Times New Roman" w:cs="Nimbus Sans L"/>
          <w:bCs/>
          <w:sz w:val="20"/>
          <w:szCs w:val="20"/>
        </w:rPr>
        <w:t>The re</w:t>
      </w:r>
      <w:r w:rsidR="003A0D74" w:rsidRPr="003A0D74">
        <w:rPr>
          <w:rFonts w:ascii="Times New Roman" w:hAnsi="Times New Roman" w:cs="Nimbus Sans L"/>
          <w:bCs/>
          <w:sz w:val="20"/>
          <w:szCs w:val="20"/>
        </w:rPr>
        <w:t>search</w:t>
      </w:r>
      <w:r w:rsidR="00200C18">
        <w:rPr>
          <w:rFonts w:ascii="Times New Roman" w:hAnsi="Times New Roman" w:cs="Nimbus Sans L"/>
          <w:bCs/>
          <w:sz w:val="20"/>
          <w:szCs w:val="20"/>
        </w:rPr>
        <w:t xml:space="preserve"> that has been done</w:t>
      </w:r>
      <w:r w:rsidR="003A0D74" w:rsidRPr="003A0D74">
        <w:rPr>
          <w:rFonts w:ascii="Times New Roman" w:hAnsi="Times New Roman" w:cs="Nimbus Sans L"/>
          <w:bCs/>
          <w:sz w:val="20"/>
          <w:szCs w:val="20"/>
        </w:rPr>
        <w:t xml:space="preserve"> marks the beginning of this journey, and it is </w:t>
      </w:r>
      <w:r w:rsidR="00200C18">
        <w:rPr>
          <w:rFonts w:ascii="Times New Roman" w:hAnsi="Times New Roman" w:cs="Nimbus Sans L"/>
          <w:bCs/>
          <w:sz w:val="20"/>
          <w:szCs w:val="20"/>
        </w:rPr>
        <w:t>important</w:t>
      </w:r>
      <w:r w:rsidR="003A0D74" w:rsidRPr="003A0D74">
        <w:rPr>
          <w:rFonts w:ascii="Times New Roman" w:hAnsi="Times New Roman" w:cs="Nimbus Sans L"/>
          <w:bCs/>
          <w:sz w:val="20"/>
          <w:szCs w:val="20"/>
        </w:rPr>
        <w:t xml:space="preserve"> that we continue to explore, adapt, and evolve in the face of this quantum computing revolution.</w:t>
      </w:r>
    </w:p>
    <w:p w14:paraId="49FAF9E0" w14:textId="77777777" w:rsidR="002C7C5F" w:rsidRDefault="002C7C5F">
      <w:pPr>
        <w:jc w:val="both"/>
        <w:rPr>
          <w:rFonts w:ascii="Times New Roman" w:hAnsi="Times New Roman" w:cs="Nimbus Sans L"/>
          <w:bCs/>
        </w:rPr>
      </w:pPr>
    </w:p>
    <w:p w14:paraId="67726501" w14:textId="77777777" w:rsidR="00986BB0" w:rsidRDefault="00986BB0" w:rsidP="00AB733D">
      <w:pPr>
        <w:spacing w:after="283"/>
        <w:rPr>
          <w:rFonts w:ascii="Times New Roman" w:hAnsi="Times New Roman" w:cs="Nimbus Sans L"/>
          <w:b/>
          <w:bCs/>
        </w:rPr>
      </w:pPr>
      <w:r w:rsidRPr="095AE7F9">
        <w:rPr>
          <w:rFonts w:ascii="Times New Roman" w:hAnsi="Times New Roman" w:cs="Nimbus Sans L"/>
          <w:b/>
          <w:bCs/>
        </w:rPr>
        <w:t>REFERENCES</w:t>
      </w:r>
    </w:p>
    <w:p w14:paraId="2F4C174C" w14:textId="2BFB4751" w:rsidR="1BAF0FAA" w:rsidRPr="00C74A72" w:rsidRDefault="1BAF0FAA" w:rsidP="00715687">
      <w:pPr>
        <w:pStyle w:val="BodyText"/>
        <w:spacing w:after="0"/>
        <w:rPr>
          <w:rFonts w:ascii="Times New Roman" w:hAnsi="Times New Roman"/>
          <w:sz w:val="20"/>
          <w:szCs w:val="20"/>
        </w:rPr>
      </w:pPr>
      <w:r w:rsidRPr="095AE7F9">
        <w:rPr>
          <w:rFonts w:ascii="Times New Roman" w:hAnsi="Times New Roman" w:cs="Nimbus Sans L"/>
          <w:sz w:val="20"/>
          <w:szCs w:val="20"/>
        </w:rPr>
        <w:t>[</w:t>
      </w:r>
      <w:r w:rsidRPr="00C74A72">
        <w:rPr>
          <w:rFonts w:ascii="Times New Roman" w:hAnsi="Times New Roman"/>
          <w:sz w:val="20"/>
          <w:szCs w:val="20"/>
        </w:rPr>
        <w:t>1] J. Chu, “The beginning of the end for encryption schemes?,” MIT News | Massachusetts Institute of Technology, https://news.mit.edu/2016/quantum-computer-end-encryption-schemes-0303 (accessed Oct. 12, 2023).</w:t>
      </w:r>
    </w:p>
    <w:p w14:paraId="1B3E7A92" w14:textId="2A26BD1A" w:rsidR="095AE7F9" w:rsidRPr="00C74A72" w:rsidRDefault="095AE7F9" w:rsidP="00715687">
      <w:pPr>
        <w:pStyle w:val="BodyText"/>
        <w:spacing w:after="0"/>
        <w:rPr>
          <w:rFonts w:ascii="Times New Roman" w:hAnsi="Times New Roman"/>
          <w:sz w:val="20"/>
          <w:szCs w:val="20"/>
        </w:rPr>
      </w:pPr>
    </w:p>
    <w:p w14:paraId="1F081CC5" w14:textId="29A9C1B0" w:rsidR="28B07914" w:rsidRPr="00C74A72" w:rsidRDefault="28B07914" w:rsidP="00715687">
      <w:pPr>
        <w:pStyle w:val="BodyText"/>
        <w:spacing w:after="0"/>
        <w:rPr>
          <w:rFonts w:ascii="Times New Roman" w:hAnsi="Times New Roman"/>
          <w:sz w:val="20"/>
          <w:szCs w:val="20"/>
        </w:rPr>
      </w:pPr>
      <w:r w:rsidRPr="00C74A72">
        <w:rPr>
          <w:rFonts w:ascii="Times New Roman" w:hAnsi="Times New Roman"/>
          <w:sz w:val="20"/>
          <w:szCs w:val="20"/>
        </w:rPr>
        <w:t xml:space="preserve">[2] W. Clavin, “Proving that quantum entanglement is real,” California Institute of Technology, </w:t>
      </w:r>
      <w:hyperlink r:id="rId13" w:history="1">
        <w:r w:rsidR="001A4849" w:rsidRPr="003B345C">
          <w:rPr>
            <w:rStyle w:val="Hyperlink"/>
            <w:rFonts w:ascii="Times New Roman" w:hAnsi="Times New Roman"/>
            <w:sz w:val="20"/>
            <w:szCs w:val="20"/>
          </w:rPr>
          <w:t>https://www.caltech.edu/about/news/proving-that-quantum-entanglement-is</w:t>
        </w:r>
      </w:hyperlink>
      <w:r w:rsidR="001A4849">
        <w:rPr>
          <w:rFonts w:ascii="Times New Roman" w:hAnsi="Times New Roman"/>
          <w:sz w:val="20"/>
          <w:szCs w:val="20"/>
        </w:rPr>
        <w:t xml:space="preserve"> </w:t>
      </w:r>
      <w:r w:rsidRPr="00C74A72">
        <w:rPr>
          <w:rFonts w:ascii="Times New Roman" w:hAnsi="Times New Roman"/>
          <w:sz w:val="20"/>
          <w:szCs w:val="20"/>
        </w:rPr>
        <w:t xml:space="preserve">real#:~:text=Experiments%20have%20since%20proven%20that,also%20at%20very%20great%20distances. </w:t>
      </w:r>
      <w:r w:rsidRPr="00C74A72">
        <w:rPr>
          <w:rFonts w:ascii="Times New Roman" w:hAnsi="Times New Roman"/>
          <w:sz w:val="20"/>
          <w:szCs w:val="20"/>
        </w:rPr>
        <w:t>(accessed Oct. 12, 2023).</w:t>
      </w:r>
    </w:p>
    <w:p w14:paraId="3740743E" w14:textId="682134E5" w:rsidR="095AE7F9" w:rsidRPr="00C74A72" w:rsidRDefault="095AE7F9" w:rsidP="00715687">
      <w:pPr>
        <w:pStyle w:val="BodyText"/>
        <w:spacing w:after="0"/>
        <w:rPr>
          <w:rFonts w:ascii="Times New Roman" w:hAnsi="Times New Roman"/>
          <w:sz w:val="20"/>
          <w:szCs w:val="20"/>
        </w:rPr>
      </w:pPr>
    </w:p>
    <w:p w14:paraId="77A552BB" w14:textId="0568D6AB" w:rsidR="0C14FFBD" w:rsidRPr="00C74A72" w:rsidRDefault="0C14FFBD" w:rsidP="00715687">
      <w:pPr>
        <w:pStyle w:val="BodyText"/>
        <w:spacing w:after="0"/>
        <w:rPr>
          <w:rFonts w:ascii="Times New Roman" w:hAnsi="Times New Roman"/>
          <w:sz w:val="20"/>
          <w:szCs w:val="20"/>
        </w:rPr>
      </w:pPr>
      <w:r w:rsidRPr="00C74A72">
        <w:rPr>
          <w:rFonts w:ascii="Times New Roman" w:hAnsi="Times New Roman"/>
          <w:sz w:val="20"/>
          <w:szCs w:val="20"/>
        </w:rPr>
        <w:t>[3] D. Llewellyn et al., “Chip-to-chip quantum teleportation and multi-photon entanglement in Silicon,” Nature News, https://www.nature.com/articles/s41567-019-0727-x (accessed Oct. 13, 2023).</w:t>
      </w:r>
    </w:p>
    <w:p w14:paraId="69A51638" w14:textId="168B37FB" w:rsidR="001E121A" w:rsidRPr="00C74A72" w:rsidRDefault="001E121A" w:rsidP="00715687">
      <w:pPr>
        <w:pStyle w:val="BodyText"/>
        <w:spacing w:after="0"/>
        <w:rPr>
          <w:rFonts w:ascii="Times New Roman" w:hAnsi="Times New Roman"/>
          <w:sz w:val="20"/>
          <w:szCs w:val="20"/>
        </w:rPr>
      </w:pPr>
    </w:p>
    <w:p w14:paraId="329898D2" w14:textId="3249C386" w:rsidR="0CA7B0EC" w:rsidRPr="00C74A72" w:rsidRDefault="00C94ED4" w:rsidP="00715687">
      <w:pPr>
        <w:pStyle w:val="BodyText"/>
        <w:rPr>
          <w:rFonts w:ascii="Times New Roman" w:hAnsi="Times New Roman"/>
          <w:sz w:val="20"/>
          <w:szCs w:val="20"/>
        </w:rPr>
      </w:pPr>
      <w:r w:rsidRPr="00C74A72">
        <w:rPr>
          <w:rFonts w:ascii="Times New Roman" w:hAnsi="Times New Roman"/>
          <w:sz w:val="20"/>
          <w:szCs w:val="20"/>
        </w:rPr>
        <w:t>[</w:t>
      </w:r>
      <w:r w:rsidR="00DF2793" w:rsidRPr="00C74A72">
        <w:rPr>
          <w:rFonts w:ascii="Times New Roman" w:hAnsi="Times New Roman"/>
          <w:sz w:val="20"/>
          <w:szCs w:val="20"/>
        </w:rPr>
        <w:t>4</w:t>
      </w:r>
      <w:r w:rsidRPr="00C74A72">
        <w:rPr>
          <w:rFonts w:ascii="Times New Roman" w:hAnsi="Times New Roman"/>
          <w:sz w:val="20"/>
          <w:szCs w:val="20"/>
        </w:rPr>
        <w:t>] A. Gunzi, “P, NP, PSPACE and BQP,” Arnaldo Gunzi Quantum, Nov. 06, 2020. https://medium.com/arnaldo-gunzi-quantum/p-np-pspace-and-bqp-44d42a842c6a (accessed Oct. 12, 2023).</w:t>
      </w:r>
    </w:p>
    <w:p w14:paraId="46F05520" w14:textId="2488ADE7" w:rsidR="00DF2793" w:rsidRPr="00C74A72" w:rsidRDefault="00DF2793" w:rsidP="00715687">
      <w:pPr>
        <w:pStyle w:val="BodyText"/>
        <w:spacing w:after="0"/>
        <w:rPr>
          <w:rFonts w:ascii="Times New Roman" w:hAnsi="Times New Roman"/>
          <w:sz w:val="20"/>
          <w:szCs w:val="20"/>
        </w:rPr>
      </w:pPr>
      <w:r w:rsidRPr="00C74A72">
        <w:rPr>
          <w:rFonts w:ascii="Times New Roman" w:hAnsi="Times New Roman"/>
          <w:sz w:val="20"/>
          <w:szCs w:val="20"/>
        </w:rPr>
        <w:t>[5</w:t>
      </w:r>
      <w:r w:rsidRPr="002A081E">
        <w:rPr>
          <w:rFonts w:ascii="Times New Roman" w:hAnsi="Times New Roman"/>
          <w:sz w:val="20"/>
          <w:szCs w:val="20"/>
        </w:rPr>
        <w:t>]</w:t>
      </w:r>
      <w:r w:rsidRPr="00C74A72">
        <w:rPr>
          <w:rFonts w:ascii="Times New Roman" w:hAnsi="Times New Roman"/>
          <w:sz w:val="20"/>
          <w:szCs w:val="20"/>
        </w:rPr>
        <w:t xml:space="preserve"> </w:t>
      </w:r>
      <w:r w:rsidRPr="002A081E">
        <w:rPr>
          <w:rFonts w:ascii="Times New Roman" w:hAnsi="Times New Roman"/>
          <w:sz w:val="20"/>
          <w:szCs w:val="20"/>
        </w:rPr>
        <w:t>S. Aaronson, “BQP and the Polynomial Hierarchy</w:t>
      </w:r>
      <w:r w:rsidRPr="002A081E">
        <w:rPr>
          <w:rFonts w:ascii="Times New Roman" w:hAnsi="Times New Roman"/>
          <w:sz w:val="20"/>
          <w:szCs w:val="20"/>
        </w:rPr>
        <w:t>.”.</w:t>
      </w:r>
      <w:r w:rsidRPr="002A081E">
        <w:rPr>
          <w:rFonts w:ascii="Times New Roman" w:hAnsi="Times New Roman"/>
          <w:sz w:val="20"/>
          <w:szCs w:val="20"/>
        </w:rPr>
        <w:t xml:space="preserve"> </w:t>
      </w:r>
      <w:r w:rsidRPr="00C74A72">
        <w:rPr>
          <w:rFonts w:ascii="Times New Roman" w:hAnsi="Times New Roman"/>
          <w:sz w:val="20"/>
          <w:szCs w:val="20"/>
        </w:rPr>
        <w:t>Available:</w:t>
      </w:r>
      <w:r w:rsidR="00966818">
        <w:rPr>
          <w:rFonts w:ascii="Times New Roman" w:hAnsi="Times New Roman"/>
          <w:sz w:val="20"/>
          <w:szCs w:val="20"/>
        </w:rPr>
        <w:t xml:space="preserve"> </w:t>
      </w:r>
      <w:hyperlink r:id="rId14" w:history="1">
        <w:r w:rsidR="00B66097" w:rsidRPr="003B345C">
          <w:rPr>
            <w:rStyle w:val="Hyperlink"/>
            <w:rFonts w:ascii="Times New Roman" w:hAnsi="Times New Roman"/>
            <w:sz w:val="20"/>
            <w:szCs w:val="20"/>
          </w:rPr>
          <w:t>https://www.scottaaronson.com/papers/bqpph.pdf</w:t>
        </w:r>
      </w:hyperlink>
      <w:r w:rsidR="009547A4">
        <w:rPr>
          <w:rStyle w:val="Hyperlink"/>
          <w:rFonts w:ascii="Times New Roman" w:hAnsi="Times New Roman"/>
          <w:sz w:val="20"/>
          <w:szCs w:val="20"/>
        </w:rPr>
        <w:t xml:space="preserve"> </w:t>
      </w:r>
      <w:r w:rsidR="009547A4" w:rsidRPr="00070B62">
        <w:rPr>
          <w:rFonts w:ascii="Times New Roman" w:hAnsi="Times New Roman" w:cs="Nimbus Sans L"/>
          <w:sz w:val="20"/>
          <w:szCs w:val="20"/>
        </w:rPr>
        <w:t>(accessed Oct. 13, 2023).</w:t>
      </w:r>
    </w:p>
    <w:p w14:paraId="0AE40D6F" w14:textId="77777777" w:rsidR="004F5BFE" w:rsidRPr="00C74A72" w:rsidRDefault="004F5BFE" w:rsidP="00715687">
      <w:pPr>
        <w:pStyle w:val="BodyText"/>
        <w:spacing w:after="0"/>
        <w:rPr>
          <w:rFonts w:ascii="Times New Roman" w:hAnsi="Times New Roman"/>
          <w:sz w:val="20"/>
          <w:szCs w:val="20"/>
        </w:rPr>
      </w:pPr>
    </w:p>
    <w:p w14:paraId="03F4DC18" w14:textId="519EEB11" w:rsidR="004F5BFE" w:rsidRPr="00C74A72" w:rsidRDefault="009963A9" w:rsidP="00715687">
      <w:pPr>
        <w:pStyle w:val="BodyText"/>
        <w:rPr>
          <w:rFonts w:ascii="Times New Roman" w:hAnsi="Times New Roman"/>
          <w:sz w:val="20"/>
          <w:szCs w:val="20"/>
        </w:rPr>
      </w:pPr>
      <w:r w:rsidRPr="00C74A72">
        <w:rPr>
          <w:rFonts w:ascii="Times New Roman" w:hAnsi="Times New Roman"/>
          <w:sz w:val="20"/>
          <w:szCs w:val="20"/>
        </w:rPr>
        <w:t>[6]</w:t>
      </w:r>
      <w:r w:rsidR="00105D59" w:rsidRPr="00C74A72">
        <w:rPr>
          <w:rFonts w:ascii="Times New Roman" w:hAnsi="Times New Roman"/>
          <w:sz w:val="20"/>
          <w:szCs w:val="20"/>
        </w:rPr>
        <w:t xml:space="preserve"> </w:t>
      </w:r>
      <w:r w:rsidRPr="00C74A72">
        <w:rPr>
          <w:rFonts w:ascii="Times New Roman" w:hAnsi="Times New Roman" w:hint="cs"/>
          <w:sz w:val="20"/>
          <w:szCs w:val="20"/>
        </w:rPr>
        <w:t>“</w:t>
      </w:r>
      <w:r w:rsidRPr="00C74A72">
        <w:rPr>
          <w:rFonts w:ascii="Times New Roman" w:hAnsi="Times New Roman"/>
          <w:sz w:val="20"/>
          <w:szCs w:val="20"/>
        </w:rPr>
        <w:t>Introduction to Grover</w:t>
      </w:r>
      <w:r w:rsidRPr="00C74A72">
        <w:rPr>
          <w:rFonts w:ascii="Times New Roman" w:hAnsi="Times New Roman" w:hint="cs"/>
          <w:sz w:val="20"/>
          <w:szCs w:val="20"/>
        </w:rPr>
        <w:t>’</w:t>
      </w:r>
      <w:r w:rsidRPr="00C74A72">
        <w:rPr>
          <w:rFonts w:ascii="Times New Roman" w:hAnsi="Times New Roman"/>
          <w:sz w:val="20"/>
          <w:szCs w:val="20"/>
        </w:rPr>
        <w:t>s Algorithm,</w:t>
      </w:r>
      <w:r w:rsidRPr="00C74A72">
        <w:rPr>
          <w:rFonts w:ascii="Times New Roman" w:hAnsi="Times New Roman" w:hint="cs"/>
          <w:sz w:val="20"/>
          <w:szCs w:val="20"/>
        </w:rPr>
        <w:t>”</w:t>
      </w:r>
      <w:r w:rsidRPr="00C74A72">
        <w:rPr>
          <w:rFonts w:ascii="Times New Roman" w:hAnsi="Times New Roman"/>
          <w:sz w:val="20"/>
          <w:szCs w:val="20"/>
        </w:rPr>
        <w:t xml:space="preserve"> GeeksforGeeks, May 15, 2023. </w:t>
      </w:r>
      <w:hyperlink r:id="rId15" w:history="1">
        <w:r w:rsidR="004F5BFE" w:rsidRPr="00C74A72">
          <w:rPr>
            <w:rStyle w:val="Hyperlink"/>
            <w:rFonts w:ascii="Times New Roman" w:hAnsi="Times New Roman"/>
            <w:sz w:val="20"/>
            <w:szCs w:val="20"/>
          </w:rPr>
          <w:t>https://www.geeksforgeeks.org/introduction-to-grovers-algorithm/</w:t>
        </w:r>
      </w:hyperlink>
      <w:r w:rsidR="009547A4">
        <w:rPr>
          <w:rFonts w:ascii="Times New Roman" w:hAnsi="Times New Roman"/>
          <w:sz w:val="20"/>
          <w:szCs w:val="20"/>
        </w:rPr>
        <w:t xml:space="preserve"> </w:t>
      </w:r>
      <w:r w:rsidR="009547A4" w:rsidRPr="00070B62">
        <w:rPr>
          <w:rFonts w:ascii="Times New Roman" w:hAnsi="Times New Roman" w:cs="Nimbus Sans L"/>
          <w:sz w:val="20"/>
          <w:szCs w:val="20"/>
        </w:rPr>
        <w:t>(accessed Oct. 1</w:t>
      </w:r>
      <w:r w:rsidR="009547A4">
        <w:rPr>
          <w:rFonts w:ascii="Times New Roman" w:hAnsi="Times New Roman" w:cs="Nimbus Sans L"/>
          <w:sz w:val="20"/>
          <w:szCs w:val="20"/>
        </w:rPr>
        <w:t>2</w:t>
      </w:r>
      <w:r w:rsidR="009547A4" w:rsidRPr="00070B62">
        <w:rPr>
          <w:rFonts w:ascii="Times New Roman" w:hAnsi="Times New Roman" w:cs="Nimbus Sans L"/>
          <w:sz w:val="20"/>
          <w:szCs w:val="20"/>
        </w:rPr>
        <w:t>, 2023).</w:t>
      </w:r>
    </w:p>
    <w:p w14:paraId="652A74EB" w14:textId="50F511CF" w:rsidR="004F5BFE" w:rsidRPr="00C74A72" w:rsidRDefault="004F5BFE" w:rsidP="00715687">
      <w:pPr>
        <w:pStyle w:val="BodyText"/>
        <w:rPr>
          <w:rFonts w:ascii="Times New Roman" w:hAnsi="Times New Roman"/>
          <w:sz w:val="20"/>
          <w:szCs w:val="20"/>
        </w:rPr>
      </w:pPr>
      <w:r w:rsidRPr="00C74A72">
        <w:rPr>
          <w:rFonts w:ascii="Times New Roman" w:hAnsi="Times New Roman"/>
          <w:sz w:val="20"/>
          <w:szCs w:val="20"/>
        </w:rPr>
        <w:t>[7]</w:t>
      </w:r>
      <w:r w:rsidR="00105D59" w:rsidRPr="00C74A72">
        <w:rPr>
          <w:rFonts w:ascii="Times New Roman" w:hAnsi="Times New Roman"/>
          <w:sz w:val="20"/>
          <w:szCs w:val="20"/>
        </w:rPr>
        <w:t xml:space="preserve"> </w:t>
      </w:r>
      <w:r w:rsidRPr="00C74A72">
        <w:rPr>
          <w:rFonts w:ascii="Times New Roman" w:hAnsi="Times New Roman" w:hint="cs"/>
          <w:sz w:val="20"/>
          <w:szCs w:val="20"/>
        </w:rPr>
        <w:t>“</w:t>
      </w:r>
      <w:r w:rsidRPr="00C74A72">
        <w:rPr>
          <w:rFonts w:ascii="Times New Roman" w:hAnsi="Times New Roman"/>
          <w:sz w:val="20"/>
          <w:szCs w:val="20"/>
        </w:rPr>
        <w:t>Shor</w:t>
      </w:r>
      <w:r w:rsidRPr="00C74A72">
        <w:rPr>
          <w:rFonts w:ascii="Times New Roman" w:hAnsi="Times New Roman" w:hint="cs"/>
          <w:sz w:val="20"/>
          <w:szCs w:val="20"/>
        </w:rPr>
        <w:t>’</w:t>
      </w:r>
      <w:r w:rsidRPr="00C74A72">
        <w:rPr>
          <w:rFonts w:ascii="Times New Roman" w:hAnsi="Times New Roman"/>
          <w:sz w:val="20"/>
          <w:szCs w:val="20"/>
        </w:rPr>
        <w:t>s Factorization Algorithm,</w:t>
      </w:r>
      <w:r w:rsidRPr="00C74A72">
        <w:rPr>
          <w:rFonts w:ascii="Times New Roman" w:hAnsi="Times New Roman" w:hint="cs"/>
          <w:sz w:val="20"/>
          <w:szCs w:val="20"/>
        </w:rPr>
        <w:t>”</w:t>
      </w:r>
      <w:r w:rsidRPr="00C74A72">
        <w:rPr>
          <w:rFonts w:ascii="Times New Roman" w:hAnsi="Times New Roman"/>
          <w:sz w:val="20"/>
          <w:szCs w:val="20"/>
        </w:rPr>
        <w:t xml:space="preserve"> GeeksforGeeks, Jan. 24, 2021. </w:t>
      </w:r>
      <w:hyperlink r:id="rId16" w:history="1">
        <w:r w:rsidR="00D77280" w:rsidRPr="00C74A72">
          <w:rPr>
            <w:rStyle w:val="Hyperlink"/>
            <w:rFonts w:ascii="Times New Roman" w:hAnsi="Times New Roman"/>
            <w:sz w:val="20"/>
            <w:szCs w:val="20"/>
          </w:rPr>
          <w:t>https://www.geeksforgeeks.org/shors-factorization-algorithm/</w:t>
        </w:r>
      </w:hyperlink>
      <w:r w:rsidR="009547A4">
        <w:rPr>
          <w:rFonts w:ascii="Times New Roman" w:hAnsi="Times New Roman"/>
          <w:sz w:val="20"/>
          <w:szCs w:val="20"/>
        </w:rPr>
        <w:t xml:space="preserve"> </w:t>
      </w:r>
      <w:r w:rsidR="009547A4" w:rsidRPr="00070B62">
        <w:rPr>
          <w:rFonts w:ascii="Times New Roman" w:hAnsi="Times New Roman" w:cs="Nimbus Sans L"/>
          <w:sz w:val="20"/>
          <w:szCs w:val="20"/>
        </w:rPr>
        <w:t>(accessed Oct. 1</w:t>
      </w:r>
      <w:r w:rsidR="009547A4">
        <w:rPr>
          <w:rFonts w:ascii="Times New Roman" w:hAnsi="Times New Roman" w:cs="Nimbus Sans L"/>
          <w:sz w:val="20"/>
          <w:szCs w:val="20"/>
        </w:rPr>
        <w:t>2</w:t>
      </w:r>
      <w:r w:rsidR="009547A4" w:rsidRPr="00070B62">
        <w:rPr>
          <w:rFonts w:ascii="Times New Roman" w:hAnsi="Times New Roman" w:cs="Nimbus Sans L"/>
          <w:sz w:val="20"/>
          <w:szCs w:val="20"/>
        </w:rPr>
        <w:t>, 2023).</w:t>
      </w:r>
    </w:p>
    <w:p w14:paraId="539E68CC" w14:textId="79E88326" w:rsidR="00D77280" w:rsidRPr="00C74A72" w:rsidRDefault="00D77280" w:rsidP="00715687">
      <w:pPr>
        <w:pStyle w:val="BodyText"/>
        <w:rPr>
          <w:rFonts w:ascii="Times New Roman" w:hAnsi="Times New Roman"/>
          <w:sz w:val="20"/>
          <w:szCs w:val="20"/>
        </w:rPr>
      </w:pPr>
      <w:r w:rsidRPr="00C74A72">
        <w:rPr>
          <w:rFonts w:ascii="Times New Roman" w:hAnsi="Times New Roman"/>
          <w:sz w:val="20"/>
          <w:szCs w:val="20"/>
        </w:rPr>
        <w:t xml:space="preserve">[8] A. Jain, </w:t>
      </w:r>
      <w:r w:rsidRPr="00C74A72">
        <w:rPr>
          <w:rFonts w:ascii="Times New Roman" w:hAnsi="Times New Roman" w:hint="cs"/>
          <w:sz w:val="20"/>
          <w:szCs w:val="20"/>
        </w:rPr>
        <w:t>“</w:t>
      </w:r>
      <w:r w:rsidRPr="00C74A72">
        <w:rPr>
          <w:rFonts w:ascii="Times New Roman" w:hAnsi="Times New Roman"/>
          <w:sz w:val="20"/>
          <w:szCs w:val="20"/>
        </w:rPr>
        <w:t>6 Quantum Algorithms That Will Change Computing Forever,</w:t>
      </w:r>
      <w:r w:rsidRPr="00C74A72">
        <w:rPr>
          <w:rFonts w:ascii="Times New Roman" w:hAnsi="Times New Roman" w:hint="cs"/>
          <w:sz w:val="20"/>
          <w:szCs w:val="20"/>
        </w:rPr>
        <w:t>”</w:t>
      </w:r>
      <w:r w:rsidRPr="00C74A72">
        <w:rPr>
          <w:rFonts w:ascii="Times New Roman" w:hAnsi="Times New Roman"/>
          <w:sz w:val="20"/>
          <w:szCs w:val="20"/>
        </w:rPr>
        <w:t xml:space="preserve"> Analytics India Magazine, Feb. 17, 2023. </w:t>
      </w:r>
      <w:hyperlink r:id="rId17" w:history="1">
        <w:r w:rsidR="009547A4" w:rsidRPr="003B345C">
          <w:rPr>
            <w:rStyle w:val="Hyperlink"/>
            <w:rFonts w:ascii="Times New Roman" w:hAnsi="Times New Roman"/>
            <w:sz w:val="20"/>
            <w:szCs w:val="20"/>
          </w:rPr>
          <w:t>https://analyticsindiamag.com/6-quantum-algorithms-that-will-change-computing-forever/</w:t>
        </w:r>
      </w:hyperlink>
      <w:r w:rsidR="009547A4">
        <w:rPr>
          <w:rFonts w:ascii="Times New Roman" w:hAnsi="Times New Roman"/>
          <w:sz w:val="20"/>
          <w:szCs w:val="20"/>
        </w:rPr>
        <w:t xml:space="preserve"> </w:t>
      </w:r>
      <w:r w:rsidR="009547A4" w:rsidRPr="00070B62">
        <w:rPr>
          <w:rFonts w:ascii="Times New Roman" w:hAnsi="Times New Roman" w:cs="Nimbus Sans L"/>
          <w:sz w:val="20"/>
          <w:szCs w:val="20"/>
        </w:rPr>
        <w:t>(accessed Oct. 13, 2023).</w:t>
      </w:r>
    </w:p>
    <w:p w14:paraId="26235C41" w14:textId="4F46D55D" w:rsidR="00105D59" w:rsidRPr="00C74A72" w:rsidRDefault="00105D59" w:rsidP="00715687">
      <w:pPr>
        <w:pStyle w:val="BodyText"/>
        <w:rPr>
          <w:rFonts w:ascii="Times New Roman" w:hAnsi="Times New Roman"/>
          <w:sz w:val="20"/>
          <w:szCs w:val="20"/>
        </w:rPr>
      </w:pPr>
      <w:r w:rsidRPr="00C74A72">
        <w:rPr>
          <w:rFonts w:ascii="Times New Roman" w:hAnsi="Times New Roman"/>
          <w:sz w:val="20"/>
          <w:szCs w:val="20"/>
        </w:rPr>
        <w:t>[</w:t>
      </w:r>
      <w:r w:rsidR="00D77280" w:rsidRPr="00C74A72">
        <w:rPr>
          <w:rFonts w:ascii="Times New Roman" w:hAnsi="Times New Roman"/>
          <w:sz w:val="20"/>
          <w:szCs w:val="20"/>
        </w:rPr>
        <w:t>9</w:t>
      </w:r>
      <w:r w:rsidRPr="00C74A72">
        <w:rPr>
          <w:rFonts w:ascii="Times New Roman" w:hAnsi="Times New Roman"/>
          <w:sz w:val="20"/>
          <w:szCs w:val="20"/>
        </w:rPr>
        <w:t>] J. D. Hidary, QUANTUM COMPUTING : an applied approach. S.L.: Springer Nature, 2019.</w:t>
      </w:r>
    </w:p>
    <w:p w14:paraId="706E31BA" w14:textId="5B2DFA54" w:rsidR="00E814DF" w:rsidRPr="00E814DF" w:rsidRDefault="00E814DF" w:rsidP="00E814DF">
      <w:pPr>
        <w:pStyle w:val="BodyText"/>
        <w:rPr>
          <w:rFonts w:ascii="Times New Roman" w:hAnsi="Times New Roman" w:cs="Nimbus Sans L"/>
          <w:sz w:val="20"/>
          <w:szCs w:val="20"/>
        </w:rPr>
      </w:pPr>
      <w:r w:rsidRPr="00E814DF">
        <w:rPr>
          <w:rFonts w:ascii="Times New Roman" w:hAnsi="Times New Roman"/>
          <w:sz w:val="20"/>
          <w:szCs w:val="20"/>
        </w:rPr>
        <w:t xml:space="preserve">[10] </w:t>
      </w:r>
      <w:r w:rsidRPr="00E814DF">
        <w:rPr>
          <w:rFonts w:ascii="Times New Roman" w:hAnsi="Times New Roman" w:hint="cs"/>
          <w:sz w:val="20"/>
          <w:szCs w:val="20"/>
        </w:rPr>
        <w:t>“</w:t>
      </w:r>
      <w:r w:rsidRPr="00E814DF">
        <w:rPr>
          <w:rFonts w:ascii="Times New Roman" w:hAnsi="Times New Roman"/>
          <w:sz w:val="20"/>
          <w:szCs w:val="20"/>
        </w:rPr>
        <w:t>How Many Qubits Are Needed for Quantum Supremacy?,</w:t>
      </w:r>
      <w:r w:rsidRPr="00E814DF">
        <w:rPr>
          <w:rFonts w:ascii="Times New Roman" w:hAnsi="Times New Roman" w:hint="cs"/>
          <w:sz w:val="20"/>
          <w:szCs w:val="20"/>
        </w:rPr>
        <w:t>”</w:t>
      </w:r>
      <w:r w:rsidRPr="00E814DF">
        <w:rPr>
          <w:rFonts w:ascii="Times New Roman" w:hAnsi="Times New Roman"/>
          <w:sz w:val="20"/>
          <w:szCs w:val="20"/>
        </w:rPr>
        <w:t xml:space="preserve"> IEEE Spectrum, May 21, 2020. </w:t>
      </w:r>
      <w:hyperlink r:id="rId18" w:history="1">
        <w:r w:rsidR="005B39E4" w:rsidRPr="003B345C">
          <w:rPr>
            <w:rStyle w:val="Hyperlink"/>
            <w:rFonts w:ascii="Times New Roman" w:hAnsi="Times New Roman"/>
            <w:sz w:val="20"/>
            <w:szCs w:val="20"/>
          </w:rPr>
          <w:t>https://spectrum.ieee.org/qubit-supremacy</w:t>
        </w:r>
      </w:hyperlink>
      <w:r w:rsidR="005B39E4">
        <w:rPr>
          <w:rFonts w:ascii="Times New Roman" w:hAnsi="Times New Roman"/>
          <w:sz w:val="20"/>
          <w:szCs w:val="20"/>
        </w:rPr>
        <w:t xml:space="preserve"> </w:t>
      </w:r>
      <w:r w:rsidR="005B39E4" w:rsidRPr="00070B62">
        <w:rPr>
          <w:rFonts w:ascii="Times New Roman" w:hAnsi="Times New Roman" w:cs="Nimbus Sans L"/>
          <w:sz w:val="20"/>
          <w:szCs w:val="20"/>
        </w:rPr>
        <w:t>(accessed Oct. 13, 2023).</w:t>
      </w:r>
    </w:p>
    <w:p w14:paraId="068AA011" w14:textId="4773FEC7" w:rsidR="001F4EEE" w:rsidRPr="001F4EEE" w:rsidRDefault="001F4EEE" w:rsidP="001F4EEE">
      <w:pPr>
        <w:pStyle w:val="BodyText"/>
        <w:rPr>
          <w:rFonts w:ascii="Times New Roman" w:hAnsi="Times New Roman" w:cs="Nimbus Sans L"/>
          <w:sz w:val="20"/>
          <w:szCs w:val="20"/>
        </w:rPr>
      </w:pPr>
      <w:r w:rsidRPr="001F4EEE">
        <w:rPr>
          <w:rFonts w:ascii="Times New Roman" w:hAnsi="Times New Roman" w:cs="Nimbus Sans L"/>
          <w:sz w:val="20"/>
          <w:szCs w:val="20"/>
        </w:rPr>
        <w:t>[1</w:t>
      </w:r>
      <w:r>
        <w:rPr>
          <w:rFonts w:ascii="Times New Roman" w:hAnsi="Times New Roman" w:cs="Nimbus Sans L"/>
          <w:sz w:val="20"/>
          <w:szCs w:val="20"/>
        </w:rPr>
        <w:t>1</w:t>
      </w:r>
      <w:r w:rsidRPr="001F4EEE">
        <w:rPr>
          <w:rFonts w:ascii="Times New Roman" w:hAnsi="Times New Roman" w:cs="Nimbus Sans L"/>
          <w:sz w:val="20"/>
          <w:szCs w:val="20"/>
        </w:rPr>
        <w:t>]</w:t>
      </w:r>
      <w:r>
        <w:rPr>
          <w:rFonts w:ascii="Times New Roman" w:hAnsi="Times New Roman" w:cs="Nimbus Sans L"/>
          <w:sz w:val="20"/>
          <w:szCs w:val="20"/>
        </w:rPr>
        <w:t xml:space="preserve"> </w:t>
      </w:r>
      <w:r w:rsidRPr="001F4EEE">
        <w:rPr>
          <w:rFonts w:ascii="Times New Roman" w:hAnsi="Times New Roman" w:cs="Nimbus Sans L"/>
          <w:sz w:val="20"/>
          <w:szCs w:val="20"/>
        </w:rPr>
        <w:t xml:space="preserve">N. Kilber, D. Kaestle, and S. Wagner, </w:t>
      </w:r>
      <w:r w:rsidRPr="001F4EEE">
        <w:rPr>
          <w:rFonts w:ascii="Times New Roman" w:hAnsi="Times New Roman" w:cs="Nimbus Sans L" w:hint="cs"/>
          <w:sz w:val="20"/>
          <w:szCs w:val="20"/>
        </w:rPr>
        <w:t>“</w:t>
      </w:r>
      <w:r w:rsidRPr="001F4EEE">
        <w:rPr>
          <w:rFonts w:ascii="Times New Roman" w:hAnsi="Times New Roman" w:cs="Nimbus Sans L"/>
          <w:sz w:val="20"/>
          <w:szCs w:val="20"/>
        </w:rPr>
        <w:t>Cybersecurity for Quantum Computing.</w:t>
      </w:r>
      <w:r w:rsidRPr="001F4EEE">
        <w:rPr>
          <w:rFonts w:ascii="Times New Roman" w:hAnsi="Times New Roman" w:cs="Nimbus Sans L" w:hint="cs"/>
          <w:sz w:val="20"/>
          <w:szCs w:val="20"/>
        </w:rPr>
        <w:t>”</w:t>
      </w:r>
      <w:r w:rsidRPr="001F4EEE">
        <w:rPr>
          <w:rFonts w:ascii="Times New Roman" w:hAnsi="Times New Roman" w:cs="Nimbus Sans L"/>
          <w:sz w:val="20"/>
          <w:szCs w:val="20"/>
        </w:rPr>
        <w:t xml:space="preserve"> Available: </w:t>
      </w:r>
      <w:hyperlink r:id="rId19" w:history="1">
        <w:r w:rsidR="005B39E4" w:rsidRPr="003B345C">
          <w:rPr>
            <w:rStyle w:val="Hyperlink"/>
            <w:rFonts w:ascii="Times New Roman" w:hAnsi="Times New Roman" w:cs="Nimbus Sans L"/>
            <w:sz w:val="20"/>
            <w:szCs w:val="20"/>
          </w:rPr>
          <w:t>https://arxiv.org/pdf/2110.14701.pdf</w:t>
        </w:r>
      </w:hyperlink>
      <w:r w:rsidR="005B39E4">
        <w:rPr>
          <w:rFonts w:ascii="Times New Roman" w:hAnsi="Times New Roman" w:cs="Nimbus Sans L"/>
          <w:sz w:val="20"/>
          <w:szCs w:val="20"/>
        </w:rPr>
        <w:t xml:space="preserve"> </w:t>
      </w:r>
      <w:r w:rsidR="005B39E4" w:rsidRPr="00070B62">
        <w:rPr>
          <w:rFonts w:ascii="Times New Roman" w:hAnsi="Times New Roman" w:cs="Nimbus Sans L"/>
          <w:sz w:val="20"/>
          <w:szCs w:val="20"/>
        </w:rPr>
        <w:t>(accessed Oct. 13, 2023).</w:t>
      </w:r>
    </w:p>
    <w:p w14:paraId="2BE46688" w14:textId="0C6D1B0D" w:rsidR="00D7194E" w:rsidRPr="00D7194E" w:rsidRDefault="00D7194E" w:rsidP="002245D1">
      <w:pPr>
        <w:pStyle w:val="BodyText"/>
        <w:rPr>
          <w:rFonts w:ascii="Times New Roman" w:hAnsi="Times New Roman" w:cs="Nimbus Sans L"/>
          <w:sz w:val="20"/>
          <w:szCs w:val="20"/>
        </w:rPr>
      </w:pPr>
      <w:r w:rsidRPr="00D7194E">
        <w:rPr>
          <w:rFonts w:ascii="Times New Roman" w:hAnsi="Times New Roman" w:cs="Nimbus Sans L"/>
          <w:sz w:val="20"/>
          <w:szCs w:val="20"/>
        </w:rPr>
        <w:t>[1</w:t>
      </w:r>
      <w:r>
        <w:rPr>
          <w:rFonts w:ascii="Times New Roman" w:hAnsi="Times New Roman" w:cs="Nimbus Sans L"/>
          <w:sz w:val="20"/>
          <w:szCs w:val="20"/>
        </w:rPr>
        <w:t>2</w:t>
      </w:r>
      <w:r w:rsidRPr="00D7194E">
        <w:rPr>
          <w:rFonts w:ascii="Times New Roman" w:hAnsi="Times New Roman" w:cs="Nimbus Sans L"/>
          <w:sz w:val="20"/>
          <w:szCs w:val="20"/>
        </w:rPr>
        <w:t>]</w:t>
      </w:r>
      <w:r>
        <w:rPr>
          <w:rFonts w:ascii="Times New Roman" w:hAnsi="Times New Roman" w:cs="Nimbus Sans L"/>
          <w:sz w:val="20"/>
          <w:szCs w:val="20"/>
        </w:rPr>
        <w:t xml:space="preserve"> </w:t>
      </w:r>
      <w:r w:rsidRPr="00D7194E">
        <w:rPr>
          <w:rFonts w:ascii="Times New Roman" w:hAnsi="Times New Roman" w:cs="Nimbus Sans L"/>
          <w:sz w:val="20"/>
          <w:szCs w:val="20"/>
        </w:rPr>
        <w:t xml:space="preserve">F. Bova, A. Goldfarb, and R. Melko, </w:t>
      </w:r>
      <w:r w:rsidRPr="00D7194E">
        <w:rPr>
          <w:rFonts w:ascii="Times New Roman" w:hAnsi="Times New Roman" w:cs="Nimbus Sans L" w:hint="cs"/>
          <w:sz w:val="20"/>
          <w:szCs w:val="20"/>
        </w:rPr>
        <w:t>“</w:t>
      </w:r>
      <w:r w:rsidRPr="00D7194E">
        <w:rPr>
          <w:rFonts w:ascii="Times New Roman" w:hAnsi="Times New Roman" w:cs="Nimbus Sans L"/>
          <w:sz w:val="20"/>
          <w:szCs w:val="20"/>
        </w:rPr>
        <w:t>Quantum Computing Is Coming. What Can It Do?,</w:t>
      </w:r>
      <w:r w:rsidRPr="00D7194E">
        <w:rPr>
          <w:rFonts w:ascii="Times New Roman" w:hAnsi="Times New Roman" w:cs="Nimbus Sans L" w:hint="cs"/>
          <w:sz w:val="20"/>
          <w:szCs w:val="20"/>
        </w:rPr>
        <w:t>”</w:t>
      </w:r>
      <w:r w:rsidRPr="00D7194E">
        <w:rPr>
          <w:rFonts w:ascii="Times New Roman" w:hAnsi="Times New Roman" w:cs="Nimbus Sans L"/>
          <w:sz w:val="20"/>
          <w:szCs w:val="20"/>
        </w:rPr>
        <w:t xml:space="preserve"> Harvard Business Review, Jul. 16, 2021. </w:t>
      </w:r>
      <w:hyperlink r:id="rId20" w:history="1">
        <w:r w:rsidR="005B39E4" w:rsidRPr="003B345C">
          <w:rPr>
            <w:rStyle w:val="Hyperlink"/>
            <w:rFonts w:ascii="Times New Roman" w:hAnsi="Times New Roman" w:cs="Nimbus Sans L"/>
            <w:sz w:val="20"/>
            <w:szCs w:val="20"/>
          </w:rPr>
          <w:t>https://hbr.org/2021/07/quantum-computing-is-coming-what-can-it-do</w:t>
        </w:r>
      </w:hyperlink>
      <w:r w:rsidR="005B39E4">
        <w:rPr>
          <w:rFonts w:ascii="Times New Roman" w:hAnsi="Times New Roman" w:cs="Nimbus Sans L"/>
          <w:sz w:val="20"/>
          <w:szCs w:val="20"/>
        </w:rPr>
        <w:t xml:space="preserve"> </w:t>
      </w:r>
      <w:r w:rsidR="005B39E4" w:rsidRPr="00070B62">
        <w:rPr>
          <w:rFonts w:ascii="Times New Roman" w:hAnsi="Times New Roman" w:cs="Nimbus Sans L"/>
          <w:sz w:val="20"/>
          <w:szCs w:val="20"/>
        </w:rPr>
        <w:t>(accessed Oct. 13, 2023).</w:t>
      </w:r>
    </w:p>
    <w:p w14:paraId="541558CB" w14:textId="7C42311F" w:rsidR="00760B75" w:rsidRPr="00760B75" w:rsidRDefault="00760B75" w:rsidP="002245D1">
      <w:pPr>
        <w:pStyle w:val="BodyText"/>
        <w:rPr>
          <w:rFonts w:ascii="Times New Roman" w:hAnsi="Times New Roman" w:cs="Nimbus Sans L"/>
          <w:sz w:val="20"/>
          <w:szCs w:val="20"/>
        </w:rPr>
      </w:pPr>
      <w:r w:rsidRPr="00760B75">
        <w:rPr>
          <w:rFonts w:ascii="Times New Roman" w:hAnsi="Times New Roman" w:cs="Nimbus Sans L"/>
          <w:sz w:val="20"/>
          <w:szCs w:val="20"/>
        </w:rPr>
        <w:t>[1</w:t>
      </w:r>
      <w:r>
        <w:rPr>
          <w:rFonts w:ascii="Times New Roman" w:hAnsi="Times New Roman" w:cs="Nimbus Sans L"/>
          <w:sz w:val="20"/>
          <w:szCs w:val="20"/>
        </w:rPr>
        <w:t>3</w:t>
      </w:r>
      <w:r w:rsidRPr="00760B75">
        <w:rPr>
          <w:rFonts w:ascii="Times New Roman" w:hAnsi="Times New Roman" w:cs="Nimbus Sans L"/>
          <w:sz w:val="20"/>
          <w:szCs w:val="20"/>
        </w:rPr>
        <w:t>]</w:t>
      </w:r>
      <w:r w:rsidR="002245D1">
        <w:rPr>
          <w:rFonts w:ascii="Times New Roman" w:hAnsi="Times New Roman" w:cs="Nimbus Sans L"/>
          <w:sz w:val="20"/>
          <w:szCs w:val="20"/>
        </w:rPr>
        <w:t xml:space="preserve"> </w:t>
      </w:r>
      <w:r w:rsidRPr="00760B75">
        <w:rPr>
          <w:rFonts w:ascii="Times New Roman" w:hAnsi="Times New Roman" w:cs="Nimbus Sans L"/>
          <w:sz w:val="20"/>
          <w:szCs w:val="20"/>
        </w:rPr>
        <w:t xml:space="preserve">J. Tyrrell, </w:t>
      </w:r>
      <w:r w:rsidRPr="00760B75">
        <w:rPr>
          <w:rFonts w:ascii="Times New Roman" w:hAnsi="Times New Roman" w:cs="Nimbus Sans L" w:hint="cs"/>
          <w:sz w:val="20"/>
          <w:szCs w:val="20"/>
        </w:rPr>
        <w:t>“</w:t>
      </w:r>
      <w:r w:rsidRPr="00760B75">
        <w:rPr>
          <w:rFonts w:ascii="Times New Roman" w:hAnsi="Times New Roman" w:cs="Nimbus Sans L"/>
          <w:sz w:val="20"/>
          <w:szCs w:val="20"/>
        </w:rPr>
        <w:t>What are the benefits of quantum computing?,</w:t>
      </w:r>
      <w:r w:rsidRPr="00760B75">
        <w:rPr>
          <w:rFonts w:ascii="Times New Roman" w:hAnsi="Times New Roman" w:cs="Nimbus Sans L" w:hint="cs"/>
          <w:sz w:val="20"/>
          <w:szCs w:val="20"/>
        </w:rPr>
        <w:t>”</w:t>
      </w:r>
      <w:r w:rsidRPr="00760B75">
        <w:rPr>
          <w:rFonts w:ascii="Times New Roman" w:hAnsi="Times New Roman" w:cs="Nimbus Sans L"/>
          <w:sz w:val="20"/>
          <w:szCs w:val="20"/>
        </w:rPr>
        <w:t xml:space="preserve"> TechHQ, Nov. 15, 2022. </w:t>
      </w:r>
      <w:hyperlink r:id="rId21" w:history="1">
        <w:r w:rsidR="005B39E4" w:rsidRPr="003B345C">
          <w:rPr>
            <w:rStyle w:val="Hyperlink"/>
            <w:rFonts w:ascii="Times New Roman" w:hAnsi="Times New Roman" w:cs="Nimbus Sans L"/>
            <w:sz w:val="20"/>
            <w:szCs w:val="20"/>
          </w:rPr>
          <w:t>https://techhq.com/2022/11/what-are-the-benefits-of-quantum-computing/</w:t>
        </w:r>
      </w:hyperlink>
      <w:r w:rsidR="005B39E4">
        <w:rPr>
          <w:rFonts w:ascii="Times New Roman" w:hAnsi="Times New Roman" w:cs="Nimbus Sans L"/>
          <w:sz w:val="20"/>
          <w:szCs w:val="20"/>
        </w:rPr>
        <w:t xml:space="preserve"> </w:t>
      </w:r>
      <w:r w:rsidR="005B39E4" w:rsidRPr="00070B62">
        <w:rPr>
          <w:rFonts w:ascii="Times New Roman" w:hAnsi="Times New Roman" w:cs="Nimbus Sans L"/>
          <w:sz w:val="20"/>
          <w:szCs w:val="20"/>
        </w:rPr>
        <w:t>(accessed Oct. 13, 2023).</w:t>
      </w:r>
    </w:p>
    <w:p w14:paraId="5DC64B8D" w14:textId="7EE828E6" w:rsidR="004D4706" w:rsidRPr="00760B75" w:rsidRDefault="004D4706" w:rsidP="004D4706">
      <w:pPr>
        <w:pStyle w:val="BodyText"/>
        <w:rPr>
          <w:rFonts w:ascii="Times New Roman" w:hAnsi="Times New Roman" w:cs="Nimbus Sans L"/>
          <w:sz w:val="20"/>
          <w:szCs w:val="20"/>
        </w:rPr>
      </w:pPr>
      <w:r w:rsidRPr="004D4706">
        <w:rPr>
          <w:rFonts w:ascii="Times New Roman" w:hAnsi="Times New Roman" w:cs="Nimbus Sans L"/>
          <w:sz w:val="20"/>
          <w:szCs w:val="20"/>
        </w:rPr>
        <w:t>[1</w:t>
      </w:r>
      <w:r>
        <w:rPr>
          <w:rFonts w:ascii="Times New Roman" w:hAnsi="Times New Roman" w:cs="Nimbus Sans L"/>
          <w:sz w:val="20"/>
          <w:szCs w:val="20"/>
        </w:rPr>
        <w:t>4</w:t>
      </w:r>
      <w:r w:rsidRPr="004D4706">
        <w:rPr>
          <w:rFonts w:ascii="Times New Roman" w:hAnsi="Times New Roman" w:cs="Nimbus Sans L"/>
          <w:sz w:val="20"/>
          <w:szCs w:val="20"/>
        </w:rPr>
        <w:t>]</w:t>
      </w:r>
      <w:r>
        <w:rPr>
          <w:rFonts w:ascii="Times New Roman" w:hAnsi="Times New Roman" w:cs="Nimbus Sans L"/>
          <w:sz w:val="20"/>
          <w:szCs w:val="20"/>
        </w:rPr>
        <w:t xml:space="preserve"> </w:t>
      </w:r>
      <w:r w:rsidRPr="004D4706">
        <w:rPr>
          <w:rFonts w:ascii="Times New Roman" w:hAnsi="Times New Roman" w:cs="Nimbus Sans L" w:hint="cs"/>
          <w:sz w:val="20"/>
          <w:szCs w:val="20"/>
        </w:rPr>
        <w:t>“</w:t>
      </w:r>
      <w:r w:rsidRPr="004D4706">
        <w:rPr>
          <w:rFonts w:ascii="Times New Roman" w:hAnsi="Times New Roman" w:cs="Nimbus Sans L"/>
          <w:sz w:val="20"/>
          <w:szCs w:val="20"/>
        </w:rPr>
        <w:t xml:space="preserve">What is encryption? How it works + types of encryption </w:t>
      </w:r>
      <w:r w:rsidRPr="004D4706">
        <w:rPr>
          <w:rFonts w:ascii="Times New Roman" w:hAnsi="Times New Roman" w:cs="Nimbus Sans L" w:hint="cs"/>
          <w:sz w:val="20"/>
          <w:szCs w:val="20"/>
        </w:rPr>
        <w:t>–</w:t>
      </w:r>
      <w:r w:rsidRPr="004D4706">
        <w:rPr>
          <w:rFonts w:ascii="Times New Roman" w:hAnsi="Times New Roman" w:cs="Nimbus Sans L"/>
          <w:sz w:val="20"/>
          <w:szCs w:val="20"/>
        </w:rPr>
        <w:t xml:space="preserve"> Norton,</w:t>
      </w:r>
      <w:r w:rsidRPr="004D4706">
        <w:rPr>
          <w:rFonts w:ascii="Times New Roman" w:hAnsi="Times New Roman" w:cs="Nimbus Sans L" w:hint="cs"/>
          <w:sz w:val="20"/>
          <w:szCs w:val="20"/>
        </w:rPr>
        <w:t>”</w:t>
      </w:r>
      <w:r w:rsidRPr="004D4706">
        <w:rPr>
          <w:rFonts w:ascii="Times New Roman" w:hAnsi="Times New Roman" w:cs="Nimbus Sans L"/>
          <w:sz w:val="20"/>
          <w:szCs w:val="20"/>
        </w:rPr>
        <w:t xml:space="preserve"> us-stage.norton.com. https://us-stage.norton.com/blog/privacy/what-is-encryption (accessed Oct. 13, 2023).</w:t>
      </w:r>
    </w:p>
    <w:p w14:paraId="453CB944" w14:textId="27E44D03" w:rsidR="00096024" w:rsidRDefault="00070B62" w:rsidP="00BC291A">
      <w:pPr>
        <w:pStyle w:val="BodyText"/>
        <w:rPr>
          <w:rFonts w:ascii="Times New Roman" w:hAnsi="Times New Roman" w:cs="Nimbus Sans L"/>
          <w:sz w:val="20"/>
          <w:szCs w:val="20"/>
        </w:rPr>
      </w:pPr>
      <w:r w:rsidRPr="00070B62">
        <w:rPr>
          <w:rFonts w:ascii="Times New Roman" w:hAnsi="Times New Roman" w:cs="Nimbus Sans L"/>
          <w:sz w:val="20"/>
          <w:szCs w:val="20"/>
        </w:rPr>
        <w:t>[1</w:t>
      </w:r>
      <w:r w:rsidR="00B66097">
        <w:rPr>
          <w:rFonts w:ascii="Times New Roman" w:hAnsi="Times New Roman" w:cs="Nimbus Sans L"/>
          <w:sz w:val="20"/>
          <w:szCs w:val="20"/>
        </w:rPr>
        <w:t>5</w:t>
      </w:r>
      <w:r w:rsidRPr="00070B62">
        <w:rPr>
          <w:rFonts w:ascii="Times New Roman" w:hAnsi="Times New Roman" w:cs="Nimbus Sans L"/>
          <w:sz w:val="20"/>
          <w:szCs w:val="20"/>
        </w:rPr>
        <w:t>]</w:t>
      </w:r>
      <w:r w:rsidR="005B39E4" w:rsidRPr="005B39E4">
        <w:t xml:space="preserve"> </w:t>
      </w:r>
      <w:r w:rsidR="005B39E4" w:rsidRPr="005B39E4">
        <w:rPr>
          <w:rFonts w:ascii="Times New Roman" w:hAnsi="Times New Roman" w:cs="Nimbus Sans L"/>
          <w:sz w:val="20"/>
          <w:szCs w:val="20"/>
        </w:rPr>
        <w:t>Golden, Deborah</w:t>
      </w:r>
      <w:r>
        <w:rPr>
          <w:rFonts w:ascii="Times New Roman" w:hAnsi="Times New Roman" w:cs="Nimbus Sans L"/>
          <w:sz w:val="20"/>
          <w:szCs w:val="20"/>
        </w:rPr>
        <w:t xml:space="preserve"> </w:t>
      </w:r>
      <w:r w:rsidRPr="00070B62">
        <w:rPr>
          <w:rFonts w:ascii="Times New Roman" w:hAnsi="Times New Roman" w:cs="Nimbus Sans L" w:hint="cs"/>
          <w:sz w:val="20"/>
          <w:szCs w:val="20"/>
        </w:rPr>
        <w:t>“</w:t>
      </w:r>
      <w:r w:rsidRPr="00070B62">
        <w:rPr>
          <w:rFonts w:ascii="Times New Roman" w:hAnsi="Times New Roman" w:cs="Nimbus Sans L"/>
          <w:sz w:val="20"/>
          <w:szCs w:val="20"/>
        </w:rPr>
        <w:t>Preparing the trusted internet for the age of quantum computing,</w:t>
      </w:r>
      <w:r w:rsidRPr="00070B62">
        <w:rPr>
          <w:rFonts w:ascii="Times New Roman" w:hAnsi="Times New Roman" w:cs="Nimbus Sans L" w:hint="cs"/>
          <w:sz w:val="20"/>
          <w:szCs w:val="20"/>
        </w:rPr>
        <w:t>”</w:t>
      </w:r>
      <w:r w:rsidRPr="00070B62">
        <w:rPr>
          <w:rFonts w:ascii="Times New Roman" w:hAnsi="Times New Roman" w:cs="Nimbus Sans L"/>
          <w:sz w:val="20"/>
          <w:szCs w:val="20"/>
        </w:rPr>
        <w:t xml:space="preserve"> Deloitte Insights. https://www2.deloitte.com/us/en/insights/topics/cyber-risk/crypto-agility-quantum-computing-security....html (accessed Oct. 13, 2023).</w:t>
      </w:r>
    </w:p>
    <w:p w14:paraId="5A870667" w14:textId="2F40ABA6" w:rsidR="00BC291A" w:rsidRDefault="00BC291A" w:rsidP="00BC291A">
      <w:pPr>
        <w:pStyle w:val="BodyText"/>
        <w:rPr>
          <w:rFonts w:ascii="Times New Roman" w:hAnsi="Times New Roman" w:cs="Nimbus Sans L"/>
          <w:sz w:val="20"/>
          <w:szCs w:val="20"/>
        </w:rPr>
      </w:pPr>
      <w:r w:rsidRPr="00BC291A">
        <w:rPr>
          <w:rFonts w:ascii="Times New Roman" w:hAnsi="Times New Roman" w:cs="Nimbus Sans L"/>
          <w:sz w:val="20"/>
          <w:szCs w:val="20"/>
        </w:rPr>
        <w:t>[1</w:t>
      </w:r>
      <w:r>
        <w:rPr>
          <w:rFonts w:ascii="Times New Roman" w:hAnsi="Times New Roman" w:cs="Nimbus Sans L"/>
          <w:sz w:val="20"/>
          <w:szCs w:val="20"/>
        </w:rPr>
        <w:t>6</w:t>
      </w:r>
      <w:r w:rsidRPr="00BC291A">
        <w:rPr>
          <w:rFonts w:ascii="Times New Roman" w:hAnsi="Times New Roman" w:cs="Nimbus Sans L"/>
          <w:sz w:val="20"/>
          <w:szCs w:val="20"/>
        </w:rPr>
        <w:t>]</w:t>
      </w:r>
      <w:r>
        <w:rPr>
          <w:rFonts w:ascii="Times New Roman" w:hAnsi="Times New Roman" w:cs="Nimbus Sans L"/>
          <w:sz w:val="20"/>
          <w:szCs w:val="20"/>
        </w:rPr>
        <w:t xml:space="preserve"> </w:t>
      </w:r>
      <w:r w:rsidRPr="00BC291A">
        <w:rPr>
          <w:rFonts w:ascii="Times New Roman" w:hAnsi="Times New Roman" w:cs="Nimbus Sans L"/>
          <w:sz w:val="20"/>
          <w:szCs w:val="20"/>
        </w:rPr>
        <w:t xml:space="preserve">NIST, </w:t>
      </w:r>
      <w:r w:rsidRPr="00BC291A">
        <w:rPr>
          <w:rFonts w:ascii="Times New Roman" w:hAnsi="Times New Roman" w:cs="Nimbus Sans L" w:hint="cs"/>
          <w:sz w:val="20"/>
          <w:szCs w:val="20"/>
        </w:rPr>
        <w:t>“</w:t>
      </w:r>
      <w:r w:rsidRPr="00BC291A">
        <w:rPr>
          <w:rFonts w:ascii="Times New Roman" w:hAnsi="Times New Roman" w:cs="Nimbus Sans L"/>
          <w:sz w:val="20"/>
          <w:szCs w:val="20"/>
        </w:rPr>
        <w:t>NIST Announces First Four Quantum-Resistant Cryptographic Algorithms,</w:t>
      </w:r>
      <w:r w:rsidRPr="00BC291A">
        <w:rPr>
          <w:rFonts w:ascii="Times New Roman" w:hAnsi="Times New Roman" w:cs="Nimbus Sans L" w:hint="cs"/>
          <w:sz w:val="20"/>
          <w:szCs w:val="20"/>
        </w:rPr>
        <w:t>”</w:t>
      </w:r>
      <w:r w:rsidRPr="00BC291A">
        <w:rPr>
          <w:rFonts w:ascii="Times New Roman" w:hAnsi="Times New Roman" w:cs="Nimbus Sans L"/>
          <w:sz w:val="20"/>
          <w:szCs w:val="20"/>
        </w:rPr>
        <w:t xml:space="preserve"> NIST, Jul. 2022, Available: </w:t>
      </w:r>
      <w:hyperlink r:id="rId22" w:history="1">
        <w:r w:rsidRPr="003B345C">
          <w:rPr>
            <w:rStyle w:val="Hyperlink"/>
            <w:rFonts w:ascii="Times New Roman" w:hAnsi="Times New Roman" w:cs="Nimbus Sans L"/>
            <w:sz w:val="20"/>
            <w:szCs w:val="20"/>
          </w:rPr>
          <w:t>https://www.nist.gov/news-events/news/2022/07/nist-announces-first-four-quantum-resistant-cryptographic-algorithms</w:t>
        </w:r>
      </w:hyperlink>
      <w:r>
        <w:rPr>
          <w:rFonts w:ascii="Times New Roman" w:hAnsi="Times New Roman" w:cs="Nimbus Sans L"/>
          <w:sz w:val="20"/>
          <w:szCs w:val="20"/>
        </w:rPr>
        <w:t xml:space="preserve"> </w:t>
      </w:r>
      <w:r w:rsidRPr="00070B62">
        <w:rPr>
          <w:rFonts w:ascii="Times New Roman" w:hAnsi="Times New Roman" w:cs="Nimbus Sans L"/>
          <w:sz w:val="20"/>
          <w:szCs w:val="20"/>
        </w:rPr>
        <w:t>(accessed Oct. 13, 2023).</w:t>
      </w:r>
    </w:p>
    <w:p w14:paraId="5FEFEE8D" w14:textId="3DBB4846" w:rsidR="00325728" w:rsidRPr="00BC291A" w:rsidRDefault="00325728" w:rsidP="00BC291A">
      <w:pPr>
        <w:pStyle w:val="BodyText"/>
        <w:rPr>
          <w:rFonts w:ascii="Times New Roman" w:hAnsi="Times New Roman" w:cs="Nimbus Sans L"/>
          <w:sz w:val="20"/>
          <w:szCs w:val="20"/>
        </w:rPr>
      </w:pPr>
      <w:r w:rsidRPr="00325728">
        <w:rPr>
          <w:rFonts w:ascii="Times New Roman" w:hAnsi="Times New Roman" w:cs="Nimbus Sans L"/>
          <w:sz w:val="20"/>
          <w:szCs w:val="20"/>
        </w:rPr>
        <w:t>[1</w:t>
      </w:r>
      <w:r>
        <w:rPr>
          <w:rFonts w:ascii="Times New Roman" w:hAnsi="Times New Roman" w:cs="Nimbus Sans L"/>
          <w:sz w:val="20"/>
          <w:szCs w:val="20"/>
        </w:rPr>
        <w:t>7</w:t>
      </w:r>
      <w:r w:rsidRPr="00325728">
        <w:rPr>
          <w:rFonts w:ascii="Times New Roman" w:hAnsi="Times New Roman" w:cs="Nimbus Sans L"/>
          <w:sz w:val="20"/>
          <w:szCs w:val="20"/>
        </w:rPr>
        <w:t xml:space="preserve">] J. Gambetta, </w:t>
      </w:r>
      <w:r w:rsidRPr="00325728">
        <w:rPr>
          <w:rFonts w:ascii="Times New Roman" w:hAnsi="Times New Roman" w:cs="Nimbus Sans L" w:hint="cs"/>
          <w:sz w:val="20"/>
          <w:szCs w:val="20"/>
        </w:rPr>
        <w:t>“</w:t>
      </w:r>
      <w:r w:rsidRPr="00325728">
        <w:rPr>
          <w:rFonts w:ascii="Times New Roman" w:hAnsi="Times New Roman" w:cs="Nimbus Sans L"/>
          <w:sz w:val="20"/>
          <w:szCs w:val="20"/>
        </w:rPr>
        <w:t>IBM</w:t>
      </w:r>
      <w:r w:rsidRPr="00325728">
        <w:rPr>
          <w:rFonts w:ascii="Times New Roman" w:hAnsi="Times New Roman" w:cs="Nimbus Sans L" w:hint="cs"/>
          <w:sz w:val="20"/>
          <w:szCs w:val="20"/>
        </w:rPr>
        <w:t>’</w:t>
      </w:r>
      <w:r w:rsidRPr="00325728">
        <w:rPr>
          <w:rFonts w:ascii="Times New Roman" w:hAnsi="Times New Roman" w:cs="Nimbus Sans L"/>
          <w:sz w:val="20"/>
          <w:szCs w:val="20"/>
        </w:rPr>
        <w:t>s roadmap for Scaling Quantum Technology,</w:t>
      </w:r>
      <w:r w:rsidRPr="00325728">
        <w:rPr>
          <w:rFonts w:ascii="Times New Roman" w:hAnsi="Times New Roman" w:cs="Nimbus Sans L" w:hint="cs"/>
          <w:sz w:val="20"/>
          <w:szCs w:val="20"/>
        </w:rPr>
        <w:t>”</w:t>
      </w:r>
      <w:r w:rsidRPr="00325728">
        <w:rPr>
          <w:rFonts w:ascii="Times New Roman" w:hAnsi="Times New Roman" w:cs="Nimbus Sans L"/>
          <w:sz w:val="20"/>
          <w:szCs w:val="20"/>
        </w:rPr>
        <w:t xml:space="preserve"> IBM Research Blog, https://research.ibm.com/blog/ibm-quantum-roadmap (accessed Oct. 13, 2023).</w:t>
      </w:r>
    </w:p>
    <w:p w14:paraId="2D416887" w14:textId="090D70F8" w:rsidR="00096024" w:rsidRPr="002A081E" w:rsidRDefault="00BC291A" w:rsidP="006B79CE">
      <w:pPr>
        <w:pStyle w:val="BodyText"/>
        <w:rPr>
          <w:rFonts w:ascii="Times New Roman" w:hAnsi="Times New Roman" w:cs="Nimbus Sans L"/>
          <w:sz w:val="20"/>
          <w:szCs w:val="20"/>
        </w:rPr>
      </w:pPr>
      <w:r w:rsidRPr="00BC291A">
        <w:rPr>
          <w:rFonts w:ascii="Times New Roman" w:hAnsi="Times New Roman" w:cs="Nimbus Sans L" w:hint="cs"/>
          <w:sz w:val="20"/>
          <w:szCs w:val="20"/>
        </w:rPr>
        <w:t>‌</w:t>
      </w:r>
    </w:p>
    <w:sectPr w:rsidR="00096024" w:rsidRPr="002A081E">
      <w:footnotePr>
        <w:pos w:val="beneathText"/>
      </w:footnotePr>
      <w:type w:val="continuous"/>
      <w:pgSz w:w="12240" w:h="15840"/>
      <w:pgMar w:top="1134" w:right="1134" w:bottom="1134" w:left="1134"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8202A" w14:textId="77777777" w:rsidR="00E020F8" w:rsidRDefault="00E020F8">
      <w:r>
        <w:separator/>
      </w:r>
    </w:p>
  </w:endnote>
  <w:endnote w:type="continuationSeparator" w:id="0">
    <w:p w14:paraId="54D9504F" w14:textId="77777777" w:rsidR="00E020F8" w:rsidRDefault="00E020F8">
      <w:r>
        <w:continuationSeparator/>
      </w:r>
    </w:p>
  </w:endnote>
  <w:endnote w:type="continuationNotice" w:id="1">
    <w:p w14:paraId="5FB4D417" w14:textId="77777777" w:rsidR="00E020F8" w:rsidRDefault="00E020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B06040202020202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Nimbus Roman No9 L">
    <w:altName w:val="Cambria"/>
    <w:panose1 w:val="020B0604020202020204"/>
    <w:charset w:val="00"/>
    <w:family w:val="roman"/>
    <w:pitch w:val="variable"/>
  </w:font>
  <w:font w:name="Nimbus Sans L">
    <w:altName w:val="Arial"/>
    <w:panose1 w:val="020B0604020202020204"/>
    <w:charset w:val="00"/>
    <w:family w:val="auto"/>
    <w:pitch w:val="variable"/>
  </w:font>
  <w:font w:name="HG Mincho Light J">
    <w:altName w:val="Times New Roman"/>
    <w:panose1 w:val="020B0604020202020204"/>
    <w:charset w:val="00"/>
    <w:family w:val="auto"/>
    <w:pitch w:val="variable"/>
  </w:font>
  <w:font w:name="Nimbus Mono L">
    <w:altName w:val="Courier New"/>
    <w:panose1 w:val="020B0604020202020204"/>
    <w:charset w:val="00"/>
    <w:family w:val="modern"/>
    <w:pitch w:val="fixed"/>
  </w:font>
  <w:font w:name="msmincho">
    <w:altName w:val="Times"/>
    <w:panose1 w:val="020B0604020202020204"/>
    <w:charset w:val="00"/>
    <w:family w:val="auto"/>
    <w:pitch w:val="variable"/>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67882" w14:textId="77777777" w:rsidR="005C07A9" w:rsidRDefault="005C07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950D" w14:textId="49159162" w:rsidR="000C3699" w:rsidRDefault="00F812B0">
    <w:pPr>
      <w:pStyle w:val="Footer"/>
      <w:ind w:right="360"/>
      <w:rPr>
        <w:rFonts w:cs="Nimbus Sans L"/>
      </w:rPr>
    </w:pPr>
    <w:r>
      <w:rPr>
        <w:noProof/>
      </w:rPr>
      <mc:AlternateContent>
        <mc:Choice Requires="wps">
          <w:drawing>
            <wp:anchor distT="0" distB="0" distL="0" distR="0" simplePos="0" relativeHeight="251658243" behindDoc="0" locked="0" layoutInCell="1" allowOverlap="1" wp14:anchorId="37F47C6C" wp14:editId="3EBBE38E">
              <wp:simplePos x="0" y="0"/>
              <wp:positionH relativeFrom="margin">
                <wp:align>center</wp:align>
              </wp:positionH>
              <wp:positionV relativeFrom="paragraph">
                <wp:posOffset>635</wp:posOffset>
              </wp:positionV>
              <wp:extent cx="74295" cy="180975"/>
              <wp:effectExtent l="0" t="635" r="1905" b="889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 cy="1809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BD4944" w14:textId="77777777" w:rsidR="000C3699" w:rsidRDefault="000C3699">
                          <w:pPr>
                            <w:pStyle w:val="Footer"/>
                          </w:pPr>
                          <w:r>
                            <w:rPr>
                              <w:rStyle w:val="PageNumber"/>
                            </w:rPr>
                            <w:fldChar w:fldCharType="begin"/>
                          </w:r>
                          <w:r>
                            <w:rPr>
                              <w:rStyle w:val="PageNumber"/>
                            </w:rPr>
                            <w:instrText xml:space="preserve"> PAGE </w:instrText>
                          </w:r>
                          <w:r>
                            <w:rPr>
                              <w:rStyle w:val="PageNumber"/>
                            </w:rPr>
                            <w:fldChar w:fldCharType="separate"/>
                          </w:r>
                          <w:r w:rsidR="00D412AC">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47C6C" id="_x0000_t202" coordsize="21600,21600" o:spt="202" path="m,l,21600r21600,l21600,xe">
              <v:stroke joinstyle="miter"/>
              <v:path gradientshapeok="t" o:connecttype="rect"/>
            </v:shapetype>
            <v:shape id="Text Box 1" o:spid="_x0000_s1026" type="#_x0000_t202" style="position:absolute;margin-left:0;margin-top:.05pt;width:5.85pt;height:14.25pt;z-index:251658243;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" stroked="f">
              <v:fill opacity="0"/>
              <v:textbox inset="0,0,0,0">
                <w:txbxContent>
                  <w:p w14:paraId="19BD4944" w14:textId="77777777" w:rsidR="000C3699" w:rsidRDefault="000C3699">
                    <w:pPr>
                      <w:pStyle w:val="Footer"/>
                    </w:pPr>
                    <w:r>
                      <w:rPr>
                        <w:rStyle w:val="PageNumber"/>
                      </w:rPr>
                      <w:fldChar w:fldCharType="begin"/>
                    </w:r>
                    <w:r>
                      <w:rPr>
                        <w:rStyle w:val="PageNumber"/>
                      </w:rPr>
                      <w:instrText xml:space="preserve"> PAGE </w:instrText>
                    </w:r>
                    <w:r>
                      <w:rPr>
                        <w:rStyle w:val="PageNumber"/>
                      </w:rPr>
                      <w:fldChar w:fldCharType="separate"/>
                    </w:r>
                    <w:r w:rsidR="00D412AC">
                      <w:rPr>
                        <w:rStyle w:val="PageNumber"/>
                        <w:noProof/>
                      </w:rPr>
                      <w:t>1</w:t>
                    </w:r>
                    <w:r>
                      <w:rPr>
                        <w:rStyle w:val="PageNumber"/>
                      </w:rPr>
                      <w:fldChar w:fldCharType="end"/>
                    </w:r>
                  </w:p>
                </w:txbxContent>
              </v:textbox>
              <w10:wrap type="square" side="largest"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1290E" w14:textId="77777777" w:rsidR="005C07A9" w:rsidRDefault="005C0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8AFA9" w14:textId="77777777" w:rsidR="00E020F8" w:rsidRDefault="00E020F8">
      <w:r>
        <w:separator/>
      </w:r>
    </w:p>
  </w:footnote>
  <w:footnote w:type="continuationSeparator" w:id="0">
    <w:p w14:paraId="35D5FE49" w14:textId="77777777" w:rsidR="00E020F8" w:rsidRDefault="00E020F8">
      <w:r>
        <w:continuationSeparator/>
      </w:r>
    </w:p>
  </w:footnote>
  <w:footnote w:type="continuationNotice" w:id="1">
    <w:p w14:paraId="3D8D735F" w14:textId="77777777" w:rsidR="00E020F8" w:rsidRDefault="00E020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58CE4" w14:textId="77777777" w:rsidR="005C07A9" w:rsidRDefault="005C07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78F6A" w14:textId="77777777" w:rsidR="005C07A9" w:rsidRDefault="005C07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E261C" w14:textId="77777777" w:rsidR="005C07A9" w:rsidRDefault="005C07A9">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wK91CXq9" int2:invalidationBookmarkName="" int2:hashCode="mk1V/4zfRa6pwu" int2:id="FeEyaWMD">
      <int2:state int2:value="Reviewed" int2:type="WordDesignerPullQuotes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Times" w:hAnsi="Times"/>
      </w:rPr>
    </w:lvl>
  </w:abstractNum>
  <w:abstractNum w:abstractNumId="2" w15:restartNumberingAfterBreak="0">
    <w:nsid w:val="00000003"/>
    <w:multiLevelType w:val="singleLevel"/>
    <w:tmpl w:val="00000003"/>
    <w:name w:val="WW8Num3"/>
    <w:lvl w:ilvl="0">
      <w:numFmt w:val="bullet"/>
      <w:lvlText w:val="-"/>
      <w:lvlJc w:val="left"/>
      <w:pPr>
        <w:tabs>
          <w:tab w:val="num" w:pos="360"/>
        </w:tabs>
        <w:ind w:left="360" w:hanging="360"/>
      </w:pPr>
      <w:rPr>
        <w:rFonts w:ascii="Times New Roman" w:hAnsi="Times New Roman" w:cs="Times New Roman"/>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Times" w:hAnsi="Times"/>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Times New Roman"/>
      </w:r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rPr>
        <w:rFonts w:ascii="Times" w:hAnsi="Times"/>
      </w:rPr>
    </w:lvl>
  </w:abstractNum>
  <w:abstractNum w:abstractNumId="6"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multilevel"/>
    <w:tmpl w:val="00000008"/>
    <w:name w:val="WW8Num8"/>
    <w:lvl w:ilvl="0">
      <w:start w:val="2"/>
      <w:numFmt w:val="decimal"/>
      <w:lvlText w:val="%1."/>
      <w:lvlJc w:val="left"/>
      <w:pPr>
        <w:tabs>
          <w:tab w:val="num" w:pos="570"/>
        </w:tabs>
        <w:ind w:left="570" w:hanging="480"/>
      </w:pPr>
    </w:lvl>
    <w:lvl w:ilvl="1">
      <w:start w:val="4"/>
      <w:numFmt w:val="decimal"/>
      <w:lvlText w:val="%1.%2."/>
      <w:lvlJc w:val="left"/>
      <w:pPr>
        <w:tabs>
          <w:tab w:val="num" w:pos="570"/>
        </w:tabs>
        <w:ind w:left="570" w:hanging="480"/>
      </w:pPr>
    </w:lvl>
    <w:lvl w:ilvl="2">
      <w:start w:val="1"/>
      <w:numFmt w:val="decimal"/>
      <w:lvlText w:val="%1.%2.%3."/>
      <w:lvlJc w:val="left"/>
      <w:pPr>
        <w:tabs>
          <w:tab w:val="num" w:pos="810"/>
        </w:tabs>
        <w:ind w:left="810" w:hanging="720"/>
      </w:pPr>
    </w:lvl>
    <w:lvl w:ilvl="3">
      <w:start w:val="1"/>
      <w:numFmt w:val="decimal"/>
      <w:lvlText w:val="%1.%2.%3.%4."/>
      <w:lvlJc w:val="left"/>
      <w:pPr>
        <w:tabs>
          <w:tab w:val="num" w:pos="810"/>
        </w:tabs>
        <w:ind w:left="810" w:hanging="720"/>
      </w:pPr>
    </w:lvl>
    <w:lvl w:ilvl="4">
      <w:start w:val="1"/>
      <w:numFmt w:val="decimal"/>
      <w:lvlText w:val="%1.%2.%3.%4.%5."/>
      <w:lvlJc w:val="left"/>
      <w:pPr>
        <w:tabs>
          <w:tab w:val="num" w:pos="1170"/>
        </w:tabs>
        <w:ind w:left="1170" w:hanging="1080"/>
      </w:pPr>
    </w:lvl>
    <w:lvl w:ilvl="5">
      <w:start w:val="1"/>
      <w:numFmt w:val="decimal"/>
      <w:lvlText w:val="%1.%2.%3.%4.%5.%6."/>
      <w:lvlJc w:val="left"/>
      <w:pPr>
        <w:tabs>
          <w:tab w:val="num" w:pos="1170"/>
        </w:tabs>
        <w:ind w:left="1170" w:hanging="1080"/>
      </w:pPr>
    </w:lvl>
    <w:lvl w:ilvl="6">
      <w:start w:val="1"/>
      <w:numFmt w:val="decimal"/>
      <w:lvlText w:val="%1.%2.%3.%4.%5.%6.%7."/>
      <w:lvlJc w:val="left"/>
      <w:pPr>
        <w:tabs>
          <w:tab w:val="num" w:pos="1530"/>
        </w:tabs>
        <w:ind w:left="1530" w:hanging="1440"/>
      </w:pPr>
    </w:lvl>
    <w:lvl w:ilvl="7">
      <w:start w:val="1"/>
      <w:numFmt w:val="decimal"/>
      <w:lvlText w:val="%1.%2.%3.%4.%5.%6.%7.%8."/>
      <w:lvlJc w:val="left"/>
      <w:pPr>
        <w:tabs>
          <w:tab w:val="num" w:pos="1530"/>
        </w:tabs>
        <w:ind w:left="1530" w:hanging="1440"/>
      </w:pPr>
    </w:lvl>
    <w:lvl w:ilvl="8">
      <w:start w:val="1"/>
      <w:numFmt w:val="decimal"/>
      <w:lvlText w:val="%1.%2.%3.%4.%5.%6.%7.%8.%9."/>
      <w:lvlJc w:val="left"/>
      <w:pPr>
        <w:tabs>
          <w:tab w:val="num" w:pos="1890"/>
        </w:tabs>
        <w:ind w:left="1890" w:hanging="1800"/>
      </w:pPr>
    </w:lvl>
  </w:abstractNum>
  <w:abstractNum w:abstractNumId="8" w15:restartNumberingAfterBreak="0">
    <w:nsid w:val="00000009"/>
    <w:multiLevelType w:val="multilevel"/>
    <w:tmpl w:val="00000009"/>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1FEF4C8C"/>
    <w:multiLevelType w:val="hybridMultilevel"/>
    <w:tmpl w:val="ABA428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FE0A0E"/>
    <w:multiLevelType w:val="hybridMultilevel"/>
    <w:tmpl w:val="3C8059C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582615"/>
    <w:multiLevelType w:val="multilevel"/>
    <w:tmpl w:val="114E31F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217665506">
    <w:abstractNumId w:val="0"/>
  </w:num>
  <w:num w:numId="2" w16cid:durableId="138037677">
    <w:abstractNumId w:val="1"/>
  </w:num>
  <w:num w:numId="3" w16cid:durableId="699671961">
    <w:abstractNumId w:val="2"/>
  </w:num>
  <w:num w:numId="4" w16cid:durableId="1075398074">
    <w:abstractNumId w:val="3"/>
  </w:num>
  <w:num w:numId="5" w16cid:durableId="1744640901">
    <w:abstractNumId w:val="4"/>
  </w:num>
  <w:num w:numId="6" w16cid:durableId="1638535601">
    <w:abstractNumId w:val="5"/>
  </w:num>
  <w:num w:numId="7" w16cid:durableId="1625694428">
    <w:abstractNumId w:val="6"/>
  </w:num>
  <w:num w:numId="8" w16cid:durableId="328489418">
    <w:abstractNumId w:val="7"/>
  </w:num>
  <w:num w:numId="9" w16cid:durableId="757407301">
    <w:abstractNumId w:val="8"/>
  </w:num>
  <w:num w:numId="10" w16cid:durableId="390889334">
    <w:abstractNumId w:val="10"/>
  </w:num>
  <w:num w:numId="11" w16cid:durableId="1410425637">
    <w:abstractNumId w:val="11"/>
  </w:num>
  <w:num w:numId="12" w16cid:durableId="16147521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DF5"/>
    <w:rsid w:val="00000A8B"/>
    <w:rsid w:val="0000116A"/>
    <w:rsid w:val="00001BBB"/>
    <w:rsid w:val="000022A6"/>
    <w:rsid w:val="000040B8"/>
    <w:rsid w:val="00004925"/>
    <w:rsid w:val="00005ED7"/>
    <w:rsid w:val="0000693A"/>
    <w:rsid w:val="00006992"/>
    <w:rsid w:val="00006AC7"/>
    <w:rsid w:val="00013945"/>
    <w:rsid w:val="00017942"/>
    <w:rsid w:val="000201CB"/>
    <w:rsid w:val="00020F90"/>
    <w:rsid w:val="0002116F"/>
    <w:rsid w:val="00024EE0"/>
    <w:rsid w:val="00033F4B"/>
    <w:rsid w:val="00036F59"/>
    <w:rsid w:val="00037303"/>
    <w:rsid w:val="0004032A"/>
    <w:rsid w:val="00040F1D"/>
    <w:rsid w:val="000410BE"/>
    <w:rsid w:val="00042868"/>
    <w:rsid w:val="00044066"/>
    <w:rsid w:val="00044EFB"/>
    <w:rsid w:val="000465B9"/>
    <w:rsid w:val="000476C6"/>
    <w:rsid w:val="00047DCB"/>
    <w:rsid w:val="000539E8"/>
    <w:rsid w:val="00054F2F"/>
    <w:rsid w:val="00056926"/>
    <w:rsid w:val="00057DF2"/>
    <w:rsid w:val="00062701"/>
    <w:rsid w:val="000633C6"/>
    <w:rsid w:val="00065AB3"/>
    <w:rsid w:val="00065D74"/>
    <w:rsid w:val="00065FC5"/>
    <w:rsid w:val="00066A65"/>
    <w:rsid w:val="00070B62"/>
    <w:rsid w:val="0007263D"/>
    <w:rsid w:val="00074E3D"/>
    <w:rsid w:val="00077FBE"/>
    <w:rsid w:val="00082F0E"/>
    <w:rsid w:val="00083CD7"/>
    <w:rsid w:val="000850AE"/>
    <w:rsid w:val="0008683E"/>
    <w:rsid w:val="00096024"/>
    <w:rsid w:val="000978EB"/>
    <w:rsid w:val="00097AED"/>
    <w:rsid w:val="000A10D5"/>
    <w:rsid w:val="000A2A4C"/>
    <w:rsid w:val="000A3A6D"/>
    <w:rsid w:val="000A4D6D"/>
    <w:rsid w:val="000A6626"/>
    <w:rsid w:val="000B00AB"/>
    <w:rsid w:val="000B352F"/>
    <w:rsid w:val="000B4DB4"/>
    <w:rsid w:val="000C0045"/>
    <w:rsid w:val="000C2C63"/>
    <w:rsid w:val="000C3699"/>
    <w:rsid w:val="000C4915"/>
    <w:rsid w:val="000C5A35"/>
    <w:rsid w:val="000C68B2"/>
    <w:rsid w:val="000D04FF"/>
    <w:rsid w:val="000D5608"/>
    <w:rsid w:val="000E3832"/>
    <w:rsid w:val="000E38AE"/>
    <w:rsid w:val="000E3BD1"/>
    <w:rsid w:val="000E6AE9"/>
    <w:rsid w:val="000E6EB0"/>
    <w:rsid w:val="000F0FFC"/>
    <w:rsid w:val="000F1696"/>
    <w:rsid w:val="000F5696"/>
    <w:rsid w:val="000F629D"/>
    <w:rsid w:val="00102875"/>
    <w:rsid w:val="00105060"/>
    <w:rsid w:val="00105D59"/>
    <w:rsid w:val="00105FE5"/>
    <w:rsid w:val="00106EA3"/>
    <w:rsid w:val="001128D5"/>
    <w:rsid w:val="00112AD7"/>
    <w:rsid w:val="001132D7"/>
    <w:rsid w:val="00121E80"/>
    <w:rsid w:val="00122ACE"/>
    <w:rsid w:val="00123125"/>
    <w:rsid w:val="00123ABE"/>
    <w:rsid w:val="00124546"/>
    <w:rsid w:val="001245E2"/>
    <w:rsid w:val="0012636A"/>
    <w:rsid w:val="00127EC4"/>
    <w:rsid w:val="00132CEA"/>
    <w:rsid w:val="0013770C"/>
    <w:rsid w:val="00140D31"/>
    <w:rsid w:val="00141598"/>
    <w:rsid w:val="00142B82"/>
    <w:rsid w:val="00144BE0"/>
    <w:rsid w:val="00145E16"/>
    <w:rsid w:val="00150324"/>
    <w:rsid w:val="0015176B"/>
    <w:rsid w:val="00152086"/>
    <w:rsid w:val="00154925"/>
    <w:rsid w:val="00154CDF"/>
    <w:rsid w:val="00155F14"/>
    <w:rsid w:val="00156D73"/>
    <w:rsid w:val="00157151"/>
    <w:rsid w:val="00161F3D"/>
    <w:rsid w:val="00162266"/>
    <w:rsid w:val="00163141"/>
    <w:rsid w:val="00167093"/>
    <w:rsid w:val="001678FD"/>
    <w:rsid w:val="00167E01"/>
    <w:rsid w:val="001713C1"/>
    <w:rsid w:val="00171990"/>
    <w:rsid w:val="00171ACA"/>
    <w:rsid w:val="001728A4"/>
    <w:rsid w:val="001803E8"/>
    <w:rsid w:val="00182BEA"/>
    <w:rsid w:val="00191779"/>
    <w:rsid w:val="001944FB"/>
    <w:rsid w:val="00195533"/>
    <w:rsid w:val="001A3AE4"/>
    <w:rsid w:val="001A3F9C"/>
    <w:rsid w:val="001A4693"/>
    <w:rsid w:val="001A4849"/>
    <w:rsid w:val="001B042D"/>
    <w:rsid w:val="001B0798"/>
    <w:rsid w:val="001B182C"/>
    <w:rsid w:val="001B269B"/>
    <w:rsid w:val="001B27AE"/>
    <w:rsid w:val="001B5D31"/>
    <w:rsid w:val="001C040C"/>
    <w:rsid w:val="001C1089"/>
    <w:rsid w:val="001C3790"/>
    <w:rsid w:val="001C43AE"/>
    <w:rsid w:val="001C49CD"/>
    <w:rsid w:val="001C6CF3"/>
    <w:rsid w:val="001C70C2"/>
    <w:rsid w:val="001C7422"/>
    <w:rsid w:val="001D1ACB"/>
    <w:rsid w:val="001D4E5B"/>
    <w:rsid w:val="001D5DA6"/>
    <w:rsid w:val="001D6D9C"/>
    <w:rsid w:val="001D710D"/>
    <w:rsid w:val="001E0A52"/>
    <w:rsid w:val="001E121A"/>
    <w:rsid w:val="001E2EF7"/>
    <w:rsid w:val="001E3F9D"/>
    <w:rsid w:val="001E44FA"/>
    <w:rsid w:val="001E4720"/>
    <w:rsid w:val="001E4F2E"/>
    <w:rsid w:val="001E682B"/>
    <w:rsid w:val="001E708F"/>
    <w:rsid w:val="001E7EF9"/>
    <w:rsid w:val="001F0BDD"/>
    <w:rsid w:val="001F0C1A"/>
    <w:rsid w:val="001F3DB7"/>
    <w:rsid w:val="001F4EEE"/>
    <w:rsid w:val="00200C18"/>
    <w:rsid w:val="00201247"/>
    <w:rsid w:val="00204CC0"/>
    <w:rsid w:val="002104E3"/>
    <w:rsid w:val="00212105"/>
    <w:rsid w:val="0021544D"/>
    <w:rsid w:val="002171AD"/>
    <w:rsid w:val="002179EA"/>
    <w:rsid w:val="00221B34"/>
    <w:rsid w:val="00223BBA"/>
    <w:rsid w:val="002245D1"/>
    <w:rsid w:val="00225D90"/>
    <w:rsid w:val="0022744E"/>
    <w:rsid w:val="00230D45"/>
    <w:rsid w:val="00232267"/>
    <w:rsid w:val="002338B9"/>
    <w:rsid w:val="00236EF4"/>
    <w:rsid w:val="00237FB3"/>
    <w:rsid w:val="002444CF"/>
    <w:rsid w:val="002455EB"/>
    <w:rsid w:val="00245C53"/>
    <w:rsid w:val="00255187"/>
    <w:rsid w:val="0026175F"/>
    <w:rsid w:val="00264CF7"/>
    <w:rsid w:val="00267326"/>
    <w:rsid w:val="00274348"/>
    <w:rsid w:val="00276331"/>
    <w:rsid w:val="00277849"/>
    <w:rsid w:val="00281787"/>
    <w:rsid w:val="00282551"/>
    <w:rsid w:val="00284C4C"/>
    <w:rsid w:val="0029096F"/>
    <w:rsid w:val="00296F22"/>
    <w:rsid w:val="0029767B"/>
    <w:rsid w:val="00297A09"/>
    <w:rsid w:val="002A081E"/>
    <w:rsid w:val="002A0C1C"/>
    <w:rsid w:val="002A116A"/>
    <w:rsid w:val="002A1AD7"/>
    <w:rsid w:val="002A4399"/>
    <w:rsid w:val="002A6AE2"/>
    <w:rsid w:val="002B1AB4"/>
    <w:rsid w:val="002B2457"/>
    <w:rsid w:val="002B2629"/>
    <w:rsid w:val="002B4D78"/>
    <w:rsid w:val="002B629D"/>
    <w:rsid w:val="002C7C5F"/>
    <w:rsid w:val="002C7DB9"/>
    <w:rsid w:val="002C7E64"/>
    <w:rsid w:val="002D1F89"/>
    <w:rsid w:val="002D285D"/>
    <w:rsid w:val="002E0F2C"/>
    <w:rsid w:val="002E166A"/>
    <w:rsid w:val="002E2C4C"/>
    <w:rsid w:val="002E3D0B"/>
    <w:rsid w:val="002E48B0"/>
    <w:rsid w:val="002E564C"/>
    <w:rsid w:val="002E67BE"/>
    <w:rsid w:val="002E751D"/>
    <w:rsid w:val="002F4F59"/>
    <w:rsid w:val="002F6661"/>
    <w:rsid w:val="002F7CC4"/>
    <w:rsid w:val="003042E4"/>
    <w:rsid w:val="00304FC3"/>
    <w:rsid w:val="0030518A"/>
    <w:rsid w:val="00305A48"/>
    <w:rsid w:val="00310EAB"/>
    <w:rsid w:val="003114E7"/>
    <w:rsid w:val="00314AC9"/>
    <w:rsid w:val="00314BEE"/>
    <w:rsid w:val="00316FE8"/>
    <w:rsid w:val="00317441"/>
    <w:rsid w:val="0031787F"/>
    <w:rsid w:val="00321B37"/>
    <w:rsid w:val="0032311A"/>
    <w:rsid w:val="00324B13"/>
    <w:rsid w:val="00325728"/>
    <w:rsid w:val="00326DB2"/>
    <w:rsid w:val="003309DC"/>
    <w:rsid w:val="00330AD0"/>
    <w:rsid w:val="00330EE2"/>
    <w:rsid w:val="00333D94"/>
    <w:rsid w:val="00333DEC"/>
    <w:rsid w:val="00335391"/>
    <w:rsid w:val="00335960"/>
    <w:rsid w:val="00335D27"/>
    <w:rsid w:val="00335F67"/>
    <w:rsid w:val="003402C5"/>
    <w:rsid w:val="0034086D"/>
    <w:rsid w:val="00340D73"/>
    <w:rsid w:val="0034106B"/>
    <w:rsid w:val="003425B3"/>
    <w:rsid w:val="00343068"/>
    <w:rsid w:val="003517BE"/>
    <w:rsid w:val="00351B2B"/>
    <w:rsid w:val="00351B4B"/>
    <w:rsid w:val="00355166"/>
    <w:rsid w:val="003558EC"/>
    <w:rsid w:val="003558F4"/>
    <w:rsid w:val="003566AD"/>
    <w:rsid w:val="00357442"/>
    <w:rsid w:val="00361245"/>
    <w:rsid w:val="0036238D"/>
    <w:rsid w:val="00363B90"/>
    <w:rsid w:val="003654B4"/>
    <w:rsid w:val="00365F0C"/>
    <w:rsid w:val="00366E2C"/>
    <w:rsid w:val="00372BDB"/>
    <w:rsid w:val="00372C0C"/>
    <w:rsid w:val="0037306E"/>
    <w:rsid w:val="003748CC"/>
    <w:rsid w:val="003752F4"/>
    <w:rsid w:val="003765C9"/>
    <w:rsid w:val="0038142C"/>
    <w:rsid w:val="00381875"/>
    <w:rsid w:val="0038203F"/>
    <w:rsid w:val="00382BB5"/>
    <w:rsid w:val="003831DF"/>
    <w:rsid w:val="00390971"/>
    <w:rsid w:val="00390E34"/>
    <w:rsid w:val="003957BB"/>
    <w:rsid w:val="00396222"/>
    <w:rsid w:val="0039636A"/>
    <w:rsid w:val="0039718B"/>
    <w:rsid w:val="003A0B45"/>
    <w:rsid w:val="003A0D74"/>
    <w:rsid w:val="003A197E"/>
    <w:rsid w:val="003A311B"/>
    <w:rsid w:val="003A4D1A"/>
    <w:rsid w:val="003A5011"/>
    <w:rsid w:val="003A5D5E"/>
    <w:rsid w:val="003A769C"/>
    <w:rsid w:val="003A7E58"/>
    <w:rsid w:val="003B2480"/>
    <w:rsid w:val="003B4B37"/>
    <w:rsid w:val="003B500B"/>
    <w:rsid w:val="003B562E"/>
    <w:rsid w:val="003B56A2"/>
    <w:rsid w:val="003B5FDB"/>
    <w:rsid w:val="003B75B8"/>
    <w:rsid w:val="003C15C8"/>
    <w:rsid w:val="003C215D"/>
    <w:rsid w:val="003C6EAF"/>
    <w:rsid w:val="003C7885"/>
    <w:rsid w:val="003D0174"/>
    <w:rsid w:val="003D3CB9"/>
    <w:rsid w:val="003D459F"/>
    <w:rsid w:val="003D630E"/>
    <w:rsid w:val="003E0812"/>
    <w:rsid w:val="003E2327"/>
    <w:rsid w:val="003E6C5A"/>
    <w:rsid w:val="003E714B"/>
    <w:rsid w:val="003F2971"/>
    <w:rsid w:val="003F35AF"/>
    <w:rsid w:val="003F3F70"/>
    <w:rsid w:val="004014E5"/>
    <w:rsid w:val="00404270"/>
    <w:rsid w:val="00405A39"/>
    <w:rsid w:val="00405A97"/>
    <w:rsid w:val="00405E55"/>
    <w:rsid w:val="00406447"/>
    <w:rsid w:val="0041049D"/>
    <w:rsid w:val="00410979"/>
    <w:rsid w:val="004112C8"/>
    <w:rsid w:val="00413AC0"/>
    <w:rsid w:val="004152FF"/>
    <w:rsid w:val="00415EA0"/>
    <w:rsid w:val="0041623E"/>
    <w:rsid w:val="00416C7B"/>
    <w:rsid w:val="00421155"/>
    <w:rsid w:val="00421CB7"/>
    <w:rsid w:val="00425A28"/>
    <w:rsid w:val="0042729B"/>
    <w:rsid w:val="00427354"/>
    <w:rsid w:val="00433092"/>
    <w:rsid w:val="004332AB"/>
    <w:rsid w:val="0043548B"/>
    <w:rsid w:val="00440231"/>
    <w:rsid w:val="004404B4"/>
    <w:rsid w:val="00440CE1"/>
    <w:rsid w:val="00442377"/>
    <w:rsid w:val="00443CE5"/>
    <w:rsid w:val="004453AA"/>
    <w:rsid w:val="00445973"/>
    <w:rsid w:val="00447689"/>
    <w:rsid w:val="00447C12"/>
    <w:rsid w:val="0045164A"/>
    <w:rsid w:val="00451BB6"/>
    <w:rsid w:val="00451F31"/>
    <w:rsid w:val="00453E51"/>
    <w:rsid w:val="0045462A"/>
    <w:rsid w:val="00454987"/>
    <w:rsid w:val="00456551"/>
    <w:rsid w:val="0046199C"/>
    <w:rsid w:val="0047044F"/>
    <w:rsid w:val="00472628"/>
    <w:rsid w:val="00480BC9"/>
    <w:rsid w:val="004811D9"/>
    <w:rsid w:val="00481C7E"/>
    <w:rsid w:val="004903E7"/>
    <w:rsid w:val="004906D3"/>
    <w:rsid w:val="004950E9"/>
    <w:rsid w:val="004A1692"/>
    <w:rsid w:val="004A1C5E"/>
    <w:rsid w:val="004A2619"/>
    <w:rsid w:val="004A2AFA"/>
    <w:rsid w:val="004A2C62"/>
    <w:rsid w:val="004A2DE5"/>
    <w:rsid w:val="004A5429"/>
    <w:rsid w:val="004A6E1B"/>
    <w:rsid w:val="004A7659"/>
    <w:rsid w:val="004B01C1"/>
    <w:rsid w:val="004B212F"/>
    <w:rsid w:val="004B3ADE"/>
    <w:rsid w:val="004B4BEF"/>
    <w:rsid w:val="004B5CE7"/>
    <w:rsid w:val="004B6BCA"/>
    <w:rsid w:val="004B6DB4"/>
    <w:rsid w:val="004B7444"/>
    <w:rsid w:val="004B77B0"/>
    <w:rsid w:val="004C0326"/>
    <w:rsid w:val="004C05F6"/>
    <w:rsid w:val="004C12EB"/>
    <w:rsid w:val="004C1D50"/>
    <w:rsid w:val="004C20BA"/>
    <w:rsid w:val="004C4B87"/>
    <w:rsid w:val="004C680F"/>
    <w:rsid w:val="004D11D2"/>
    <w:rsid w:val="004D287E"/>
    <w:rsid w:val="004D3A31"/>
    <w:rsid w:val="004D3AA8"/>
    <w:rsid w:val="004D43A1"/>
    <w:rsid w:val="004D4472"/>
    <w:rsid w:val="004D4706"/>
    <w:rsid w:val="004D5BAB"/>
    <w:rsid w:val="004E6EFE"/>
    <w:rsid w:val="004E752B"/>
    <w:rsid w:val="004F13D3"/>
    <w:rsid w:val="004F32F0"/>
    <w:rsid w:val="004F4EE0"/>
    <w:rsid w:val="004F5BC2"/>
    <w:rsid w:val="004F5BFE"/>
    <w:rsid w:val="004F7699"/>
    <w:rsid w:val="004F7B5A"/>
    <w:rsid w:val="004F7BF8"/>
    <w:rsid w:val="00502EB7"/>
    <w:rsid w:val="00504970"/>
    <w:rsid w:val="005061D9"/>
    <w:rsid w:val="005074F7"/>
    <w:rsid w:val="00514714"/>
    <w:rsid w:val="00515EA0"/>
    <w:rsid w:val="00520A55"/>
    <w:rsid w:val="00521558"/>
    <w:rsid w:val="00524155"/>
    <w:rsid w:val="005273F6"/>
    <w:rsid w:val="005274F8"/>
    <w:rsid w:val="00527E08"/>
    <w:rsid w:val="00530F6B"/>
    <w:rsid w:val="00535160"/>
    <w:rsid w:val="00535752"/>
    <w:rsid w:val="0054237A"/>
    <w:rsid w:val="005443C2"/>
    <w:rsid w:val="00545FA3"/>
    <w:rsid w:val="005558DF"/>
    <w:rsid w:val="00557EC3"/>
    <w:rsid w:val="005615A2"/>
    <w:rsid w:val="00561E4A"/>
    <w:rsid w:val="0056234A"/>
    <w:rsid w:val="005628AB"/>
    <w:rsid w:val="005648AF"/>
    <w:rsid w:val="00564D0D"/>
    <w:rsid w:val="00565803"/>
    <w:rsid w:val="00566100"/>
    <w:rsid w:val="00566EE2"/>
    <w:rsid w:val="00570B78"/>
    <w:rsid w:val="00570FBE"/>
    <w:rsid w:val="005739B1"/>
    <w:rsid w:val="0057565B"/>
    <w:rsid w:val="00577E23"/>
    <w:rsid w:val="0058247F"/>
    <w:rsid w:val="0058507F"/>
    <w:rsid w:val="00595921"/>
    <w:rsid w:val="005A1D05"/>
    <w:rsid w:val="005A1EBE"/>
    <w:rsid w:val="005A56E2"/>
    <w:rsid w:val="005A5A22"/>
    <w:rsid w:val="005B39E4"/>
    <w:rsid w:val="005B3A0F"/>
    <w:rsid w:val="005B419F"/>
    <w:rsid w:val="005C07A9"/>
    <w:rsid w:val="005C1E3D"/>
    <w:rsid w:val="005C2778"/>
    <w:rsid w:val="005C2B16"/>
    <w:rsid w:val="005C2BE6"/>
    <w:rsid w:val="005C361D"/>
    <w:rsid w:val="005C442E"/>
    <w:rsid w:val="005C6F41"/>
    <w:rsid w:val="005D17B7"/>
    <w:rsid w:val="005D31F4"/>
    <w:rsid w:val="005D3D57"/>
    <w:rsid w:val="005D3FB1"/>
    <w:rsid w:val="005D4EE7"/>
    <w:rsid w:val="005E0D2F"/>
    <w:rsid w:val="005E5F61"/>
    <w:rsid w:val="005F20DB"/>
    <w:rsid w:val="005F6C5B"/>
    <w:rsid w:val="0060356D"/>
    <w:rsid w:val="0060409F"/>
    <w:rsid w:val="00604167"/>
    <w:rsid w:val="00612CFB"/>
    <w:rsid w:val="00614680"/>
    <w:rsid w:val="00614807"/>
    <w:rsid w:val="00616D21"/>
    <w:rsid w:val="006215F6"/>
    <w:rsid w:val="00621E28"/>
    <w:rsid w:val="00622AC9"/>
    <w:rsid w:val="0062548C"/>
    <w:rsid w:val="00627C7A"/>
    <w:rsid w:val="0063013A"/>
    <w:rsid w:val="00630C23"/>
    <w:rsid w:val="00632281"/>
    <w:rsid w:val="006335D4"/>
    <w:rsid w:val="00634346"/>
    <w:rsid w:val="006343BC"/>
    <w:rsid w:val="006360A5"/>
    <w:rsid w:val="006367C9"/>
    <w:rsid w:val="00637DA9"/>
    <w:rsid w:val="00645508"/>
    <w:rsid w:val="006467A7"/>
    <w:rsid w:val="006514F7"/>
    <w:rsid w:val="00651DA4"/>
    <w:rsid w:val="006526C6"/>
    <w:rsid w:val="006534B2"/>
    <w:rsid w:val="006544AC"/>
    <w:rsid w:val="00655EAA"/>
    <w:rsid w:val="006565CF"/>
    <w:rsid w:val="006621F7"/>
    <w:rsid w:val="00663713"/>
    <w:rsid w:val="00671E15"/>
    <w:rsid w:val="00672716"/>
    <w:rsid w:val="00675A78"/>
    <w:rsid w:val="006832DF"/>
    <w:rsid w:val="006845D9"/>
    <w:rsid w:val="00685A12"/>
    <w:rsid w:val="0068734D"/>
    <w:rsid w:val="006940AB"/>
    <w:rsid w:val="00695352"/>
    <w:rsid w:val="006967E3"/>
    <w:rsid w:val="0069692F"/>
    <w:rsid w:val="006A0902"/>
    <w:rsid w:val="006A75FE"/>
    <w:rsid w:val="006B12EA"/>
    <w:rsid w:val="006B2D0C"/>
    <w:rsid w:val="006B302E"/>
    <w:rsid w:val="006B42ED"/>
    <w:rsid w:val="006B6AB3"/>
    <w:rsid w:val="006B79CE"/>
    <w:rsid w:val="006C0AF5"/>
    <w:rsid w:val="006C32FF"/>
    <w:rsid w:val="006C6B1B"/>
    <w:rsid w:val="006D0233"/>
    <w:rsid w:val="006D6659"/>
    <w:rsid w:val="006E41C0"/>
    <w:rsid w:val="006E5C29"/>
    <w:rsid w:val="006E6FF4"/>
    <w:rsid w:val="006F019A"/>
    <w:rsid w:val="006F14BC"/>
    <w:rsid w:val="006F18D5"/>
    <w:rsid w:val="006F35FA"/>
    <w:rsid w:val="006F657C"/>
    <w:rsid w:val="006F65FA"/>
    <w:rsid w:val="006F76C8"/>
    <w:rsid w:val="006F7C03"/>
    <w:rsid w:val="007004BD"/>
    <w:rsid w:val="0070156C"/>
    <w:rsid w:val="007019E6"/>
    <w:rsid w:val="00702A44"/>
    <w:rsid w:val="0070418F"/>
    <w:rsid w:val="00704B1C"/>
    <w:rsid w:val="00706A5D"/>
    <w:rsid w:val="00710355"/>
    <w:rsid w:val="00710D5B"/>
    <w:rsid w:val="00712820"/>
    <w:rsid w:val="007145FE"/>
    <w:rsid w:val="00715687"/>
    <w:rsid w:val="00715EBE"/>
    <w:rsid w:val="007177A6"/>
    <w:rsid w:val="007232B0"/>
    <w:rsid w:val="00724036"/>
    <w:rsid w:val="00724DB5"/>
    <w:rsid w:val="00726B63"/>
    <w:rsid w:val="0073330B"/>
    <w:rsid w:val="00735AEF"/>
    <w:rsid w:val="00744F22"/>
    <w:rsid w:val="00750D33"/>
    <w:rsid w:val="0075110D"/>
    <w:rsid w:val="007524EF"/>
    <w:rsid w:val="00752BF7"/>
    <w:rsid w:val="00754844"/>
    <w:rsid w:val="007550EC"/>
    <w:rsid w:val="007564FF"/>
    <w:rsid w:val="007605E5"/>
    <w:rsid w:val="00760B75"/>
    <w:rsid w:val="00760BE0"/>
    <w:rsid w:val="00761206"/>
    <w:rsid w:val="00764377"/>
    <w:rsid w:val="00771D5F"/>
    <w:rsid w:val="00771D87"/>
    <w:rsid w:val="00772461"/>
    <w:rsid w:val="007748D8"/>
    <w:rsid w:val="0077725B"/>
    <w:rsid w:val="00781242"/>
    <w:rsid w:val="007901AE"/>
    <w:rsid w:val="00790F5E"/>
    <w:rsid w:val="007928C5"/>
    <w:rsid w:val="007938F2"/>
    <w:rsid w:val="00794983"/>
    <w:rsid w:val="007951DB"/>
    <w:rsid w:val="00796BFD"/>
    <w:rsid w:val="00797129"/>
    <w:rsid w:val="00797485"/>
    <w:rsid w:val="007A0871"/>
    <w:rsid w:val="007A1316"/>
    <w:rsid w:val="007A28E5"/>
    <w:rsid w:val="007A301B"/>
    <w:rsid w:val="007A34B1"/>
    <w:rsid w:val="007A4132"/>
    <w:rsid w:val="007A4B28"/>
    <w:rsid w:val="007A595C"/>
    <w:rsid w:val="007A5B34"/>
    <w:rsid w:val="007B1975"/>
    <w:rsid w:val="007B1E57"/>
    <w:rsid w:val="007B24C0"/>
    <w:rsid w:val="007B409E"/>
    <w:rsid w:val="007B49FE"/>
    <w:rsid w:val="007B6365"/>
    <w:rsid w:val="007B63CE"/>
    <w:rsid w:val="007B73C4"/>
    <w:rsid w:val="007C1169"/>
    <w:rsid w:val="007C1A78"/>
    <w:rsid w:val="007C232D"/>
    <w:rsid w:val="007C39CE"/>
    <w:rsid w:val="007C6B43"/>
    <w:rsid w:val="007D2AD7"/>
    <w:rsid w:val="007D3E73"/>
    <w:rsid w:val="007D6DAD"/>
    <w:rsid w:val="007D752C"/>
    <w:rsid w:val="007E2AF9"/>
    <w:rsid w:val="007E48B4"/>
    <w:rsid w:val="007E5BDE"/>
    <w:rsid w:val="007F08C2"/>
    <w:rsid w:val="007F0945"/>
    <w:rsid w:val="007F1D2C"/>
    <w:rsid w:val="007F67C4"/>
    <w:rsid w:val="007F70F1"/>
    <w:rsid w:val="007F7A3A"/>
    <w:rsid w:val="00800557"/>
    <w:rsid w:val="00801336"/>
    <w:rsid w:val="00804845"/>
    <w:rsid w:val="008071C5"/>
    <w:rsid w:val="008107DD"/>
    <w:rsid w:val="00811DE9"/>
    <w:rsid w:val="0081227F"/>
    <w:rsid w:val="00812F93"/>
    <w:rsid w:val="00813397"/>
    <w:rsid w:val="00813FF2"/>
    <w:rsid w:val="0081684E"/>
    <w:rsid w:val="00820085"/>
    <w:rsid w:val="0082021E"/>
    <w:rsid w:val="008211B8"/>
    <w:rsid w:val="00822604"/>
    <w:rsid w:val="0082384E"/>
    <w:rsid w:val="00827125"/>
    <w:rsid w:val="00834258"/>
    <w:rsid w:val="00834A3F"/>
    <w:rsid w:val="0083588D"/>
    <w:rsid w:val="00837783"/>
    <w:rsid w:val="0083795B"/>
    <w:rsid w:val="00840B97"/>
    <w:rsid w:val="00840DC6"/>
    <w:rsid w:val="00842878"/>
    <w:rsid w:val="0084388B"/>
    <w:rsid w:val="00845901"/>
    <w:rsid w:val="008462F6"/>
    <w:rsid w:val="008529B6"/>
    <w:rsid w:val="0086198F"/>
    <w:rsid w:val="008621FB"/>
    <w:rsid w:val="00863D12"/>
    <w:rsid w:val="00865AC5"/>
    <w:rsid w:val="00865F5B"/>
    <w:rsid w:val="00872407"/>
    <w:rsid w:val="00872CAB"/>
    <w:rsid w:val="00875EB1"/>
    <w:rsid w:val="00875ED5"/>
    <w:rsid w:val="00877D22"/>
    <w:rsid w:val="008804D7"/>
    <w:rsid w:val="00880F82"/>
    <w:rsid w:val="00881024"/>
    <w:rsid w:val="00882A62"/>
    <w:rsid w:val="00882AC9"/>
    <w:rsid w:val="00883646"/>
    <w:rsid w:val="00883F6C"/>
    <w:rsid w:val="00884EAE"/>
    <w:rsid w:val="00885F45"/>
    <w:rsid w:val="008930E7"/>
    <w:rsid w:val="0089473A"/>
    <w:rsid w:val="008A00BA"/>
    <w:rsid w:val="008A1420"/>
    <w:rsid w:val="008A2CA9"/>
    <w:rsid w:val="008A4C8B"/>
    <w:rsid w:val="008A4CD5"/>
    <w:rsid w:val="008B1DF5"/>
    <w:rsid w:val="008B266F"/>
    <w:rsid w:val="008B2D96"/>
    <w:rsid w:val="008B39C8"/>
    <w:rsid w:val="008B5705"/>
    <w:rsid w:val="008C1D83"/>
    <w:rsid w:val="008C3526"/>
    <w:rsid w:val="008C4620"/>
    <w:rsid w:val="008C5123"/>
    <w:rsid w:val="008C53E7"/>
    <w:rsid w:val="008C54FE"/>
    <w:rsid w:val="008D13C4"/>
    <w:rsid w:val="008D21E9"/>
    <w:rsid w:val="008D3D08"/>
    <w:rsid w:val="008D4E9C"/>
    <w:rsid w:val="008D6BD5"/>
    <w:rsid w:val="008D6E10"/>
    <w:rsid w:val="008D70F8"/>
    <w:rsid w:val="008E04C1"/>
    <w:rsid w:val="008E1B7E"/>
    <w:rsid w:val="008E2005"/>
    <w:rsid w:val="008E25DB"/>
    <w:rsid w:val="008E588C"/>
    <w:rsid w:val="008E7A0B"/>
    <w:rsid w:val="008F41EA"/>
    <w:rsid w:val="008F4B74"/>
    <w:rsid w:val="008F570C"/>
    <w:rsid w:val="008F62B6"/>
    <w:rsid w:val="008F70EA"/>
    <w:rsid w:val="00904C18"/>
    <w:rsid w:val="009053FF"/>
    <w:rsid w:val="009076BF"/>
    <w:rsid w:val="0091032A"/>
    <w:rsid w:val="0091058D"/>
    <w:rsid w:val="00910EC4"/>
    <w:rsid w:val="00912158"/>
    <w:rsid w:val="009125BE"/>
    <w:rsid w:val="0091298C"/>
    <w:rsid w:val="00913773"/>
    <w:rsid w:val="00914A49"/>
    <w:rsid w:val="00916756"/>
    <w:rsid w:val="0091682B"/>
    <w:rsid w:val="00917E61"/>
    <w:rsid w:val="0092583C"/>
    <w:rsid w:val="009279B1"/>
    <w:rsid w:val="00930228"/>
    <w:rsid w:val="009329CB"/>
    <w:rsid w:val="00934EED"/>
    <w:rsid w:val="0093648F"/>
    <w:rsid w:val="009365E2"/>
    <w:rsid w:val="00942524"/>
    <w:rsid w:val="0094295E"/>
    <w:rsid w:val="009464B0"/>
    <w:rsid w:val="009465F1"/>
    <w:rsid w:val="0095236D"/>
    <w:rsid w:val="00952BBC"/>
    <w:rsid w:val="009547A4"/>
    <w:rsid w:val="0095700B"/>
    <w:rsid w:val="009571F5"/>
    <w:rsid w:val="00960339"/>
    <w:rsid w:val="009633BD"/>
    <w:rsid w:val="009649D0"/>
    <w:rsid w:val="00964BC0"/>
    <w:rsid w:val="00965F55"/>
    <w:rsid w:val="00966078"/>
    <w:rsid w:val="00966818"/>
    <w:rsid w:val="0096796E"/>
    <w:rsid w:val="009714B0"/>
    <w:rsid w:val="00975241"/>
    <w:rsid w:val="00977ABE"/>
    <w:rsid w:val="009823E4"/>
    <w:rsid w:val="00982788"/>
    <w:rsid w:val="00986BB0"/>
    <w:rsid w:val="009873D5"/>
    <w:rsid w:val="00992AEC"/>
    <w:rsid w:val="00993E13"/>
    <w:rsid w:val="009963A9"/>
    <w:rsid w:val="00996CBB"/>
    <w:rsid w:val="009A1FC6"/>
    <w:rsid w:val="009A22E9"/>
    <w:rsid w:val="009A5AA9"/>
    <w:rsid w:val="009B044E"/>
    <w:rsid w:val="009B30C0"/>
    <w:rsid w:val="009B3881"/>
    <w:rsid w:val="009B55C2"/>
    <w:rsid w:val="009B7CC7"/>
    <w:rsid w:val="009C0268"/>
    <w:rsid w:val="009C0DD5"/>
    <w:rsid w:val="009C2447"/>
    <w:rsid w:val="009C4E30"/>
    <w:rsid w:val="009C7F73"/>
    <w:rsid w:val="009D4729"/>
    <w:rsid w:val="009D4BF7"/>
    <w:rsid w:val="009D664B"/>
    <w:rsid w:val="009E13C4"/>
    <w:rsid w:val="009E1BA7"/>
    <w:rsid w:val="009E3253"/>
    <w:rsid w:val="009E41BB"/>
    <w:rsid w:val="009E4238"/>
    <w:rsid w:val="009F0264"/>
    <w:rsid w:val="009F5639"/>
    <w:rsid w:val="009F5EA4"/>
    <w:rsid w:val="009F6066"/>
    <w:rsid w:val="009F6FB3"/>
    <w:rsid w:val="00A047A3"/>
    <w:rsid w:val="00A12097"/>
    <w:rsid w:val="00A13FBF"/>
    <w:rsid w:val="00A14696"/>
    <w:rsid w:val="00A1755F"/>
    <w:rsid w:val="00A179E1"/>
    <w:rsid w:val="00A21D14"/>
    <w:rsid w:val="00A22221"/>
    <w:rsid w:val="00A22D8D"/>
    <w:rsid w:val="00A2625B"/>
    <w:rsid w:val="00A3012B"/>
    <w:rsid w:val="00A321C6"/>
    <w:rsid w:val="00A339D5"/>
    <w:rsid w:val="00A37317"/>
    <w:rsid w:val="00A40FAC"/>
    <w:rsid w:val="00A45338"/>
    <w:rsid w:val="00A47FAD"/>
    <w:rsid w:val="00A50CA1"/>
    <w:rsid w:val="00A50DF9"/>
    <w:rsid w:val="00A520C6"/>
    <w:rsid w:val="00A5390D"/>
    <w:rsid w:val="00A54994"/>
    <w:rsid w:val="00A55B51"/>
    <w:rsid w:val="00A572B5"/>
    <w:rsid w:val="00A62491"/>
    <w:rsid w:val="00A633C7"/>
    <w:rsid w:val="00A666FF"/>
    <w:rsid w:val="00A70C9E"/>
    <w:rsid w:val="00A720DF"/>
    <w:rsid w:val="00A7486A"/>
    <w:rsid w:val="00A748C7"/>
    <w:rsid w:val="00A74A08"/>
    <w:rsid w:val="00A74B19"/>
    <w:rsid w:val="00A76AC8"/>
    <w:rsid w:val="00A770F1"/>
    <w:rsid w:val="00A774F0"/>
    <w:rsid w:val="00A82380"/>
    <w:rsid w:val="00A83162"/>
    <w:rsid w:val="00A83966"/>
    <w:rsid w:val="00A84BF4"/>
    <w:rsid w:val="00A85BCC"/>
    <w:rsid w:val="00A86CB8"/>
    <w:rsid w:val="00A911EB"/>
    <w:rsid w:val="00A959AD"/>
    <w:rsid w:val="00AA11E1"/>
    <w:rsid w:val="00AA3D57"/>
    <w:rsid w:val="00AA4B17"/>
    <w:rsid w:val="00AA50AC"/>
    <w:rsid w:val="00AA5334"/>
    <w:rsid w:val="00AA6999"/>
    <w:rsid w:val="00AA7257"/>
    <w:rsid w:val="00AB250A"/>
    <w:rsid w:val="00AB62A7"/>
    <w:rsid w:val="00AB733D"/>
    <w:rsid w:val="00AC501C"/>
    <w:rsid w:val="00AC65A9"/>
    <w:rsid w:val="00AC756F"/>
    <w:rsid w:val="00AC7774"/>
    <w:rsid w:val="00AC7C8F"/>
    <w:rsid w:val="00AD152A"/>
    <w:rsid w:val="00AD1E37"/>
    <w:rsid w:val="00AD7DC3"/>
    <w:rsid w:val="00AE1AC4"/>
    <w:rsid w:val="00AE2E34"/>
    <w:rsid w:val="00AE3C2D"/>
    <w:rsid w:val="00AF3DD1"/>
    <w:rsid w:val="00AF6BE3"/>
    <w:rsid w:val="00AF714C"/>
    <w:rsid w:val="00B041BE"/>
    <w:rsid w:val="00B050FF"/>
    <w:rsid w:val="00B07842"/>
    <w:rsid w:val="00B07C41"/>
    <w:rsid w:val="00B10A40"/>
    <w:rsid w:val="00B13014"/>
    <w:rsid w:val="00B137EC"/>
    <w:rsid w:val="00B17112"/>
    <w:rsid w:val="00B23F0F"/>
    <w:rsid w:val="00B240C8"/>
    <w:rsid w:val="00B24165"/>
    <w:rsid w:val="00B2600C"/>
    <w:rsid w:val="00B26214"/>
    <w:rsid w:val="00B31386"/>
    <w:rsid w:val="00B32757"/>
    <w:rsid w:val="00B33BB7"/>
    <w:rsid w:val="00B35146"/>
    <w:rsid w:val="00B37384"/>
    <w:rsid w:val="00B37A4F"/>
    <w:rsid w:val="00B37DC1"/>
    <w:rsid w:val="00B411F6"/>
    <w:rsid w:val="00B4184A"/>
    <w:rsid w:val="00B43374"/>
    <w:rsid w:val="00B43578"/>
    <w:rsid w:val="00B47679"/>
    <w:rsid w:val="00B5031C"/>
    <w:rsid w:val="00B50E56"/>
    <w:rsid w:val="00B51850"/>
    <w:rsid w:val="00B54768"/>
    <w:rsid w:val="00B56437"/>
    <w:rsid w:val="00B6005D"/>
    <w:rsid w:val="00B6008F"/>
    <w:rsid w:val="00B66097"/>
    <w:rsid w:val="00B67887"/>
    <w:rsid w:val="00B70490"/>
    <w:rsid w:val="00B75E3E"/>
    <w:rsid w:val="00B82D64"/>
    <w:rsid w:val="00B8686B"/>
    <w:rsid w:val="00B90FCA"/>
    <w:rsid w:val="00B967B5"/>
    <w:rsid w:val="00B973B0"/>
    <w:rsid w:val="00B973DB"/>
    <w:rsid w:val="00BA13E7"/>
    <w:rsid w:val="00BA2E45"/>
    <w:rsid w:val="00BA32D0"/>
    <w:rsid w:val="00BA4731"/>
    <w:rsid w:val="00BA4A82"/>
    <w:rsid w:val="00BA56BB"/>
    <w:rsid w:val="00BA56CA"/>
    <w:rsid w:val="00BB18DD"/>
    <w:rsid w:val="00BB212D"/>
    <w:rsid w:val="00BB3A6F"/>
    <w:rsid w:val="00BB74E8"/>
    <w:rsid w:val="00BC1192"/>
    <w:rsid w:val="00BC173B"/>
    <w:rsid w:val="00BC24DB"/>
    <w:rsid w:val="00BC291A"/>
    <w:rsid w:val="00BC5402"/>
    <w:rsid w:val="00BE0578"/>
    <w:rsid w:val="00BE076A"/>
    <w:rsid w:val="00BE28B8"/>
    <w:rsid w:val="00BE3B51"/>
    <w:rsid w:val="00BE591F"/>
    <w:rsid w:val="00BE6164"/>
    <w:rsid w:val="00BE7A39"/>
    <w:rsid w:val="00BF070C"/>
    <w:rsid w:val="00BF0C6A"/>
    <w:rsid w:val="00BF3D55"/>
    <w:rsid w:val="00BF4D0D"/>
    <w:rsid w:val="00C01A4C"/>
    <w:rsid w:val="00C043FB"/>
    <w:rsid w:val="00C05A27"/>
    <w:rsid w:val="00C05E1E"/>
    <w:rsid w:val="00C0732B"/>
    <w:rsid w:val="00C07916"/>
    <w:rsid w:val="00C13214"/>
    <w:rsid w:val="00C21106"/>
    <w:rsid w:val="00C229A5"/>
    <w:rsid w:val="00C276A2"/>
    <w:rsid w:val="00C279B2"/>
    <w:rsid w:val="00C318AA"/>
    <w:rsid w:val="00C321DF"/>
    <w:rsid w:val="00C33762"/>
    <w:rsid w:val="00C361AC"/>
    <w:rsid w:val="00C373C6"/>
    <w:rsid w:val="00C450CC"/>
    <w:rsid w:val="00C46BDC"/>
    <w:rsid w:val="00C46F97"/>
    <w:rsid w:val="00C532B5"/>
    <w:rsid w:val="00C54063"/>
    <w:rsid w:val="00C55E13"/>
    <w:rsid w:val="00C56980"/>
    <w:rsid w:val="00C57179"/>
    <w:rsid w:val="00C6363D"/>
    <w:rsid w:val="00C652EA"/>
    <w:rsid w:val="00C65D20"/>
    <w:rsid w:val="00C664C8"/>
    <w:rsid w:val="00C67F13"/>
    <w:rsid w:val="00C705A5"/>
    <w:rsid w:val="00C713D2"/>
    <w:rsid w:val="00C7146F"/>
    <w:rsid w:val="00C73567"/>
    <w:rsid w:val="00C74A72"/>
    <w:rsid w:val="00C74EEE"/>
    <w:rsid w:val="00C75090"/>
    <w:rsid w:val="00C7658D"/>
    <w:rsid w:val="00C81908"/>
    <w:rsid w:val="00C8350C"/>
    <w:rsid w:val="00C85E76"/>
    <w:rsid w:val="00C918F0"/>
    <w:rsid w:val="00C91E7D"/>
    <w:rsid w:val="00C929EB"/>
    <w:rsid w:val="00C94ED4"/>
    <w:rsid w:val="00C96E75"/>
    <w:rsid w:val="00C977CE"/>
    <w:rsid w:val="00C97870"/>
    <w:rsid w:val="00CA4A27"/>
    <w:rsid w:val="00CA52B1"/>
    <w:rsid w:val="00CA68BC"/>
    <w:rsid w:val="00CB05C2"/>
    <w:rsid w:val="00CB4B33"/>
    <w:rsid w:val="00CB6468"/>
    <w:rsid w:val="00CC0987"/>
    <w:rsid w:val="00CC4AF4"/>
    <w:rsid w:val="00CC579D"/>
    <w:rsid w:val="00CD28FA"/>
    <w:rsid w:val="00CD42F2"/>
    <w:rsid w:val="00CD5446"/>
    <w:rsid w:val="00CE293C"/>
    <w:rsid w:val="00CE48F3"/>
    <w:rsid w:val="00CE4969"/>
    <w:rsid w:val="00CE6F1D"/>
    <w:rsid w:val="00CE7940"/>
    <w:rsid w:val="00CF3985"/>
    <w:rsid w:val="00CF3FCD"/>
    <w:rsid w:val="00CF4D45"/>
    <w:rsid w:val="00CF5B97"/>
    <w:rsid w:val="00D07335"/>
    <w:rsid w:val="00D07FFD"/>
    <w:rsid w:val="00D10A5B"/>
    <w:rsid w:val="00D16297"/>
    <w:rsid w:val="00D2267D"/>
    <w:rsid w:val="00D23C4B"/>
    <w:rsid w:val="00D267FA"/>
    <w:rsid w:val="00D27A62"/>
    <w:rsid w:val="00D30969"/>
    <w:rsid w:val="00D33FA7"/>
    <w:rsid w:val="00D368EB"/>
    <w:rsid w:val="00D412AC"/>
    <w:rsid w:val="00D45E52"/>
    <w:rsid w:val="00D510F2"/>
    <w:rsid w:val="00D515F3"/>
    <w:rsid w:val="00D51F8D"/>
    <w:rsid w:val="00D52930"/>
    <w:rsid w:val="00D563AF"/>
    <w:rsid w:val="00D56DC1"/>
    <w:rsid w:val="00D579AA"/>
    <w:rsid w:val="00D57BF3"/>
    <w:rsid w:val="00D610A8"/>
    <w:rsid w:val="00D614BF"/>
    <w:rsid w:val="00D636CA"/>
    <w:rsid w:val="00D64992"/>
    <w:rsid w:val="00D67476"/>
    <w:rsid w:val="00D70C04"/>
    <w:rsid w:val="00D7194E"/>
    <w:rsid w:val="00D7313B"/>
    <w:rsid w:val="00D73268"/>
    <w:rsid w:val="00D73955"/>
    <w:rsid w:val="00D743F2"/>
    <w:rsid w:val="00D74F8E"/>
    <w:rsid w:val="00D75D7E"/>
    <w:rsid w:val="00D77280"/>
    <w:rsid w:val="00D85642"/>
    <w:rsid w:val="00D8732D"/>
    <w:rsid w:val="00D87D85"/>
    <w:rsid w:val="00D92842"/>
    <w:rsid w:val="00D9758D"/>
    <w:rsid w:val="00DA3BF1"/>
    <w:rsid w:val="00DA3D07"/>
    <w:rsid w:val="00DA5E92"/>
    <w:rsid w:val="00DA6924"/>
    <w:rsid w:val="00DB2F4A"/>
    <w:rsid w:val="00DB2F89"/>
    <w:rsid w:val="00DB3399"/>
    <w:rsid w:val="00DB44D1"/>
    <w:rsid w:val="00DC5A10"/>
    <w:rsid w:val="00DC5DE1"/>
    <w:rsid w:val="00DC780A"/>
    <w:rsid w:val="00DC7A1E"/>
    <w:rsid w:val="00DD396D"/>
    <w:rsid w:val="00DD5732"/>
    <w:rsid w:val="00DE05CB"/>
    <w:rsid w:val="00DE2304"/>
    <w:rsid w:val="00DE2D86"/>
    <w:rsid w:val="00DE2EFF"/>
    <w:rsid w:val="00DE3A36"/>
    <w:rsid w:val="00DE3EF1"/>
    <w:rsid w:val="00DE4EA5"/>
    <w:rsid w:val="00DE527E"/>
    <w:rsid w:val="00DE59EA"/>
    <w:rsid w:val="00DE632F"/>
    <w:rsid w:val="00DE7EBE"/>
    <w:rsid w:val="00DF2793"/>
    <w:rsid w:val="00DF2EC8"/>
    <w:rsid w:val="00DF3CA5"/>
    <w:rsid w:val="00DF4383"/>
    <w:rsid w:val="00DF7945"/>
    <w:rsid w:val="00DF7BA2"/>
    <w:rsid w:val="00E01902"/>
    <w:rsid w:val="00E020F8"/>
    <w:rsid w:val="00E05718"/>
    <w:rsid w:val="00E0577A"/>
    <w:rsid w:val="00E05D28"/>
    <w:rsid w:val="00E062CB"/>
    <w:rsid w:val="00E104AA"/>
    <w:rsid w:val="00E10AE8"/>
    <w:rsid w:val="00E11A2A"/>
    <w:rsid w:val="00E122F2"/>
    <w:rsid w:val="00E12ADE"/>
    <w:rsid w:val="00E13360"/>
    <w:rsid w:val="00E209D8"/>
    <w:rsid w:val="00E244C0"/>
    <w:rsid w:val="00E317C9"/>
    <w:rsid w:val="00E31CC1"/>
    <w:rsid w:val="00E418E9"/>
    <w:rsid w:val="00E433D4"/>
    <w:rsid w:val="00E44931"/>
    <w:rsid w:val="00E51BDB"/>
    <w:rsid w:val="00E55CD0"/>
    <w:rsid w:val="00E56E41"/>
    <w:rsid w:val="00E60C59"/>
    <w:rsid w:val="00E63C60"/>
    <w:rsid w:val="00E64EAB"/>
    <w:rsid w:val="00E74683"/>
    <w:rsid w:val="00E75117"/>
    <w:rsid w:val="00E814DF"/>
    <w:rsid w:val="00E81955"/>
    <w:rsid w:val="00E81BC4"/>
    <w:rsid w:val="00E8409B"/>
    <w:rsid w:val="00E84E0D"/>
    <w:rsid w:val="00E85411"/>
    <w:rsid w:val="00E9035E"/>
    <w:rsid w:val="00E93CB7"/>
    <w:rsid w:val="00E94F84"/>
    <w:rsid w:val="00E951B8"/>
    <w:rsid w:val="00E957F1"/>
    <w:rsid w:val="00E95C85"/>
    <w:rsid w:val="00E95DDF"/>
    <w:rsid w:val="00E96BD2"/>
    <w:rsid w:val="00EA16A6"/>
    <w:rsid w:val="00EA3A51"/>
    <w:rsid w:val="00EA4B4E"/>
    <w:rsid w:val="00EA4FFA"/>
    <w:rsid w:val="00EA70F7"/>
    <w:rsid w:val="00EA7ECB"/>
    <w:rsid w:val="00EB1F01"/>
    <w:rsid w:val="00EB1FEC"/>
    <w:rsid w:val="00EB2E9B"/>
    <w:rsid w:val="00EB3EC7"/>
    <w:rsid w:val="00EB4A3E"/>
    <w:rsid w:val="00EB4F01"/>
    <w:rsid w:val="00EB658C"/>
    <w:rsid w:val="00EC1724"/>
    <w:rsid w:val="00EC21F5"/>
    <w:rsid w:val="00EC2558"/>
    <w:rsid w:val="00EC72E4"/>
    <w:rsid w:val="00EC7671"/>
    <w:rsid w:val="00ED12BC"/>
    <w:rsid w:val="00ED2C66"/>
    <w:rsid w:val="00ED2E1D"/>
    <w:rsid w:val="00ED4AD1"/>
    <w:rsid w:val="00ED4E61"/>
    <w:rsid w:val="00ED5F3F"/>
    <w:rsid w:val="00ED7897"/>
    <w:rsid w:val="00EE05C4"/>
    <w:rsid w:val="00EE0D34"/>
    <w:rsid w:val="00EE0D48"/>
    <w:rsid w:val="00EE41CB"/>
    <w:rsid w:val="00EE4AFD"/>
    <w:rsid w:val="00EE4BA4"/>
    <w:rsid w:val="00EE6C8B"/>
    <w:rsid w:val="00EF1FEC"/>
    <w:rsid w:val="00EF23AC"/>
    <w:rsid w:val="00EF2814"/>
    <w:rsid w:val="00EF43A8"/>
    <w:rsid w:val="00EF5152"/>
    <w:rsid w:val="00EF572B"/>
    <w:rsid w:val="00EF70F8"/>
    <w:rsid w:val="00F01DC5"/>
    <w:rsid w:val="00F02CF6"/>
    <w:rsid w:val="00F03FD5"/>
    <w:rsid w:val="00F060CC"/>
    <w:rsid w:val="00F07B9F"/>
    <w:rsid w:val="00F11D5B"/>
    <w:rsid w:val="00F1235F"/>
    <w:rsid w:val="00F127ED"/>
    <w:rsid w:val="00F12B9C"/>
    <w:rsid w:val="00F136D8"/>
    <w:rsid w:val="00F16FC6"/>
    <w:rsid w:val="00F209EF"/>
    <w:rsid w:val="00F21E92"/>
    <w:rsid w:val="00F22FF7"/>
    <w:rsid w:val="00F2578F"/>
    <w:rsid w:val="00F261F7"/>
    <w:rsid w:val="00F267D5"/>
    <w:rsid w:val="00F347E1"/>
    <w:rsid w:val="00F35BF7"/>
    <w:rsid w:val="00F36ABE"/>
    <w:rsid w:val="00F37031"/>
    <w:rsid w:val="00F370E4"/>
    <w:rsid w:val="00F4500E"/>
    <w:rsid w:val="00F471C9"/>
    <w:rsid w:val="00F51CB6"/>
    <w:rsid w:val="00F5204F"/>
    <w:rsid w:val="00F52674"/>
    <w:rsid w:val="00F52D1A"/>
    <w:rsid w:val="00F53C76"/>
    <w:rsid w:val="00F560FD"/>
    <w:rsid w:val="00F5618F"/>
    <w:rsid w:val="00F56C09"/>
    <w:rsid w:val="00F57378"/>
    <w:rsid w:val="00F57E57"/>
    <w:rsid w:val="00F64CEF"/>
    <w:rsid w:val="00F65461"/>
    <w:rsid w:val="00F65632"/>
    <w:rsid w:val="00F65858"/>
    <w:rsid w:val="00F66D24"/>
    <w:rsid w:val="00F715C0"/>
    <w:rsid w:val="00F71677"/>
    <w:rsid w:val="00F71836"/>
    <w:rsid w:val="00F748A4"/>
    <w:rsid w:val="00F773C1"/>
    <w:rsid w:val="00F812B0"/>
    <w:rsid w:val="00F8322C"/>
    <w:rsid w:val="00F8379D"/>
    <w:rsid w:val="00F90044"/>
    <w:rsid w:val="00F94605"/>
    <w:rsid w:val="00F95062"/>
    <w:rsid w:val="00F9722B"/>
    <w:rsid w:val="00FA0DD1"/>
    <w:rsid w:val="00FA1023"/>
    <w:rsid w:val="00FA1D74"/>
    <w:rsid w:val="00FA5C63"/>
    <w:rsid w:val="00FA74B6"/>
    <w:rsid w:val="00FB0AFA"/>
    <w:rsid w:val="00FB3ADE"/>
    <w:rsid w:val="00FB5598"/>
    <w:rsid w:val="00FB7483"/>
    <w:rsid w:val="00FC06CA"/>
    <w:rsid w:val="00FC1C72"/>
    <w:rsid w:val="00FC29CD"/>
    <w:rsid w:val="00FC49CB"/>
    <w:rsid w:val="00FC50B4"/>
    <w:rsid w:val="00FC51F8"/>
    <w:rsid w:val="00FC7C29"/>
    <w:rsid w:val="00FD09C8"/>
    <w:rsid w:val="00FD0B74"/>
    <w:rsid w:val="00FD15A1"/>
    <w:rsid w:val="00FD2002"/>
    <w:rsid w:val="00FD29A6"/>
    <w:rsid w:val="00FD2B81"/>
    <w:rsid w:val="00FD30FB"/>
    <w:rsid w:val="00FD5F44"/>
    <w:rsid w:val="00FD6B56"/>
    <w:rsid w:val="00FE097F"/>
    <w:rsid w:val="00FE5864"/>
    <w:rsid w:val="00FE5D9B"/>
    <w:rsid w:val="00FE692D"/>
    <w:rsid w:val="00FF07B9"/>
    <w:rsid w:val="00FF296B"/>
    <w:rsid w:val="00FF3150"/>
    <w:rsid w:val="02470A94"/>
    <w:rsid w:val="026E5570"/>
    <w:rsid w:val="02ADF27E"/>
    <w:rsid w:val="03066D01"/>
    <w:rsid w:val="03CD94C4"/>
    <w:rsid w:val="04080A29"/>
    <w:rsid w:val="04A854D0"/>
    <w:rsid w:val="04FA7680"/>
    <w:rsid w:val="051EAAF2"/>
    <w:rsid w:val="05D352F9"/>
    <w:rsid w:val="064E0AF5"/>
    <w:rsid w:val="07222976"/>
    <w:rsid w:val="0742423F"/>
    <w:rsid w:val="07DAC0AA"/>
    <w:rsid w:val="085AAE85"/>
    <w:rsid w:val="0900EFAF"/>
    <w:rsid w:val="095AE7F9"/>
    <w:rsid w:val="09F67EE6"/>
    <w:rsid w:val="0AF5F8D3"/>
    <w:rsid w:val="0B0BE08B"/>
    <w:rsid w:val="0BCF92C8"/>
    <w:rsid w:val="0BEDECDA"/>
    <w:rsid w:val="0BF8056F"/>
    <w:rsid w:val="0C14FFBD"/>
    <w:rsid w:val="0C68870C"/>
    <w:rsid w:val="0CA7B0EC"/>
    <w:rsid w:val="0D25ADED"/>
    <w:rsid w:val="0D41894F"/>
    <w:rsid w:val="0D89BD3B"/>
    <w:rsid w:val="0DBE8C3E"/>
    <w:rsid w:val="0DF24D91"/>
    <w:rsid w:val="0E2627CA"/>
    <w:rsid w:val="0EAD6517"/>
    <w:rsid w:val="0FA027CE"/>
    <w:rsid w:val="108018BE"/>
    <w:rsid w:val="10ABEEDB"/>
    <w:rsid w:val="10D85D15"/>
    <w:rsid w:val="10F78CAB"/>
    <w:rsid w:val="11C33AB3"/>
    <w:rsid w:val="11EB5BCE"/>
    <w:rsid w:val="13622478"/>
    <w:rsid w:val="136A8588"/>
    <w:rsid w:val="13762728"/>
    <w:rsid w:val="14048BBA"/>
    <w:rsid w:val="14176785"/>
    <w:rsid w:val="145C4FA2"/>
    <w:rsid w:val="14A7ED72"/>
    <w:rsid w:val="14D6B38D"/>
    <w:rsid w:val="14D84724"/>
    <w:rsid w:val="150D68B2"/>
    <w:rsid w:val="16C8FA71"/>
    <w:rsid w:val="16FA798E"/>
    <w:rsid w:val="17666DC8"/>
    <w:rsid w:val="18153B35"/>
    <w:rsid w:val="192DE1B7"/>
    <w:rsid w:val="19717324"/>
    <w:rsid w:val="19F2D6C2"/>
    <w:rsid w:val="1A4047DD"/>
    <w:rsid w:val="1A8DA316"/>
    <w:rsid w:val="1AE2DA75"/>
    <w:rsid w:val="1BAF0FAA"/>
    <w:rsid w:val="1C658279"/>
    <w:rsid w:val="1C79521E"/>
    <w:rsid w:val="1C9FE0A8"/>
    <w:rsid w:val="1DEF14AB"/>
    <w:rsid w:val="1E01809D"/>
    <w:rsid w:val="1E6FA9EB"/>
    <w:rsid w:val="1E99CB16"/>
    <w:rsid w:val="1EC3E1A8"/>
    <w:rsid w:val="1F619450"/>
    <w:rsid w:val="1FE90121"/>
    <w:rsid w:val="1FEFB432"/>
    <w:rsid w:val="20D55DAF"/>
    <w:rsid w:val="217A1745"/>
    <w:rsid w:val="21C3E1B6"/>
    <w:rsid w:val="22835214"/>
    <w:rsid w:val="229DDD84"/>
    <w:rsid w:val="22D524E3"/>
    <w:rsid w:val="232FF404"/>
    <w:rsid w:val="235B7FE5"/>
    <w:rsid w:val="23AFD760"/>
    <w:rsid w:val="23CA6F1F"/>
    <w:rsid w:val="23CEDC23"/>
    <w:rsid w:val="23EBE38D"/>
    <w:rsid w:val="24310F57"/>
    <w:rsid w:val="248E1F8C"/>
    <w:rsid w:val="259369B7"/>
    <w:rsid w:val="25EE8901"/>
    <w:rsid w:val="2611B582"/>
    <w:rsid w:val="270D74A5"/>
    <w:rsid w:val="278858F2"/>
    <w:rsid w:val="27E0ADA9"/>
    <w:rsid w:val="27EFF2B3"/>
    <w:rsid w:val="28939CBB"/>
    <w:rsid w:val="28A1C5A7"/>
    <w:rsid w:val="28A24D46"/>
    <w:rsid w:val="28B07914"/>
    <w:rsid w:val="28ED509D"/>
    <w:rsid w:val="2A25D25E"/>
    <w:rsid w:val="2B54BFDA"/>
    <w:rsid w:val="2BABF1D9"/>
    <w:rsid w:val="2C304BC8"/>
    <w:rsid w:val="2CD0E007"/>
    <w:rsid w:val="2DCC1C29"/>
    <w:rsid w:val="2E16070B"/>
    <w:rsid w:val="2E59BBD7"/>
    <w:rsid w:val="2E988CEB"/>
    <w:rsid w:val="2EDEA9EF"/>
    <w:rsid w:val="312F5687"/>
    <w:rsid w:val="31C87FB0"/>
    <w:rsid w:val="31D02DAD"/>
    <w:rsid w:val="32453C56"/>
    <w:rsid w:val="336BFE0E"/>
    <w:rsid w:val="33958C00"/>
    <w:rsid w:val="340913CA"/>
    <w:rsid w:val="343177E9"/>
    <w:rsid w:val="343E837E"/>
    <w:rsid w:val="3507CE6F"/>
    <w:rsid w:val="3509DD09"/>
    <w:rsid w:val="35462CA3"/>
    <w:rsid w:val="360753A3"/>
    <w:rsid w:val="3654A30E"/>
    <w:rsid w:val="3681436A"/>
    <w:rsid w:val="369F3124"/>
    <w:rsid w:val="36A39ED0"/>
    <w:rsid w:val="36C83D2F"/>
    <w:rsid w:val="36F0BFB3"/>
    <w:rsid w:val="36F255B6"/>
    <w:rsid w:val="371ED497"/>
    <w:rsid w:val="37251BC2"/>
    <w:rsid w:val="390ECED0"/>
    <w:rsid w:val="39DED929"/>
    <w:rsid w:val="3AEFA4D5"/>
    <w:rsid w:val="3B1B7462"/>
    <w:rsid w:val="3C466F92"/>
    <w:rsid w:val="3C6D9141"/>
    <w:rsid w:val="3CD4C2D1"/>
    <w:rsid w:val="3D62C3BE"/>
    <w:rsid w:val="3DD79DA1"/>
    <w:rsid w:val="3E667CC9"/>
    <w:rsid w:val="3E9CA212"/>
    <w:rsid w:val="3EFE941F"/>
    <w:rsid w:val="3F716F0F"/>
    <w:rsid w:val="405C466F"/>
    <w:rsid w:val="409D4199"/>
    <w:rsid w:val="40FFE147"/>
    <w:rsid w:val="41133AA1"/>
    <w:rsid w:val="41B085C6"/>
    <w:rsid w:val="4201C5A9"/>
    <w:rsid w:val="423634E1"/>
    <w:rsid w:val="42D427A5"/>
    <w:rsid w:val="4321CFD6"/>
    <w:rsid w:val="433447A0"/>
    <w:rsid w:val="43667F15"/>
    <w:rsid w:val="4405DBB8"/>
    <w:rsid w:val="45EA7D3D"/>
    <w:rsid w:val="466DC28F"/>
    <w:rsid w:val="4716BF41"/>
    <w:rsid w:val="47E4409A"/>
    <w:rsid w:val="49130C9D"/>
    <w:rsid w:val="495AD239"/>
    <w:rsid w:val="496011F7"/>
    <w:rsid w:val="4A1F32C3"/>
    <w:rsid w:val="4B1BE15C"/>
    <w:rsid w:val="4B72E948"/>
    <w:rsid w:val="4BBF1C77"/>
    <w:rsid w:val="4BC9423A"/>
    <w:rsid w:val="4BD3E716"/>
    <w:rsid w:val="4C19A3B3"/>
    <w:rsid w:val="4C9A9E6F"/>
    <w:rsid w:val="4CE9F486"/>
    <w:rsid w:val="4D1BDF9E"/>
    <w:rsid w:val="4D8A75F3"/>
    <w:rsid w:val="4EF570DF"/>
    <w:rsid w:val="4F264654"/>
    <w:rsid w:val="4F3438C3"/>
    <w:rsid w:val="4F9C71DC"/>
    <w:rsid w:val="4FBEBE90"/>
    <w:rsid w:val="5069B365"/>
    <w:rsid w:val="5123131E"/>
    <w:rsid w:val="512D66B8"/>
    <w:rsid w:val="518B22E0"/>
    <w:rsid w:val="52488277"/>
    <w:rsid w:val="52AC0879"/>
    <w:rsid w:val="5326F341"/>
    <w:rsid w:val="53634DA4"/>
    <w:rsid w:val="538D4719"/>
    <w:rsid w:val="53A66F76"/>
    <w:rsid w:val="53FE52A7"/>
    <w:rsid w:val="544BFAD8"/>
    <w:rsid w:val="545BA41E"/>
    <w:rsid w:val="5495E8FE"/>
    <w:rsid w:val="54BD3F46"/>
    <w:rsid w:val="54CD65BE"/>
    <w:rsid w:val="559587D8"/>
    <w:rsid w:val="5695071A"/>
    <w:rsid w:val="57DCF505"/>
    <w:rsid w:val="58FE1D6F"/>
    <w:rsid w:val="5968B54E"/>
    <w:rsid w:val="5A68F8FB"/>
    <w:rsid w:val="5A8C6690"/>
    <w:rsid w:val="5B2E96FC"/>
    <w:rsid w:val="5B39F2AC"/>
    <w:rsid w:val="5B439391"/>
    <w:rsid w:val="5B5043E4"/>
    <w:rsid w:val="5B9858FE"/>
    <w:rsid w:val="5C01F908"/>
    <w:rsid w:val="5CCDD587"/>
    <w:rsid w:val="5CDF63F2"/>
    <w:rsid w:val="5D141CBF"/>
    <w:rsid w:val="5E69A5E8"/>
    <w:rsid w:val="5E71936E"/>
    <w:rsid w:val="5E949963"/>
    <w:rsid w:val="5FA68317"/>
    <w:rsid w:val="60057649"/>
    <w:rsid w:val="60B5C8FF"/>
    <w:rsid w:val="61900F48"/>
    <w:rsid w:val="61A93430"/>
    <w:rsid w:val="62618F79"/>
    <w:rsid w:val="62F90313"/>
    <w:rsid w:val="631DBCEA"/>
    <w:rsid w:val="63450491"/>
    <w:rsid w:val="63CF5D3D"/>
    <w:rsid w:val="643602F3"/>
    <w:rsid w:val="64E0D4F2"/>
    <w:rsid w:val="64EA75D7"/>
    <w:rsid w:val="662CC1E9"/>
    <w:rsid w:val="666A3B8C"/>
    <w:rsid w:val="667E2AF9"/>
    <w:rsid w:val="669F6E95"/>
    <w:rsid w:val="67C72393"/>
    <w:rsid w:val="684C7FA9"/>
    <w:rsid w:val="68970EE1"/>
    <w:rsid w:val="69B44615"/>
    <w:rsid w:val="69E8500A"/>
    <w:rsid w:val="6A1A99ED"/>
    <w:rsid w:val="6A6733F4"/>
    <w:rsid w:val="6B00330C"/>
    <w:rsid w:val="6B59B75B"/>
    <w:rsid w:val="6BB66A4E"/>
    <w:rsid w:val="6D55BB7A"/>
    <w:rsid w:val="6E5CCD52"/>
    <w:rsid w:val="6E87B738"/>
    <w:rsid w:val="6EBBC12D"/>
    <w:rsid w:val="6EEE0B10"/>
    <w:rsid w:val="6F5E8CBA"/>
    <w:rsid w:val="6FCCA5D2"/>
    <w:rsid w:val="7049FF43"/>
    <w:rsid w:val="716D09BA"/>
    <w:rsid w:val="719A073C"/>
    <w:rsid w:val="724848BE"/>
    <w:rsid w:val="72BCF820"/>
    <w:rsid w:val="73BEB2CA"/>
    <w:rsid w:val="75973AE7"/>
    <w:rsid w:val="75AB3D9C"/>
    <w:rsid w:val="796F87EC"/>
    <w:rsid w:val="7AA46BE0"/>
    <w:rsid w:val="7B0B584D"/>
    <w:rsid w:val="7BC33537"/>
    <w:rsid w:val="7BF6FB4D"/>
    <w:rsid w:val="7C2794EF"/>
    <w:rsid w:val="7C7495A2"/>
    <w:rsid w:val="7CA728AE"/>
    <w:rsid w:val="7CD53DA6"/>
    <w:rsid w:val="7D418743"/>
    <w:rsid w:val="7DB13A04"/>
    <w:rsid w:val="7E07A68C"/>
    <w:rsid w:val="7E366E65"/>
    <w:rsid w:val="7E67B414"/>
    <w:rsid w:val="7E927BEF"/>
    <w:rsid w:val="7EAF696D"/>
    <w:rsid w:val="7EB406E8"/>
    <w:rsid w:val="7F1A34AB"/>
    <w:rsid w:val="7F45A8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B9805AB"/>
  <w14:defaultImageDpi w14:val="300"/>
  <w15:docId w15:val="{FB0135BF-117B-46E1-B4C2-6F3C9427E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447"/>
    <w:pPr>
      <w:widowControl w:val="0"/>
      <w:suppressAutoHyphens/>
    </w:pPr>
    <w:rPr>
      <w:rFonts w:ascii="Nimbus Roman No9 L" w:eastAsia="Nimbus Sans L" w:hAnsi="Nimbus Roman No9 L"/>
      <w:sz w:val="24"/>
      <w:szCs w:val="24"/>
    </w:rPr>
  </w:style>
  <w:style w:type="paragraph" w:styleId="Heading1">
    <w:name w:val="heading 1"/>
    <w:basedOn w:val="Heading"/>
    <w:next w:val="BodyText"/>
    <w:qFormat/>
    <w:pPr>
      <w:numPr>
        <w:numId w:val="9"/>
      </w:numPr>
      <w:outlineLvl w:val="0"/>
    </w:pPr>
    <w:rPr>
      <w:b/>
      <w:bCs/>
      <w:sz w:val="32"/>
      <w:szCs w:val="32"/>
    </w:rPr>
  </w:style>
  <w:style w:type="paragraph" w:styleId="Heading2">
    <w:name w:val="heading 2"/>
    <w:basedOn w:val="Heading"/>
    <w:next w:val="BodyText"/>
    <w:qFormat/>
    <w:pPr>
      <w:numPr>
        <w:ilvl w:val="1"/>
        <w:numId w:val="9"/>
      </w:numPr>
      <w:outlineLvl w:val="1"/>
    </w:pPr>
    <w:rPr>
      <w:b/>
      <w:bCs/>
      <w:i/>
      <w:iCs/>
    </w:rPr>
  </w:style>
  <w:style w:type="paragraph" w:styleId="Heading3">
    <w:name w:val="heading 3"/>
    <w:basedOn w:val="Heading"/>
    <w:next w:val="BodyText"/>
    <w:qFormat/>
    <w:pPr>
      <w:numPr>
        <w:ilvl w:val="2"/>
        <w:numId w:val="9"/>
      </w:numPr>
      <w:outlineLvl w:val="2"/>
    </w:pPr>
    <w:rPr>
      <w:rFonts w:ascii="Nimbus Roman No9 L" w:eastAsia="Nimbus Sans L" w:hAnsi="Nimbus Roman No9 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Times" w:hAnsi="Times"/>
    </w:rPr>
  </w:style>
  <w:style w:type="character" w:customStyle="1" w:styleId="WW8Num3z0">
    <w:name w:val="WW8Num3z0"/>
    <w:rPr>
      <w:rFonts w:ascii="Times New Roman" w:hAnsi="Times New Roman" w:cs="Times New Roman"/>
    </w:rPr>
  </w:style>
  <w:style w:type="character" w:customStyle="1" w:styleId="WW8Num4z0">
    <w:name w:val="WW8Num4z0"/>
    <w:rPr>
      <w:rFonts w:ascii="Times" w:hAnsi="Times"/>
    </w:rPr>
  </w:style>
  <w:style w:type="character" w:customStyle="1" w:styleId="WW8Num5z0">
    <w:name w:val="WW8Num5z0"/>
    <w:rPr>
      <w:rFonts w:ascii="Times New Roman" w:hAnsi="Times New Roman" w:cs="Times New Roman"/>
    </w:rPr>
  </w:style>
  <w:style w:type="character" w:customStyle="1" w:styleId="WW8Num6z0">
    <w:name w:val="WW8Num6z0"/>
    <w:rPr>
      <w:rFonts w:ascii="Times" w:hAnsi="Times"/>
    </w:rPr>
  </w:style>
  <w:style w:type="character" w:customStyle="1" w:styleId="WW8Num7z0">
    <w:name w:val="WW8Num7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8z0">
    <w:name w:val="WW8Num8z0"/>
    <w:rPr>
      <w:rFonts w:ascii="Times" w:hAnsi="Times"/>
    </w:rPr>
  </w:style>
  <w:style w:type="character" w:customStyle="1" w:styleId="WW8Num8z1">
    <w:name w:val="WW8Num8z1"/>
    <w:rPr>
      <w:rFonts w:ascii="Symbol" w:eastAsia="Times New Roman" w:hAnsi="Symbol" w:cs="Times New Roman"/>
    </w:rPr>
  </w:style>
  <w:style w:type="character" w:customStyle="1" w:styleId="WW8Num8z2">
    <w:name w:val="WW8Num8z2"/>
    <w:rPr>
      <w:rFonts w:ascii="Wingdings" w:hAnsi="Wingdings"/>
    </w:rPr>
  </w:style>
  <w:style w:type="character" w:customStyle="1" w:styleId="WW8Num10z0">
    <w:name w:val="WW8Num10z0"/>
    <w:rPr>
      <w:rFonts w:ascii="Wingdings" w:hAnsi="Wingdings"/>
    </w:rPr>
  </w:style>
  <w:style w:type="character" w:customStyle="1" w:styleId="WW8Num11z0">
    <w:name w:val="WW8Num11z0"/>
    <w:rPr>
      <w:rFonts w:ascii="Times" w:hAnsi="Time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8z3">
    <w:name w:val="WW8Num8z3"/>
    <w:rPr>
      <w:rFonts w:ascii="Symbol" w:hAnsi="Symbol"/>
    </w:rPr>
  </w:style>
  <w:style w:type="character" w:customStyle="1" w:styleId="WW8Num8z4">
    <w:name w:val="WW8Num8z4"/>
    <w:rPr>
      <w:rFonts w:ascii="Courier New" w:hAnsi="Courier New" w:cs="Courier New"/>
    </w:rPr>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9z5">
    <w:name w:val="WW8Num9z5"/>
    <w:rPr>
      <w:rFonts w:ascii="Wingdings" w:hAnsi="Wingdings"/>
    </w:rPr>
  </w:style>
  <w:style w:type="character" w:customStyle="1" w:styleId="WW8Num11z3">
    <w:name w:val="WW8Num11z3"/>
    <w:rPr>
      <w:rFonts w:ascii="Symbol" w:hAnsi="Symbol"/>
    </w:rPr>
  </w:style>
  <w:style w:type="character" w:customStyle="1" w:styleId="WW-DefaultParagraphFont">
    <w:name w:val="WW-Default Paragraph Font"/>
  </w:style>
  <w:style w:type="character" w:customStyle="1" w:styleId="NumberingSymbols">
    <w:name w:val="Numbering Symbols"/>
  </w:style>
  <w:style w:type="character" w:styleId="Hyperlink">
    <w:name w:val="Hyperlink"/>
    <w:basedOn w:val="WW-DefaultParagraphFont"/>
    <w:rPr>
      <w:color w:val="0000FF"/>
      <w:u w:val="single"/>
    </w:rPr>
  </w:style>
  <w:style w:type="character" w:styleId="PageNumber">
    <w:name w:val="page number"/>
    <w:basedOn w:val="WW-DefaultParagraphFont"/>
  </w:style>
  <w:style w:type="character" w:styleId="Emphasis">
    <w:name w:val="Emphasis"/>
    <w:basedOn w:val="DefaultParagraphFont"/>
    <w:qFormat/>
    <w:rPr>
      <w:i/>
      <w:iCs/>
    </w:rPr>
  </w:style>
  <w:style w:type="paragraph" w:customStyle="1" w:styleId="Heading">
    <w:name w:val="Heading"/>
    <w:basedOn w:val="Normal"/>
    <w:next w:val="BodyText"/>
    <w:pPr>
      <w:keepNext/>
      <w:spacing w:before="240" w:after="120"/>
    </w:pPr>
    <w:rPr>
      <w:rFonts w:ascii="Nimbus Sans L" w:eastAsia="HG Mincho Light J" w:hAnsi="Nimbus Sans L" w:cs="Nimbus Sans L"/>
      <w:sz w:val="28"/>
      <w:szCs w:val="28"/>
    </w:rPr>
  </w:style>
  <w:style w:type="paragraph" w:styleId="BodyText">
    <w:name w:val="Body Text"/>
    <w:basedOn w:val="Normal"/>
    <w:link w:val="BodyTextChar"/>
    <w:pPr>
      <w:spacing w:after="283"/>
    </w:pPr>
  </w:style>
  <w:style w:type="paragraph" w:customStyle="1" w:styleId="PreformattedText">
    <w:name w:val="Preformatted Text"/>
    <w:basedOn w:val="Normal"/>
    <w:rPr>
      <w:rFonts w:ascii="Nimbus Mono L" w:eastAsia="Nimbus Mono L" w:hAnsi="Nimbus Mono L" w:cs="Nimbus Mono L"/>
      <w:sz w:val="20"/>
      <w:szCs w:val="20"/>
    </w:rPr>
  </w:style>
  <w:style w:type="paragraph" w:styleId="Caption">
    <w:name w:val="caption"/>
    <w:basedOn w:val="Normal"/>
    <w:qFormat/>
    <w:pPr>
      <w:suppressLineNumbers/>
      <w:spacing w:before="120" w:after="120"/>
    </w:pPr>
    <w:rPr>
      <w:i/>
      <w:iCs/>
      <w:sz w:val="20"/>
      <w:szCs w:val="20"/>
    </w:rPr>
  </w:style>
  <w:style w:type="paragraph" w:customStyle="1" w:styleId="Drawing">
    <w:name w:val="Drawing"/>
    <w:basedOn w:val="Caption"/>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Text">
    <w:name w:val="Text"/>
    <w:basedOn w:val="Caption"/>
  </w:style>
  <w:style w:type="paragraph" w:customStyle="1" w:styleId="Textbodyjustified">
    <w:name w:val="Text body justified"/>
    <w:basedOn w:val="Normal"/>
  </w:style>
  <w:style w:type="paragraph" w:styleId="BodyTextFirstIndent">
    <w:name w:val="Body Text First Indent"/>
    <w:basedOn w:val="BodyText"/>
    <w:pPr>
      <w:ind w:firstLine="283"/>
    </w:pPr>
  </w:style>
  <w:style w:type="paragraph" w:styleId="Title">
    <w:name w:val="Title"/>
    <w:basedOn w:val="Heading"/>
    <w:next w:val="Subtitle"/>
    <w:qFormat/>
    <w:pPr>
      <w:jc w:val="center"/>
    </w:pPr>
    <w:rPr>
      <w:b/>
      <w:bCs/>
      <w:sz w:val="36"/>
      <w:szCs w:val="36"/>
    </w:rPr>
  </w:style>
  <w:style w:type="paragraph" w:styleId="Subtitle">
    <w:name w:val="Subtitle"/>
    <w:basedOn w:val="Heading"/>
    <w:next w:val="BodyText"/>
    <w:qFormat/>
    <w:pPr>
      <w:jc w:val="center"/>
    </w:pPr>
    <w:rPr>
      <w:i/>
      <w:iCs/>
    </w:rPr>
  </w:style>
  <w:style w:type="paragraph" w:customStyle="1" w:styleId="Title1">
    <w:name w:val="Title1"/>
    <w:basedOn w:val="Normal"/>
    <w:pPr>
      <w:jc w:val="center"/>
    </w:pPr>
  </w:style>
  <w:style w:type="paragraph" w:customStyle="1" w:styleId="Title2">
    <w:name w:val="Title2"/>
    <w:basedOn w:val="Normal"/>
    <w:pPr>
      <w:spacing w:before="57" w:after="57"/>
      <w:ind w:left="113" w:right="113"/>
      <w:jc w:val="center"/>
    </w:pPr>
  </w:style>
  <w:style w:type="paragraph" w:customStyle="1" w:styleId="Heading10">
    <w:name w:val="Heading1"/>
    <w:basedOn w:val="Normal"/>
    <w:pPr>
      <w:spacing w:before="238" w:after="119"/>
    </w:pPr>
  </w:style>
  <w:style w:type="paragraph" w:customStyle="1" w:styleId="Heading20">
    <w:name w:val="Heading2"/>
    <w:basedOn w:val="Normal"/>
    <w:pPr>
      <w:spacing w:before="238" w:after="119"/>
    </w:pPr>
  </w:style>
  <w:style w:type="paragraph" w:customStyle="1" w:styleId="DimensionLine">
    <w:name w:val="Dimension Line"/>
    <w:basedOn w:val="Normal"/>
  </w:style>
  <w:style w:type="paragraph" w:customStyle="1" w:styleId="DefaultLTGliederung1">
    <w:name w:val="Default~LT~Gliederung 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165" w:line="1248" w:lineRule="atLeast"/>
      <w:ind w:left="570"/>
    </w:pPr>
    <w:rPr>
      <w:rFonts w:ascii="msmincho" w:eastAsia="msmincho" w:hAnsi="msmincho"/>
      <w:color w:val="000000"/>
      <w:sz w:val="66"/>
      <w:szCs w:val="66"/>
    </w:rPr>
  </w:style>
  <w:style w:type="paragraph" w:customStyle="1" w:styleId="DefaultLTGliederung2">
    <w:name w:val="Default~LT~Gliederung 2"/>
    <w:basedOn w:val="DefaultLTGliederung1"/>
    <w:pPr>
      <w:tabs>
        <w:tab w:val="left" w:pos="302"/>
        <w:tab w:val="left" w:pos="1022"/>
        <w:tab w:val="left" w:pos="1742"/>
        <w:tab w:val="left" w:pos="2462"/>
        <w:tab w:val="left" w:pos="3182"/>
        <w:tab w:val="left" w:pos="3902"/>
        <w:tab w:val="left" w:pos="4622"/>
        <w:tab w:val="left" w:pos="5342"/>
        <w:tab w:val="left" w:pos="6062"/>
        <w:tab w:val="left" w:pos="6782"/>
        <w:tab w:val="left" w:pos="7502"/>
        <w:tab w:val="left" w:pos="8222"/>
        <w:tab w:val="left" w:pos="8942"/>
        <w:tab w:val="left" w:pos="9662"/>
        <w:tab w:val="left" w:pos="10382"/>
        <w:tab w:val="left" w:pos="11102"/>
        <w:tab w:val="left" w:pos="11822"/>
        <w:tab w:val="left" w:pos="12542"/>
        <w:tab w:val="left" w:pos="13262"/>
        <w:tab w:val="left" w:pos="13982"/>
      </w:tabs>
      <w:spacing w:before="145" w:line="312" w:lineRule="auto"/>
      <w:ind w:left="1137"/>
    </w:pPr>
    <w:rPr>
      <w:sz w:val="58"/>
      <w:szCs w:val="58"/>
    </w:rPr>
  </w:style>
  <w:style w:type="paragraph" w:customStyle="1" w:styleId="DefaultLTGliederung3">
    <w:name w:val="Default~LT~Gliederung 3"/>
    <w:basedOn w:val="DefaultLTGliederung2"/>
    <w:pPr>
      <w:tabs>
        <w:tab w:val="left" w:pos="410"/>
        <w:tab w:val="left" w:pos="1130"/>
        <w:tab w:val="left" w:pos="1850"/>
        <w:tab w:val="left" w:pos="2570"/>
        <w:tab w:val="left" w:pos="3290"/>
        <w:tab w:val="left" w:pos="4010"/>
        <w:tab w:val="left" w:pos="4730"/>
        <w:tab w:val="left" w:pos="5450"/>
        <w:tab w:val="left" w:pos="6170"/>
        <w:tab w:val="left" w:pos="6890"/>
        <w:tab w:val="left" w:pos="7610"/>
        <w:tab w:val="left" w:pos="8330"/>
        <w:tab w:val="left" w:pos="9050"/>
        <w:tab w:val="left" w:pos="9770"/>
        <w:tab w:val="left" w:pos="10490"/>
        <w:tab w:val="left" w:pos="11210"/>
        <w:tab w:val="left" w:pos="11930"/>
        <w:tab w:val="left" w:pos="12650"/>
        <w:tab w:val="left" w:pos="13370"/>
        <w:tab w:val="left" w:pos="14090"/>
      </w:tabs>
      <w:spacing w:before="120"/>
      <w:ind w:left="1750"/>
    </w:pPr>
    <w:rPr>
      <w:sz w:val="48"/>
      <w:szCs w:val="48"/>
    </w:rPr>
  </w:style>
  <w:style w:type="paragraph" w:customStyle="1" w:styleId="DefaultLTGliederung4">
    <w:name w:val="Default~LT~Gliederung 4"/>
    <w:basedOn w:val="DefaultLTGliederung3"/>
    <w:pPr>
      <w:tabs>
        <w:tab w:val="clear" w:pos="11822"/>
        <w:tab w:val="clear" w:pos="11930"/>
        <w:tab w:val="clear" w:pos="12240"/>
        <w:tab w:val="clear" w:pos="12542"/>
        <w:tab w:val="clear" w:pos="12650"/>
        <w:tab w:val="clear" w:pos="12960"/>
        <w:tab w:val="clear" w:pos="13262"/>
        <w:tab w:val="clear" w:pos="13370"/>
        <w:tab w:val="clear" w:pos="13680"/>
        <w:tab w:val="clear" w:pos="13982"/>
        <w:tab w:val="clear" w:pos="14090"/>
        <w:tab w:val="clear" w:pos="14400"/>
        <w:tab w:val="left" w:pos="580"/>
        <w:tab w:val="left" w:pos="1300"/>
        <w:tab w:val="left" w:pos="2020"/>
        <w:tab w:val="left" w:pos="2740"/>
        <w:tab w:val="left" w:pos="3460"/>
        <w:tab w:val="left" w:pos="4180"/>
        <w:tab w:val="left" w:pos="4900"/>
        <w:tab w:val="left" w:pos="5620"/>
        <w:tab w:val="left" w:pos="6340"/>
        <w:tab w:val="left" w:pos="7060"/>
        <w:tab w:val="left" w:pos="7780"/>
        <w:tab w:val="left" w:pos="8500"/>
        <w:tab w:val="left" w:pos="9220"/>
        <w:tab w:val="left" w:pos="9940"/>
        <w:tab w:val="left" w:pos="10660"/>
        <w:tab w:val="left" w:pos="11380"/>
      </w:tabs>
      <w:spacing w:before="110"/>
      <w:ind w:left="2299"/>
    </w:pPr>
    <w:rPr>
      <w:sz w:val="44"/>
      <w:szCs w:val="44"/>
    </w:rPr>
  </w:style>
  <w:style w:type="paragraph" w:customStyle="1" w:styleId="DefaultLTGliederung5">
    <w:name w:val="Default~LT~Gliederung 5"/>
    <w:basedOn w:val="DefaultLTGliederung4"/>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1649" w:lineRule="atLeast"/>
    </w:pPr>
    <w:rPr>
      <w:rFonts w:ascii="msmincho" w:eastAsia="msmincho" w:hAnsi="msmincho"/>
      <w:color w:val="006633"/>
      <w:sz w:val="92"/>
      <w:szCs w:val="92"/>
    </w:rPr>
  </w:style>
  <w:style w:type="paragraph" w:customStyle="1" w:styleId="DefaultLTUntertitel">
    <w:name w:val="Default~LT~Untertite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155" w:line="1173" w:lineRule="atLeast"/>
    </w:pPr>
    <w:rPr>
      <w:rFonts w:ascii="msmincho" w:eastAsia="msmincho" w:hAnsi="msmincho"/>
      <w:color w:val="000000"/>
      <w:sz w:val="62"/>
      <w:szCs w:val="62"/>
    </w:rPr>
  </w:style>
  <w:style w:type="paragraph" w:customStyle="1" w:styleId="DefaultLTNotizen">
    <w:name w:val="Default~LT~Notizen"/>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pPr>
    <w:rPr>
      <w:rFonts w:ascii="Nimbus Sans L" w:eastAsia="Nimbus Sans L" w:hAnsi="Nimbus Sans L"/>
      <w:color w:val="000000"/>
      <w:sz w:val="24"/>
      <w:szCs w:val="24"/>
    </w:rPr>
  </w:style>
  <w:style w:type="paragraph" w:customStyle="1" w:styleId="DefaultLTHintergrundobjekte">
    <w:name w:val="Default~LT~Hintergrundobjekt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pPr>
    <w:rPr>
      <w:rFonts w:ascii="msmincho" w:eastAsia="msmincho" w:hAnsi="msmincho"/>
      <w:color w:val="000000"/>
      <w:sz w:val="48"/>
      <w:szCs w:val="48"/>
    </w:rPr>
  </w:style>
  <w:style w:type="paragraph" w:customStyle="1" w:styleId="DefaultLTHintergrund">
    <w:name w:val="Default~LT~Hintergrund"/>
    <w:pPr>
      <w:widowControl w:val="0"/>
      <w:suppressAutoHyphens/>
      <w:autoSpaceDE w:val="0"/>
      <w:jc w:val="center"/>
    </w:pPr>
    <w:rPr>
      <w:rFonts w:ascii="Nimbus Roman No9 L" w:eastAsia="Nimbus Sans L" w:hAnsi="Nimbus Roman No9 L"/>
      <w:sz w:val="24"/>
      <w:szCs w:val="24"/>
    </w:rPr>
  </w:style>
  <w:style w:type="paragraph" w:customStyle="1" w:styleId="WW-Title">
    <w:name w:val="WW-Titl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1649" w:lineRule="atLeast"/>
    </w:pPr>
    <w:rPr>
      <w:rFonts w:ascii="msmincho" w:eastAsia="msmincho" w:hAnsi="msmincho"/>
      <w:color w:val="006633"/>
      <w:sz w:val="92"/>
      <w:szCs w:val="92"/>
    </w:rPr>
  </w:style>
  <w:style w:type="paragraph" w:customStyle="1" w:styleId="Backgroundobjects">
    <w:name w:val="Background objects"/>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pPr>
    <w:rPr>
      <w:rFonts w:ascii="msmincho" w:eastAsia="msmincho" w:hAnsi="msmincho"/>
      <w:color w:val="000000"/>
      <w:sz w:val="48"/>
      <w:szCs w:val="48"/>
    </w:rPr>
  </w:style>
  <w:style w:type="paragraph" w:customStyle="1" w:styleId="Background">
    <w:name w:val="Background"/>
    <w:pPr>
      <w:widowControl w:val="0"/>
      <w:suppressAutoHyphens/>
      <w:autoSpaceDE w:val="0"/>
      <w:jc w:val="center"/>
    </w:pPr>
    <w:rPr>
      <w:rFonts w:ascii="Nimbus Roman No9 L" w:eastAsia="Nimbus Sans L" w:hAnsi="Nimbus Roman No9 L"/>
      <w:sz w:val="24"/>
      <w:szCs w:val="24"/>
    </w:rPr>
  </w:style>
  <w:style w:type="paragraph" w:customStyle="1" w:styleId="Notes">
    <w:name w:val="Notes"/>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pPr>
    <w:rPr>
      <w:rFonts w:ascii="Nimbus Sans L" w:eastAsia="Nimbus Sans L" w:hAnsi="Nimbus Sans L"/>
      <w:color w:val="000000"/>
      <w:sz w:val="24"/>
      <w:szCs w:val="24"/>
    </w:rPr>
  </w:style>
  <w:style w:type="paragraph" w:customStyle="1" w:styleId="Outline1">
    <w:name w:val="Outline 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165" w:line="1248" w:lineRule="atLeast"/>
      <w:ind w:left="570"/>
    </w:pPr>
    <w:rPr>
      <w:rFonts w:ascii="msmincho" w:eastAsia="msmincho" w:hAnsi="msmincho"/>
      <w:color w:val="000000"/>
      <w:sz w:val="66"/>
      <w:szCs w:val="66"/>
    </w:rPr>
  </w:style>
  <w:style w:type="paragraph" w:customStyle="1" w:styleId="Outline2">
    <w:name w:val="Outline 2"/>
    <w:basedOn w:val="Outline1"/>
    <w:pPr>
      <w:tabs>
        <w:tab w:val="left" w:pos="302"/>
        <w:tab w:val="left" w:pos="1022"/>
        <w:tab w:val="left" w:pos="1742"/>
        <w:tab w:val="left" w:pos="2462"/>
        <w:tab w:val="left" w:pos="3182"/>
        <w:tab w:val="left" w:pos="3902"/>
        <w:tab w:val="left" w:pos="4622"/>
        <w:tab w:val="left" w:pos="5342"/>
        <w:tab w:val="left" w:pos="6062"/>
        <w:tab w:val="left" w:pos="6782"/>
        <w:tab w:val="left" w:pos="7502"/>
        <w:tab w:val="left" w:pos="8222"/>
        <w:tab w:val="left" w:pos="8942"/>
        <w:tab w:val="left" w:pos="9662"/>
        <w:tab w:val="left" w:pos="10382"/>
        <w:tab w:val="left" w:pos="11102"/>
        <w:tab w:val="left" w:pos="11822"/>
        <w:tab w:val="left" w:pos="12542"/>
        <w:tab w:val="left" w:pos="13262"/>
        <w:tab w:val="left" w:pos="13982"/>
      </w:tabs>
      <w:spacing w:before="145" w:line="312" w:lineRule="auto"/>
      <w:ind w:left="1137"/>
    </w:pPr>
    <w:rPr>
      <w:sz w:val="58"/>
      <w:szCs w:val="58"/>
    </w:rPr>
  </w:style>
  <w:style w:type="paragraph" w:customStyle="1" w:styleId="Outline3">
    <w:name w:val="Outline 3"/>
    <w:basedOn w:val="Outline2"/>
    <w:pPr>
      <w:tabs>
        <w:tab w:val="left" w:pos="410"/>
        <w:tab w:val="left" w:pos="1130"/>
        <w:tab w:val="left" w:pos="1850"/>
        <w:tab w:val="left" w:pos="2570"/>
        <w:tab w:val="left" w:pos="3290"/>
        <w:tab w:val="left" w:pos="4010"/>
        <w:tab w:val="left" w:pos="4730"/>
        <w:tab w:val="left" w:pos="5450"/>
        <w:tab w:val="left" w:pos="6170"/>
        <w:tab w:val="left" w:pos="6890"/>
        <w:tab w:val="left" w:pos="7610"/>
        <w:tab w:val="left" w:pos="8330"/>
        <w:tab w:val="left" w:pos="9050"/>
        <w:tab w:val="left" w:pos="9770"/>
        <w:tab w:val="left" w:pos="10490"/>
        <w:tab w:val="left" w:pos="11210"/>
        <w:tab w:val="left" w:pos="11930"/>
        <w:tab w:val="left" w:pos="12650"/>
        <w:tab w:val="left" w:pos="13370"/>
        <w:tab w:val="left" w:pos="14090"/>
      </w:tabs>
      <w:spacing w:before="120"/>
      <w:ind w:left="1750"/>
    </w:pPr>
    <w:rPr>
      <w:sz w:val="48"/>
      <w:szCs w:val="48"/>
    </w:rPr>
  </w:style>
  <w:style w:type="paragraph" w:customStyle="1" w:styleId="Outline4">
    <w:name w:val="Outline 4"/>
    <w:basedOn w:val="Outline3"/>
    <w:pPr>
      <w:tabs>
        <w:tab w:val="clear" w:pos="11822"/>
        <w:tab w:val="clear" w:pos="11930"/>
        <w:tab w:val="clear" w:pos="12240"/>
        <w:tab w:val="clear" w:pos="12542"/>
        <w:tab w:val="clear" w:pos="12650"/>
        <w:tab w:val="clear" w:pos="12960"/>
        <w:tab w:val="clear" w:pos="13262"/>
        <w:tab w:val="clear" w:pos="13370"/>
        <w:tab w:val="clear" w:pos="13680"/>
        <w:tab w:val="clear" w:pos="13982"/>
        <w:tab w:val="clear" w:pos="14090"/>
        <w:tab w:val="clear" w:pos="14400"/>
        <w:tab w:val="left" w:pos="580"/>
        <w:tab w:val="left" w:pos="1300"/>
        <w:tab w:val="left" w:pos="2020"/>
        <w:tab w:val="left" w:pos="2740"/>
        <w:tab w:val="left" w:pos="3460"/>
        <w:tab w:val="left" w:pos="4180"/>
        <w:tab w:val="left" w:pos="4900"/>
        <w:tab w:val="left" w:pos="5620"/>
        <w:tab w:val="left" w:pos="6340"/>
        <w:tab w:val="left" w:pos="7060"/>
        <w:tab w:val="left" w:pos="7780"/>
        <w:tab w:val="left" w:pos="8500"/>
        <w:tab w:val="left" w:pos="9220"/>
        <w:tab w:val="left" w:pos="9940"/>
        <w:tab w:val="left" w:pos="10660"/>
        <w:tab w:val="left" w:pos="11380"/>
      </w:tabs>
      <w:spacing w:before="110"/>
      <w:ind w:left="2299"/>
    </w:pPr>
    <w:rPr>
      <w:sz w:val="44"/>
      <w:szCs w:val="44"/>
    </w:rPr>
  </w:style>
  <w:style w:type="paragraph" w:customStyle="1" w:styleId="Outline5">
    <w:name w:val="Outline 5"/>
    <w:basedOn w:val="Outline4"/>
    <w:pPr>
      <w:ind w:left="2892"/>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Figure">
    <w:name w:val="Figure"/>
    <w:basedOn w:val="Caption"/>
  </w:style>
  <w:style w:type="paragraph" w:styleId="Footer">
    <w:name w:val="footer"/>
    <w:basedOn w:val="Normal"/>
    <w:pPr>
      <w:tabs>
        <w:tab w:val="center" w:pos="4320"/>
        <w:tab w:val="right" w:pos="8640"/>
      </w:tabs>
    </w:pPr>
  </w:style>
  <w:style w:type="paragraph" w:customStyle="1" w:styleId="Framecontents">
    <w:name w:val="Frame contents"/>
    <w:basedOn w:val="BodyText"/>
  </w:style>
  <w:style w:type="paragraph" w:customStyle="1" w:styleId="WW-BodyTextFirstIndent">
    <w:name w:val="WW-Body Text First Indent"/>
    <w:basedOn w:val="BodyText"/>
    <w:pPr>
      <w:ind w:firstLine="283"/>
    </w:pPr>
  </w:style>
  <w:style w:type="paragraph" w:customStyle="1" w:styleId="WW-Title1">
    <w:name w:val="WW-Title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1649" w:lineRule="atLeast"/>
    </w:pPr>
    <w:rPr>
      <w:rFonts w:ascii="msmincho" w:eastAsia="msmincho" w:hAnsi="msmincho"/>
      <w:color w:val="006633"/>
      <w:sz w:val="92"/>
      <w:szCs w:val="92"/>
    </w:rPr>
  </w:style>
  <w:style w:type="paragraph" w:styleId="NormalWeb">
    <w:name w:val="Normal (Web)"/>
    <w:basedOn w:val="Normal"/>
    <w:uiPriority w:val="99"/>
    <w:pPr>
      <w:widowControl/>
      <w:suppressAutoHyphens w:val="0"/>
      <w:spacing w:before="100" w:after="100"/>
    </w:pPr>
    <w:rPr>
      <w:rFonts w:ascii="Times New Roman" w:eastAsia="Batang" w:hAnsi="Times New Roman"/>
    </w:rPr>
  </w:style>
  <w:style w:type="table" w:styleId="TableGrid">
    <w:name w:val="Table Grid"/>
    <w:basedOn w:val="TableNormal"/>
    <w:rsid w:val="0092583C"/>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812B0"/>
    <w:rPr>
      <w:color w:val="800080" w:themeColor="followedHyperlink"/>
      <w:u w:val="single"/>
    </w:rPr>
  </w:style>
  <w:style w:type="character" w:styleId="CommentReference">
    <w:name w:val="annotation reference"/>
    <w:basedOn w:val="DefaultParagraphFont"/>
    <w:uiPriority w:val="99"/>
    <w:semiHidden/>
    <w:unhideWhenUsed/>
    <w:rsid w:val="00F51CB6"/>
    <w:rPr>
      <w:sz w:val="16"/>
      <w:szCs w:val="16"/>
    </w:rPr>
  </w:style>
  <w:style w:type="paragraph" w:styleId="CommentText">
    <w:name w:val="annotation text"/>
    <w:basedOn w:val="Normal"/>
    <w:link w:val="CommentTextChar"/>
    <w:uiPriority w:val="99"/>
    <w:unhideWhenUsed/>
    <w:rsid w:val="00F51CB6"/>
    <w:rPr>
      <w:sz w:val="20"/>
      <w:szCs w:val="20"/>
    </w:rPr>
  </w:style>
  <w:style w:type="character" w:customStyle="1" w:styleId="CommentTextChar">
    <w:name w:val="Comment Text Char"/>
    <w:basedOn w:val="DefaultParagraphFont"/>
    <w:link w:val="CommentText"/>
    <w:uiPriority w:val="99"/>
    <w:rsid w:val="00F51CB6"/>
    <w:rPr>
      <w:rFonts w:ascii="Nimbus Roman No9 L" w:eastAsia="Nimbus Sans L" w:hAnsi="Nimbus Roman No9 L"/>
    </w:rPr>
  </w:style>
  <w:style w:type="paragraph" w:styleId="CommentSubject">
    <w:name w:val="annotation subject"/>
    <w:basedOn w:val="CommentText"/>
    <w:next w:val="CommentText"/>
    <w:link w:val="CommentSubjectChar"/>
    <w:uiPriority w:val="99"/>
    <w:semiHidden/>
    <w:unhideWhenUsed/>
    <w:rsid w:val="00F51CB6"/>
    <w:rPr>
      <w:b/>
      <w:bCs/>
    </w:rPr>
  </w:style>
  <w:style w:type="character" w:customStyle="1" w:styleId="CommentSubjectChar">
    <w:name w:val="Comment Subject Char"/>
    <w:basedOn w:val="CommentTextChar"/>
    <w:link w:val="CommentSubject"/>
    <w:uiPriority w:val="99"/>
    <w:semiHidden/>
    <w:rsid w:val="00F51CB6"/>
    <w:rPr>
      <w:rFonts w:ascii="Nimbus Roman No9 L" w:eastAsia="Nimbus Sans L" w:hAnsi="Nimbus Roman No9 L"/>
      <w:b/>
      <w:bCs/>
    </w:rPr>
  </w:style>
  <w:style w:type="paragraph" w:styleId="ListParagraph">
    <w:name w:val="List Paragraph"/>
    <w:basedOn w:val="Normal"/>
    <w:uiPriority w:val="34"/>
    <w:qFormat/>
    <w:rsid w:val="004B212F"/>
    <w:pPr>
      <w:ind w:left="720"/>
      <w:contextualSpacing/>
    </w:pPr>
  </w:style>
  <w:style w:type="paragraph" w:styleId="Header">
    <w:name w:val="header"/>
    <w:basedOn w:val="Normal"/>
    <w:link w:val="HeaderChar"/>
    <w:uiPriority w:val="99"/>
    <w:unhideWhenUsed/>
    <w:rsid w:val="00BE0578"/>
    <w:pPr>
      <w:tabs>
        <w:tab w:val="center" w:pos="4680"/>
        <w:tab w:val="right" w:pos="9360"/>
      </w:tabs>
    </w:pPr>
  </w:style>
  <w:style w:type="character" w:customStyle="1" w:styleId="HeaderChar">
    <w:name w:val="Header Char"/>
    <w:basedOn w:val="DefaultParagraphFont"/>
    <w:link w:val="Header"/>
    <w:uiPriority w:val="99"/>
    <w:rsid w:val="00BE0578"/>
    <w:rPr>
      <w:rFonts w:ascii="Nimbus Roman No9 L" w:eastAsia="Nimbus Sans L" w:hAnsi="Nimbus Roman No9 L"/>
      <w:sz w:val="24"/>
      <w:szCs w:val="24"/>
    </w:rPr>
  </w:style>
  <w:style w:type="character" w:customStyle="1" w:styleId="BodyTextChar">
    <w:name w:val="Body Text Char"/>
    <w:basedOn w:val="DefaultParagraphFont"/>
    <w:link w:val="BodyText"/>
    <w:rsid w:val="00B90FCA"/>
    <w:rPr>
      <w:rFonts w:ascii="Nimbus Roman No9 L" w:eastAsia="Nimbus Sans L" w:hAnsi="Nimbus Roman No9 L"/>
      <w:sz w:val="24"/>
      <w:szCs w:val="24"/>
    </w:rPr>
  </w:style>
  <w:style w:type="character" w:styleId="UnresolvedMention">
    <w:name w:val="Unresolved Mention"/>
    <w:basedOn w:val="DefaultParagraphFont"/>
    <w:uiPriority w:val="99"/>
    <w:semiHidden/>
    <w:unhideWhenUsed/>
    <w:rsid w:val="00B90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868">
      <w:bodyDiv w:val="1"/>
      <w:marLeft w:val="0"/>
      <w:marRight w:val="0"/>
      <w:marTop w:val="0"/>
      <w:marBottom w:val="0"/>
      <w:divBdr>
        <w:top w:val="none" w:sz="0" w:space="0" w:color="auto"/>
        <w:left w:val="none" w:sz="0" w:space="0" w:color="auto"/>
        <w:bottom w:val="none" w:sz="0" w:space="0" w:color="auto"/>
        <w:right w:val="none" w:sz="0" w:space="0" w:color="auto"/>
      </w:divBdr>
      <w:divsChild>
        <w:div w:id="657878744">
          <w:marLeft w:val="0"/>
          <w:marRight w:val="0"/>
          <w:marTop w:val="0"/>
          <w:marBottom w:val="0"/>
          <w:divBdr>
            <w:top w:val="none" w:sz="0" w:space="0" w:color="auto"/>
            <w:left w:val="none" w:sz="0" w:space="0" w:color="auto"/>
            <w:bottom w:val="none" w:sz="0" w:space="0" w:color="auto"/>
            <w:right w:val="none" w:sz="0" w:space="0" w:color="auto"/>
          </w:divBdr>
        </w:div>
        <w:div w:id="676739037">
          <w:marLeft w:val="0"/>
          <w:marRight w:val="720"/>
          <w:marTop w:val="0"/>
          <w:marBottom w:val="0"/>
          <w:divBdr>
            <w:top w:val="none" w:sz="0" w:space="0" w:color="auto"/>
            <w:left w:val="none" w:sz="0" w:space="0" w:color="auto"/>
            <w:bottom w:val="none" w:sz="0" w:space="0" w:color="auto"/>
            <w:right w:val="none" w:sz="0" w:space="0" w:color="auto"/>
          </w:divBdr>
        </w:div>
      </w:divsChild>
    </w:div>
    <w:div w:id="102312016">
      <w:bodyDiv w:val="1"/>
      <w:marLeft w:val="0"/>
      <w:marRight w:val="0"/>
      <w:marTop w:val="0"/>
      <w:marBottom w:val="0"/>
      <w:divBdr>
        <w:top w:val="none" w:sz="0" w:space="0" w:color="auto"/>
        <w:left w:val="none" w:sz="0" w:space="0" w:color="auto"/>
        <w:bottom w:val="none" w:sz="0" w:space="0" w:color="auto"/>
        <w:right w:val="none" w:sz="0" w:space="0" w:color="auto"/>
      </w:divBdr>
      <w:divsChild>
        <w:div w:id="1477261670">
          <w:marLeft w:val="0"/>
          <w:marRight w:val="0"/>
          <w:marTop w:val="0"/>
          <w:marBottom w:val="0"/>
          <w:divBdr>
            <w:top w:val="none" w:sz="0" w:space="0" w:color="auto"/>
            <w:left w:val="none" w:sz="0" w:space="0" w:color="auto"/>
            <w:bottom w:val="none" w:sz="0" w:space="0" w:color="auto"/>
            <w:right w:val="none" w:sz="0" w:space="0" w:color="auto"/>
          </w:divBdr>
        </w:div>
        <w:div w:id="2074159653">
          <w:marLeft w:val="0"/>
          <w:marRight w:val="720"/>
          <w:marTop w:val="0"/>
          <w:marBottom w:val="0"/>
          <w:divBdr>
            <w:top w:val="none" w:sz="0" w:space="0" w:color="auto"/>
            <w:left w:val="none" w:sz="0" w:space="0" w:color="auto"/>
            <w:bottom w:val="none" w:sz="0" w:space="0" w:color="auto"/>
            <w:right w:val="none" w:sz="0" w:space="0" w:color="auto"/>
          </w:divBdr>
        </w:div>
      </w:divsChild>
    </w:div>
    <w:div w:id="386533024">
      <w:bodyDiv w:val="1"/>
      <w:marLeft w:val="0"/>
      <w:marRight w:val="0"/>
      <w:marTop w:val="0"/>
      <w:marBottom w:val="0"/>
      <w:divBdr>
        <w:top w:val="none" w:sz="0" w:space="0" w:color="auto"/>
        <w:left w:val="none" w:sz="0" w:space="0" w:color="auto"/>
        <w:bottom w:val="none" w:sz="0" w:space="0" w:color="auto"/>
        <w:right w:val="none" w:sz="0" w:space="0" w:color="auto"/>
      </w:divBdr>
      <w:divsChild>
        <w:div w:id="1367556665">
          <w:marLeft w:val="0"/>
          <w:marRight w:val="0"/>
          <w:marTop w:val="0"/>
          <w:marBottom w:val="0"/>
          <w:divBdr>
            <w:top w:val="none" w:sz="0" w:space="0" w:color="auto"/>
            <w:left w:val="none" w:sz="0" w:space="0" w:color="auto"/>
            <w:bottom w:val="none" w:sz="0" w:space="0" w:color="auto"/>
            <w:right w:val="none" w:sz="0" w:space="0" w:color="auto"/>
          </w:divBdr>
        </w:div>
        <w:div w:id="2006661953">
          <w:marLeft w:val="0"/>
          <w:marRight w:val="720"/>
          <w:marTop w:val="0"/>
          <w:marBottom w:val="0"/>
          <w:divBdr>
            <w:top w:val="none" w:sz="0" w:space="0" w:color="auto"/>
            <w:left w:val="none" w:sz="0" w:space="0" w:color="auto"/>
            <w:bottom w:val="none" w:sz="0" w:space="0" w:color="auto"/>
            <w:right w:val="none" w:sz="0" w:space="0" w:color="auto"/>
          </w:divBdr>
        </w:div>
      </w:divsChild>
    </w:div>
    <w:div w:id="417557414">
      <w:bodyDiv w:val="1"/>
      <w:marLeft w:val="0"/>
      <w:marRight w:val="0"/>
      <w:marTop w:val="0"/>
      <w:marBottom w:val="0"/>
      <w:divBdr>
        <w:top w:val="none" w:sz="0" w:space="0" w:color="auto"/>
        <w:left w:val="none" w:sz="0" w:space="0" w:color="auto"/>
        <w:bottom w:val="none" w:sz="0" w:space="0" w:color="auto"/>
        <w:right w:val="none" w:sz="0" w:space="0" w:color="auto"/>
      </w:divBdr>
      <w:divsChild>
        <w:div w:id="775441023">
          <w:marLeft w:val="0"/>
          <w:marRight w:val="0"/>
          <w:marTop w:val="0"/>
          <w:marBottom w:val="0"/>
          <w:divBdr>
            <w:top w:val="none" w:sz="0" w:space="0" w:color="auto"/>
            <w:left w:val="none" w:sz="0" w:space="0" w:color="auto"/>
            <w:bottom w:val="none" w:sz="0" w:space="0" w:color="auto"/>
            <w:right w:val="none" w:sz="0" w:space="0" w:color="auto"/>
          </w:divBdr>
        </w:div>
        <w:div w:id="1526672999">
          <w:marLeft w:val="0"/>
          <w:marRight w:val="720"/>
          <w:marTop w:val="0"/>
          <w:marBottom w:val="0"/>
          <w:divBdr>
            <w:top w:val="none" w:sz="0" w:space="0" w:color="auto"/>
            <w:left w:val="none" w:sz="0" w:space="0" w:color="auto"/>
            <w:bottom w:val="none" w:sz="0" w:space="0" w:color="auto"/>
            <w:right w:val="none" w:sz="0" w:space="0" w:color="auto"/>
          </w:divBdr>
        </w:div>
      </w:divsChild>
    </w:div>
    <w:div w:id="700591317">
      <w:bodyDiv w:val="1"/>
      <w:marLeft w:val="0"/>
      <w:marRight w:val="0"/>
      <w:marTop w:val="0"/>
      <w:marBottom w:val="0"/>
      <w:divBdr>
        <w:top w:val="none" w:sz="0" w:space="0" w:color="auto"/>
        <w:left w:val="none" w:sz="0" w:space="0" w:color="auto"/>
        <w:bottom w:val="none" w:sz="0" w:space="0" w:color="auto"/>
        <w:right w:val="none" w:sz="0" w:space="0" w:color="auto"/>
      </w:divBdr>
      <w:divsChild>
        <w:div w:id="375355288">
          <w:marLeft w:val="0"/>
          <w:marRight w:val="720"/>
          <w:marTop w:val="0"/>
          <w:marBottom w:val="0"/>
          <w:divBdr>
            <w:top w:val="none" w:sz="0" w:space="0" w:color="auto"/>
            <w:left w:val="none" w:sz="0" w:space="0" w:color="auto"/>
            <w:bottom w:val="none" w:sz="0" w:space="0" w:color="auto"/>
            <w:right w:val="none" w:sz="0" w:space="0" w:color="auto"/>
          </w:divBdr>
        </w:div>
        <w:div w:id="743114436">
          <w:marLeft w:val="0"/>
          <w:marRight w:val="0"/>
          <w:marTop w:val="0"/>
          <w:marBottom w:val="0"/>
          <w:divBdr>
            <w:top w:val="none" w:sz="0" w:space="0" w:color="auto"/>
            <w:left w:val="none" w:sz="0" w:space="0" w:color="auto"/>
            <w:bottom w:val="none" w:sz="0" w:space="0" w:color="auto"/>
            <w:right w:val="none" w:sz="0" w:space="0" w:color="auto"/>
          </w:divBdr>
        </w:div>
      </w:divsChild>
    </w:div>
    <w:div w:id="1001549133">
      <w:bodyDiv w:val="1"/>
      <w:marLeft w:val="0"/>
      <w:marRight w:val="0"/>
      <w:marTop w:val="0"/>
      <w:marBottom w:val="0"/>
      <w:divBdr>
        <w:top w:val="none" w:sz="0" w:space="0" w:color="auto"/>
        <w:left w:val="none" w:sz="0" w:space="0" w:color="auto"/>
        <w:bottom w:val="none" w:sz="0" w:space="0" w:color="auto"/>
        <w:right w:val="none" w:sz="0" w:space="0" w:color="auto"/>
      </w:divBdr>
      <w:divsChild>
        <w:div w:id="754666227">
          <w:marLeft w:val="0"/>
          <w:marRight w:val="720"/>
          <w:marTop w:val="0"/>
          <w:marBottom w:val="0"/>
          <w:divBdr>
            <w:top w:val="none" w:sz="0" w:space="0" w:color="auto"/>
            <w:left w:val="none" w:sz="0" w:space="0" w:color="auto"/>
            <w:bottom w:val="none" w:sz="0" w:space="0" w:color="auto"/>
            <w:right w:val="none" w:sz="0" w:space="0" w:color="auto"/>
          </w:divBdr>
        </w:div>
        <w:div w:id="1581213198">
          <w:marLeft w:val="0"/>
          <w:marRight w:val="0"/>
          <w:marTop w:val="0"/>
          <w:marBottom w:val="0"/>
          <w:divBdr>
            <w:top w:val="none" w:sz="0" w:space="0" w:color="auto"/>
            <w:left w:val="none" w:sz="0" w:space="0" w:color="auto"/>
            <w:bottom w:val="none" w:sz="0" w:space="0" w:color="auto"/>
            <w:right w:val="none" w:sz="0" w:space="0" w:color="auto"/>
          </w:divBdr>
        </w:div>
      </w:divsChild>
    </w:div>
    <w:div w:id="1042558860">
      <w:bodyDiv w:val="1"/>
      <w:marLeft w:val="0"/>
      <w:marRight w:val="0"/>
      <w:marTop w:val="0"/>
      <w:marBottom w:val="0"/>
      <w:divBdr>
        <w:top w:val="none" w:sz="0" w:space="0" w:color="auto"/>
        <w:left w:val="none" w:sz="0" w:space="0" w:color="auto"/>
        <w:bottom w:val="none" w:sz="0" w:space="0" w:color="auto"/>
        <w:right w:val="none" w:sz="0" w:space="0" w:color="auto"/>
      </w:divBdr>
    </w:div>
    <w:div w:id="1099258110">
      <w:bodyDiv w:val="1"/>
      <w:marLeft w:val="0"/>
      <w:marRight w:val="0"/>
      <w:marTop w:val="0"/>
      <w:marBottom w:val="0"/>
      <w:divBdr>
        <w:top w:val="none" w:sz="0" w:space="0" w:color="auto"/>
        <w:left w:val="none" w:sz="0" w:space="0" w:color="auto"/>
        <w:bottom w:val="none" w:sz="0" w:space="0" w:color="auto"/>
        <w:right w:val="none" w:sz="0" w:space="0" w:color="auto"/>
      </w:divBdr>
      <w:divsChild>
        <w:div w:id="1545947723">
          <w:marLeft w:val="0"/>
          <w:marRight w:val="0"/>
          <w:marTop w:val="0"/>
          <w:marBottom w:val="0"/>
          <w:divBdr>
            <w:top w:val="none" w:sz="0" w:space="0" w:color="auto"/>
            <w:left w:val="none" w:sz="0" w:space="0" w:color="auto"/>
            <w:bottom w:val="none" w:sz="0" w:space="0" w:color="auto"/>
            <w:right w:val="none" w:sz="0" w:space="0" w:color="auto"/>
          </w:divBdr>
        </w:div>
        <w:div w:id="2124496686">
          <w:marLeft w:val="0"/>
          <w:marRight w:val="720"/>
          <w:marTop w:val="0"/>
          <w:marBottom w:val="0"/>
          <w:divBdr>
            <w:top w:val="none" w:sz="0" w:space="0" w:color="auto"/>
            <w:left w:val="none" w:sz="0" w:space="0" w:color="auto"/>
            <w:bottom w:val="none" w:sz="0" w:space="0" w:color="auto"/>
            <w:right w:val="none" w:sz="0" w:space="0" w:color="auto"/>
          </w:divBdr>
        </w:div>
      </w:divsChild>
    </w:div>
    <w:div w:id="1229075847">
      <w:bodyDiv w:val="1"/>
      <w:marLeft w:val="0"/>
      <w:marRight w:val="0"/>
      <w:marTop w:val="0"/>
      <w:marBottom w:val="0"/>
      <w:divBdr>
        <w:top w:val="none" w:sz="0" w:space="0" w:color="auto"/>
        <w:left w:val="none" w:sz="0" w:space="0" w:color="auto"/>
        <w:bottom w:val="none" w:sz="0" w:space="0" w:color="auto"/>
        <w:right w:val="none" w:sz="0" w:space="0" w:color="auto"/>
      </w:divBdr>
      <w:divsChild>
        <w:div w:id="965114513">
          <w:marLeft w:val="0"/>
          <w:marRight w:val="0"/>
          <w:marTop w:val="0"/>
          <w:marBottom w:val="0"/>
          <w:divBdr>
            <w:top w:val="none" w:sz="0" w:space="0" w:color="auto"/>
            <w:left w:val="none" w:sz="0" w:space="0" w:color="auto"/>
            <w:bottom w:val="none" w:sz="0" w:space="0" w:color="auto"/>
            <w:right w:val="none" w:sz="0" w:space="0" w:color="auto"/>
          </w:divBdr>
        </w:div>
        <w:div w:id="1241674755">
          <w:marLeft w:val="0"/>
          <w:marRight w:val="720"/>
          <w:marTop w:val="0"/>
          <w:marBottom w:val="0"/>
          <w:divBdr>
            <w:top w:val="none" w:sz="0" w:space="0" w:color="auto"/>
            <w:left w:val="none" w:sz="0" w:space="0" w:color="auto"/>
            <w:bottom w:val="none" w:sz="0" w:space="0" w:color="auto"/>
            <w:right w:val="none" w:sz="0" w:space="0" w:color="auto"/>
          </w:divBdr>
        </w:div>
      </w:divsChild>
    </w:div>
    <w:div w:id="1579707527">
      <w:bodyDiv w:val="1"/>
      <w:marLeft w:val="0"/>
      <w:marRight w:val="0"/>
      <w:marTop w:val="0"/>
      <w:marBottom w:val="0"/>
      <w:divBdr>
        <w:top w:val="none" w:sz="0" w:space="0" w:color="auto"/>
        <w:left w:val="none" w:sz="0" w:space="0" w:color="auto"/>
        <w:bottom w:val="none" w:sz="0" w:space="0" w:color="auto"/>
        <w:right w:val="none" w:sz="0" w:space="0" w:color="auto"/>
      </w:divBdr>
      <w:divsChild>
        <w:div w:id="187372777">
          <w:marLeft w:val="0"/>
          <w:marRight w:val="720"/>
          <w:marTop w:val="0"/>
          <w:marBottom w:val="0"/>
          <w:divBdr>
            <w:top w:val="none" w:sz="0" w:space="0" w:color="auto"/>
            <w:left w:val="none" w:sz="0" w:space="0" w:color="auto"/>
            <w:bottom w:val="none" w:sz="0" w:space="0" w:color="auto"/>
            <w:right w:val="none" w:sz="0" w:space="0" w:color="auto"/>
          </w:divBdr>
        </w:div>
        <w:div w:id="893853000">
          <w:marLeft w:val="0"/>
          <w:marRight w:val="0"/>
          <w:marTop w:val="0"/>
          <w:marBottom w:val="0"/>
          <w:divBdr>
            <w:top w:val="none" w:sz="0" w:space="0" w:color="auto"/>
            <w:left w:val="none" w:sz="0" w:space="0" w:color="auto"/>
            <w:bottom w:val="none" w:sz="0" w:space="0" w:color="auto"/>
            <w:right w:val="none" w:sz="0" w:space="0" w:color="auto"/>
          </w:divBdr>
        </w:div>
      </w:divsChild>
    </w:div>
    <w:div w:id="1628588651">
      <w:bodyDiv w:val="1"/>
      <w:marLeft w:val="0"/>
      <w:marRight w:val="0"/>
      <w:marTop w:val="0"/>
      <w:marBottom w:val="0"/>
      <w:divBdr>
        <w:top w:val="none" w:sz="0" w:space="0" w:color="auto"/>
        <w:left w:val="none" w:sz="0" w:space="0" w:color="auto"/>
        <w:bottom w:val="none" w:sz="0" w:space="0" w:color="auto"/>
        <w:right w:val="none" w:sz="0" w:space="0" w:color="auto"/>
      </w:divBdr>
      <w:divsChild>
        <w:div w:id="767312658">
          <w:marLeft w:val="0"/>
          <w:marRight w:val="720"/>
          <w:marTop w:val="0"/>
          <w:marBottom w:val="0"/>
          <w:divBdr>
            <w:top w:val="none" w:sz="0" w:space="0" w:color="auto"/>
            <w:left w:val="none" w:sz="0" w:space="0" w:color="auto"/>
            <w:bottom w:val="none" w:sz="0" w:space="0" w:color="auto"/>
            <w:right w:val="none" w:sz="0" w:space="0" w:color="auto"/>
          </w:divBdr>
        </w:div>
        <w:div w:id="774717854">
          <w:marLeft w:val="0"/>
          <w:marRight w:val="0"/>
          <w:marTop w:val="0"/>
          <w:marBottom w:val="0"/>
          <w:divBdr>
            <w:top w:val="none" w:sz="0" w:space="0" w:color="auto"/>
            <w:left w:val="none" w:sz="0" w:space="0" w:color="auto"/>
            <w:bottom w:val="none" w:sz="0" w:space="0" w:color="auto"/>
            <w:right w:val="none" w:sz="0" w:space="0" w:color="auto"/>
          </w:divBdr>
        </w:div>
      </w:divsChild>
    </w:div>
    <w:div w:id="1729836699">
      <w:bodyDiv w:val="1"/>
      <w:marLeft w:val="0"/>
      <w:marRight w:val="0"/>
      <w:marTop w:val="0"/>
      <w:marBottom w:val="0"/>
      <w:divBdr>
        <w:top w:val="none" w:sz="0" w:space="0" w:color="auto"/>
        <w:left w:val="none" w:sz="0" w:space="0" w:color="auto"/>
        <w:bottom w:val="none" w:sz="0" w:space="0" w:color="auto"/>
        <w:right w:val="none" w:sz="0" w:space="0" w:color="auto"/>
      </w:divBdr>
      <w:divsChild>
        <w:div w:id="1470979021">
          <w:marLeft w:val="0"/>
          <w:marRight w:val="0"/>
          <w:marTop w:val="0"/>
          <w:marBottom w:val="0"/>
          <w:divBdr>
            <w:top w:val="none" w:sz="0" w:space="0" w:color="auto"/>
            <w:left w:val="none" w:sz="0" w:space="0" w:color="auto"/>
            <w:bottom w:val="none" w:sz="0" w:space="0" w:color="auto"/>
            <w:right w:val="none" w:sz="0" w:space="0" w:color="auto"/>
          </w:divBdr>
        </w:div>
        <w:div w:id="1838226800">
          <w:marLeft w:val="0"/>
          <w:marRight w:val="720"/>
          <w:marTop w:val="0"/>
          <w:marBottom w:val="0"/>
          <w:divBdr>
            <w:top w:val="none" w:sz="0" w:space="0" w:color="auto"/>
            <w:left w:val="none" w:sz="0" w:space="0" w:color="auto"/>
            <w:bottom w:val="none" w:sz="0" w:space="0" w:color="auto"/>
            <w:right w:val="none" w:sz="0" w:space="0" w:color="auto"/>
          </w:divBdr>
        </w:div>
      </w:divsChild>
    </w:div>
    <w:div w:id="1934392708">
      <w:bodyDiv w:val="1"/>
      <w:marLeft w:val="0"/>
      <w:marRight w:val="0"/>
      <w:marTop w:val="0"/>
      <w:marBottom w:val="0"/>
      <w:divBdr>
        <w:top w:val="none" w:sz="0" w:space="0" w:color="auto"/>
        <w:left w:val="none" w:sz="0" w:space="0" w:color="auto"/>
        <w:bottom w:val="none" w:sz="0" w:space="0" w:color="auto"/>
        <w:right w:val="none" w:sz="0" w:space="0" w:color="auto"/>
      </w:divBdr>
      <w:divsChild>
        <w:div w:id="640500657">
          <w:marLeft w:val="0"/>
          <w:marRight w:val="0"/>
          <w:marTop w:val="0"/>
          <w:marBottom w:val="0"/>
          <w:divBdr>
            <w:top w:val="none" w:sz="0" w:space="0" w:color="auto"/>
            <w:left w:val="none" w:sz="0" w:space="0" w:color="auto"/>
            <w:bottom w:val="none" w:sz="0" w:space="0" w:color="auto"/>
            <w:right w:val="none" w:sz="0" w:space="0" w:color="auto"/>
          </w:divBdr>
        </w:div>
        <w:div w:id="1523939621">
          <w:marLeft w:val="0"/>
          <w:marRight w:val="720"/>
          <w:marTop w:val="0"/>
          <w:marBottom w:val="0"/>
          <w:divBdr>
            <w:top w:val="none" w:sz="0" w:space="0" w:color="auto"/>
            <w:left w:val="none" w:sz="0" w:space="0" w:color="auto"/>
            <w:bottom w:val="none" w:sz="0" w:space="0" w:color="auto"/>
            <w:right w:val="none" w:sz="0" w:space="0" w:color="auto"/>
          </w:divBdr>
        </w:div>
      </w:divsChild>
    </w:div>
    <w:div w:id="1936133905">
      <w:bodyDiv w:val="1"/>
      <w:marLeft w:val="0"/>
      <w:marRight w:val="0"/>
      <w:marTop w:val="0"/>
      <w:marBottom w:val="0"/>
      <w:divBdr>
        <w:top w:val="none" w:sz="0" w:space="0" w:color="auto"/>
        <w:left w:val="none" w:sz="0" w:space="0" w:color="auto"/>
        <w:bottom w:val="none" w:sz="0" w:space="0" w:color="auto"/>
        <w:right w:val="none" w:sz="0" w:space="0" w:color="auto"/>
      </w:divBdr>
      <w:divsChild>
        <w:div w:id="555894278">
          <w:marLeft w:val="0"/>
          <w:marRight w:val="720"/>
          <w:marTop w:val="0"/>
          <w:marBottom w:val="0"/>
          <w:divBdr>
            <w:top w:val="none" w:sz="0" w:space="0" w:color="auto"/>
            <w:left w:val="none" w:sz="0" w:space="0" w:color="auto"/>
            <w:bottom w:val="none" w:sz="0" w:space="0" w:color="auto"/>
            <w:right w:val="none" w:sz="0" w:space="0" w:color="auto"/>
          </w:divBdr>
        </w:div>
        <w:div w:id="1675569108">
          <w:marLeft w:val="0"/>
          <w:marRight w:val="0"/>
          <w:marTop w:val="0"/>
          <w:marBottom w:val="0"/>
          <w:divBdr>
            <w:top w:val="none" w:sz="0" w:space="0" w:color="auto"/>
            <w:left w:val="none" w:sz="0" w:space="0" w:color="auto"/>
            <w:bottom w:val="none" w:sz="0" w:space="0" w:color="auto"/>
            <w:right w:val="none" w:sz="0" w:space="0" w:color="auto"/>
          </w:divBdr>
        </w:div>
      </w:divsChild>
    </w:div>
    <w:div w:id="1985424979">
      <w:bodyDiv w:val="1"/>
      <w:marLeft w:val="0"/>
      <w:marRight w:val="0"/>
      <w:marTop w:val="0"/>
      <w:marBottom w:val="0"/>
      <w:divBdr>
        <w:top w:val="none" w:sz="0" w:space="0" w:color="auto"/>
        <w:left w:val="none" w:sz="0" w:space="0" w:color="auto"/>
        <w:bottom w:val="none" w:sz="0" w:space="0" w:color="auto"/>
        <w:right w:val="none" w:sz="0" w:space="0" w:color="auto"/>
      </w:divBdr>
      <w:divsChild>
        <w:div w:id="1911227719">
          <w:marLeft w:val="0"/>
          <w:marRight w:val="720"/>
          <w:marTop w:val="0"/>
          <w:marBottom w:val="0"/>
          <w:divBdr>
            <w:top w:val="none" w:sz="0" w:space="0" w:color="auto"/>
            <w:left w:val="none" w:sz="0" w:space="0" w:color="auto"/>
            <w:bottom w:val="none" w:sz="0" w:space="0" w:color="auto"/>
            <w:right w:val="none" w:sz="0" w:space="0" w:color="auto"/>
          </w:divBdr>
        </w:div>
        <w:div w:id="2006084168">
          <w:marLeft w:val="0"/>
          <w:marRight w:val="0"/>
          <w:marTop w:val="0"/>
          <w:marBottom w:val="0"/>
          <w:divBdr>
            <w:top w:val="none" w:sz="0" w:space="0" w:color="auto"/>
            <w:left w:val="none" w:sz="0" w:space="0" w:color="auto"/>
            <w:bottom w:val="none" w:sz="0" w:space="0" w:color="auto"/>
            <w:right w:val="none" w:sz="0" w:space="0" w:color="auto"/>
          </w:divBdr>
        </w:div>
      </w:divsChild>
    </w:div>
    <w:div w:id="2093162249">
      <w:bodyDiv w:val="1"/>
      <w:marLeft w:val="0"/>
      <w:marRight w:val="0"/>
      <w:marTop w:val="0"/>
      <w:marBottom w:val="0"/>
      <w:divBdr>
        <w:top w:val="none" w:sz="0" w:space="0" w:color="auto"/>
        <w:left w:val="none" w:sz="0" w:space="0" w:color="auto"/>
        <w:bottom w:val="none" w:sz="0" w:space="0" w:color="auto"/>
        <w:right w:val="none" w:sz="0" w:space="0" w:color="auto"/>
      </w:divBdr>
      <w:divsChild>
        <w:div w:id="987519039">
          <w:marLeft w:val="0"/>
          <w:marRight w:val="0"/>
          <w:marTop w:val="0"/>
          <w:marBottom w:val="0"/>
          <w:divBdr>
            <w:top w:val="none" w:sz="0" w:space="0" w:color="auto"/>
            <w:left w:val="none" w:sz="0" w:space="0" w:color="auto"/>
            <w:bottom w:val="none" w:sz="0" w:space="0" w:color="auto"/>
            <w:right w:val="none" w:sz="0" w:space="0" w:color="auto"/>
          </w:divBdr>
        </w:div>
        <w:div w:id="2106996835">
          <w:marLeft w:val="0"/>
          <w:marRight w:val="72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caltech.edu/about/news/proving-that-quantum-entanglement-is" TargetMode="External"/><Relationship Id="rId18" Type="http://schemas.openxmlformats.org/officeDocument/2006/relationships/hyperlink" Target="https://spectrum.ieee.org/qubit-supremacy" TargetMode="External"/><Relationship Id="rId3" Type="http://schemas.openxmlformats.org/officeDocument/2006/relationships/settings" Target="settings.xml"/><Relationship Id="rId21" Type="http://schemas.openxmlformats.org/officeDocument/2006/relationships/hyperlink" Target="https://techhq.com/2022/11/what-are-the-benefits-of-quantum-computing/"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analyticsindiamag.com/6-quantum-algorithms-that-will-change-computing-forever/" TargetMode="External"/><Relationship Id="rId25" Type="http://schemas.microsoft.com/office/2020/10/relationships/intelligence" Target="intelligence2.xml"/><Relationship Id="rId2" Type="http://schemas.openxmlformats.org/officeDocument/2006/relationships/styles" Target="styles.xml"/><Relationship Id="rId16" Type="http://schemas.openxmlformats.org/officeDocument/2006/relationships/hyperlink" Target="https://www.geeksforgeeks.org/shors-factorization-algorithm/" TargetMode="External"/><Relationship Id="rId20" Type="http://schemas.openxmlformats.org/officeDocument/2006/relationships/hyperlink" Target="https://hbr.org/2021/07/quantum-computing-is-coming-what-can-it-d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eeksforgeeks.org/introduction-to-grovers-algorithm/"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arxiv.org/pdf/2110.14701.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scottaaronson.com/papers/bqpph.pdf" TargetMode="External"/><Relationship Id="rId22" Type="http://schemas.openxmlformats.org/officeDocument/2006/relationships/hyperlink" Target="https://www.nist.gov/news-events/news/2022/07/nist-announces-first-four-quantum-resistant-cryptographic-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4</Pages>
  <Words>3182</Words>
  <Characters>18141</Characters>
  <Application>Microsoft Office Word</Application>
  <DocSecurity>0</DocSecurity>
  <Lines>151</Lines>
  <Paragraphs>42</Paragraphs>
  <ScaleCrop>false</ScaleCrop>
  <Company>Indiana University</Company>
  <LinksUpToDate>false</LinksUpToDate>
  <CharactersWithSpaces>21281</CharactersWithSpaces>
  <SharedDoc>false</SharedDoc>
  <HLinks>
    <vt:vector size="60" baseType="variant">
      <vt:variant>
        <vt:i4>3866669</vt:i4>
      </vt:variant>
      <vt:variant>
        <vt:i4>27</vt:i4>
      </vt:variant>
      <vt:variant>
        <vt:i4>0</vt:i4>
      </vt:variant>
      <vt:variant>
        <vt:i4>5</vt:i4>
      </vt:variant>
      <vt:variant>
        <vt:lpwstr>https://www.nist.gov/news-events/news/2022/07/nist-announces-first-four-quantum-resistant-cryptographic-algorithms</vt:lpwstr>
      </vt:variant>
      <vt:variant>
        <vt:lpwstr/>
      </vt:variant>
      <vt:variant>
        <vt:i4>7143533</vt:i4>
      </vt:variant>
      <vt:variant>
        <vt:i4>24</vt:i4>
      </vt:variant>
      <vt:variant>
        <vt:i4>0</vt:i4>
      </vt:variant>
      <vt:variant>
        <vt:i4>5</vt:i4>
      </vt:variant>
      <vt:variant>
        <vt:lpwstr>https://techhq.com/2022/11/what-are-the-benefits-of-quantum-computing/</vt:lpwstr>
      </vt:variant>
      <vt:variant>
        <vt:lpwstr/>
      </vt:variant>
      <vt:variant>
        <vt:i4>7405684</vt:i4>
      </vt:variant>
      <vt:variant>
        <vt:i4>21</vt:i4>
      </vt:variant>
      <vt:variant>
        <vt:i4>0</vt:i4>
      </vt:variant>
      <vt:variant>
        <vt:i4>5</vt:i4>
      </vt:variant>
      <vt:variant>
        <vt:lpwstr>https://hbr.org/2021/07/quantum-computing-is-coming-what-can-it-do</vt:lpwstr>
      </vt:variant>
      <vt:variant>
        <vt:lpwstr/>
      </vt:variant>
      <vt:variant>
        <vt:i4>1179730</vt:i4>
      </vt:variant>
      <vt:variant>
        <vt:i4>18</vt:i4>
      </vt:variant>
      <vt:variant>
        <vt:i4>0</vt:i4>
      </vt:variant>
      <vt:variant>
        <vt:i4>5</vt:i4>
      </vt:variant>
      <vt:variant>
        <vt:lpwstr>https://arxiv.org/pdf/2110.14701.pdf</vt:lpwstr>
      </vt:variant>
      <vt:variant>
        <vt:lpwstr/>
      </vt:variant>
      <vt:variant>
        <vt:i4>5898257</vt:i4>
      </vt:variant>
      <vt:variant>
        <vt:i4>15</vt:i4>
      </vt:variant>
      <vt:variant>
        <vt:i4>0</vt:i4>
      </vt:variant>
      <vt:variant>
        <vt:i4>5</vt:i4>
      </vt:variant>
      <vt:variant>
        <vt:lpwstr>https://spectrum.ieee.org/qubit-supremacy</vt:lpwstr>
      </vt:variant>
      <vt:variant>
        <vt:lpwstr/>
      </vt:variant>
      <vt:variant>
        <vt:i4>6619251</vt:i4>
      </vt:variant>
      <vt:variant>
        <vt:i4>12</vt:i4>
      </vt:variant>
      <vt:variant>
        <vt:i4>0</vt:i4>
      </vt:variant>
      <vt:variant>
        <vt:i4>5</vt:i4>
      </vt:variant>
      <vt:variant>
        <vt:lpwstr>https://analyticsindiamag.com/6-quantum-algorithms-that-will-change-computing-forever/</vt:lpwstr>
      </vt:variant>
      <vt:variant>
        <vt:lpwstr/>
      </vt:variant>
      <vt:variant>
        <vt:i4>1966144</vt:i4>
      </vt:variant>
      <vt:variant>
        <vt:i4>9</vt:i4>
      </vt:variant>
      <vt:variant>
        <vt:i4>0</vt:i4>
      </vt:variant>
      <vt:variant>
        <vt:i4>5</vt:i4>
      </vt:variant>
      <vt:variant>
        <vt:lpwstr>https://www.geeksforgeeks.org/shors-factorization-algorithm/</vt:lpwstr>
      </vt:variant>
      <vt:variant>
        <vt:lpwstr/>
      </vt:variant>
      <vt:variant>
        <vt:i4>1835018</vt:i4>
      </vt:variant>
      <vt:variant>
        <vt:i4>6</vt:i4>
      </vt:variant>
      <vt:variant>
        <vt:i4>0</vt:i4>
      </vt:variant>
      <vt:variant>
        <vt:i4>5</vt:i4>
      </vt:variant>
      <vt:variant>
        <vt:lpwstr>https://www.geeksforgeeks.org/introduction-to-grovers-algorithm/</vt:lpwstr>
      </vt:variant>
      <vt:variant>
        <vt:lpwstr/>
      </vt:variant>
      <vt:variant>
        <vt:i4>3670051</vt:i4>
      </vt:variant>
      <vt:variant>
        <vt:i4>3</vt:i4>
      </vt:variant>
      <vt:variant>
        <vt:i4>0</vt:i4>
      </vt:variant>
      <vt:variant>
        <vt:i4>5</vt:i4>
      </vt:variant>
      <vt:variant>
        <vt:lpwstr>https://www.scottaaronson.com/papers/bqpph.pdf</vt:lpwstr>
      </vt:variant>
      <vt:variant>
        <vt:lpwstr/>
      </vt:variant>
      <vt:variant>
        <vt:i4>6946929</vt:i4>
      </vt:variant>
      <vt:variant>
        <vt:i4>0</vt:i4>
      </vt:variant>
      <vt:variant>
        <vt:i4>0</vt:i4>
      </vt:variant>
      <vt:variant>
        <vt:i4>5</vt:i4>
      </vt:variant>
      <vt:variant>
        <vt:lpwstr>https://www.caltech.edu/about/news/proving-that-quantum-entanglement-is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Aakash S Dalwani</dc:creator>
  <cp:keywords/>
  <dc:description/>
  <cp:lastModifiedBy>Sawyer, Jeremy</cp:lastModifiedBy>
  <cp:revision>287</cp:revision>
  <cp:lastPrinted>2005-12-10T23:47:00Z</cp:lastPrinted>
  <dcterms:created xsi:type="dcterms:W3CDTF">2023-10-12T21:16:00Z</dcterms:created>
  <dcterms:modified xsi:type="dcterms:W3CDTF">2023-10-14T01:52:00Z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607c0c5a2ea4bad2484e5d038dcb92d3ccf02d5bc9f5555ca32bed6e0bb8db75</vt:lpwstr>
  </property>
</Properties>
</file>